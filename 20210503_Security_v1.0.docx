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9C5A9" w14:textId="2D7152AB" w:rsidR="00F64250" w:rsidRDefault="00AC5B02" w:rsidP="00F64250">
      <w:r>
        <w:rPr>
          <w:noProof/>
        </w:rPr>
        <w:drawing>
          <wp:anchor distT="0" distB="0" distL="114300" distR="114300" simplePos="0" relativeHeight="251664384" behindDoc="1" locked="0" layoutInCell="1" allowOverlap="1" wp14:anchorId="1A08BADB" wp14:editId="398D0BBB">
            <wp:simplePos x="0" y="0"/>
            <wp:positionH relativeFrom="column">
              <wp:posOffset>52070</wp:posOffset>
            </wp:positionH>
            <wp:positionV relativeFrom="paragraph">
              <wp:posOffset>190500</wp:posOffset>
            </wp:positionV>
            <wp:extent cx="2038350" cy="59563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roxiad-1.png"/>
                    <pic:cNvPicPr/>
                  </pic:nvPicPr>
                  <pic:blipFill>
                    <a:blip r:embed="rId11">
                      <a:extLst>
                        <a:ext uri="{28A0092B-C50C-407E-A947-70E740481C1C}">
                          <a14:useLocalDpi xmlns:a14="http://schemas.microsoft.com/office/drawing/2010/main" val="0"/>
                        </a:ext>
                      </a:extLst>
                    </a:blip>
                    <a:stretch>
                      <a:fillRect/>
                    </a:stretch>
                  </pic:blipFill>
                  <pic:spPr>
                    <a:xfrm>
                      <a:off x="0" y="0"/>
                      <a:ext cx="2038350" cy="595630"/>
                    </a:xfrm>
                    <a:prstGeom prst="rect">
                      <a:avLst/>
                    </a:prstGeom>
                  </pic:spPr>
                </pic:pic>
              </a:graphicData>
            </a:graphic>
          </wp:anchor>
        </w:drawing>
      </w:r>
      <w:r w:rsidR="00AB3624">
        <w:rPr>
          <w:noProof/>
        </w:rPr>
        <mc:AlternateContent>
          <mc:Choice Requires="wps">
            <w:drawing>
              <wp:anchor distT="0" distB="0" distL="114300" distR="114300" simplePos="0" relativeHeight="251663360" behindDoc="0" locked="0" layoutInCell="1" allowOverlap="1" wp14:anchorId="30F35494" wp14:editId="7F700FA6">
                <wp:simplePos x="0" y="0"/>
                <wp:positionH relativeFrom="column">
                  <wp:posOffset>1228063</wp:posOffset>
                </wp:positionH>
                <wp:positionV relativeFrom="paragraph">
                  <wp:posOffset>25980</wp:posOffset>
                </wp:positionV>
                <wp:extent cx="4625782" cy="111569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5782" cy="1115695"/>
                        </a:xfrm>
                        <a:prstGeom prst="rect">
                          <a:avLst/>
                        </a:prstGeom>
                        <a:noFill/>
                        <a:ln w="9525">
                          <a:noFill/>
                          <a:miter lim="800000"/>
                          <a:headEnd/>
                          <a:tailEnd/>
                        </a:ln>
                      </wps:spPr>
                      <wps:txbx>
                        <w:txbxContent>
                          <w:p w14:paraId="68B043FF" w14:textId="23C3DDCC" w:rsidR="00071E95" w:rsidRPr="008F1720" w:rsidRDefault="00071E95" w:rsidP="008F1720">
                            <w:pPr>
                              <w:jc w:val="right"/>
                              <w:rPr>
                                <w:b/>
                                <w:color w:val="4F81BD" w:themeColor="accent1"/>
                                <w:sz w:val="28"/>
                              </w:rPr>
                            </w:pPr>
                            <w:r>
                              <w:rPr>
                                <w:b/>
                                <w:color w:val="4F81BD" w:themeColor="accent1"/>
                                <w:sz w:val="28"/>
                              </w:rPr>
                              <w:t>Site WordPress</w:t>
                            </w:r>
                          </w:p>
                          <w:p w14:paraId="4D2D8AD7" w14:textId="2B95BB81" w:rsidR="00071E95" w:rsidRPr="008F1720" w:rsidRDefault="00071E95" w:rsidP="00A86F9B">
                            <w:pPr>
                              <w:jc w:val="right"/>
                              <w:rPr>
                                <w:sz w:val="28"/>
                              </w:rPr>
                            </w:pPr>
                            <w:r>
                              <w:rPr>
                                <w:sz w:val="28"/>
                              </w:rPr>
                              <w:t>SECURITE</w:t>
                            </w:r>
                          </w:p>
                          <w:p w14:paraId="673447F3" w14:textId="3D0F5195" w:rsidR="00071E95" w:rsidRPr="008F1720" w:rsidRDefault="00071E95" w:rsidP="00E1779C">
                            <w:pPr>
                              <w:jc w:val="right"/>
                              <w:rPr>
                                <w:sz w:val="28"/>
                              </w:rPr>
                            </w:pPr>
                            <w:r>
                              <w:rPr>
                                <w:sz w:val="28"/>
                              </w:rPr>
                              <w:t>03/05/2021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F35494" id="_x0000_t202" coordsize="21600,21600" o:spt="202" path="m,l,21600r21600,l21600,xe">
                <v:stroke joinstyle="miter"/>
                <v:path gradientshapeok="t" o:connecttype="rect"/>
              </v:shapetype>
              <v:shape id="Zone de texte 2" o:spid="_x0000_s1026" type="#_x0000_t202" style="position:absolute;left:0;text-align:left;margin-left:96.7pt;margin-top:2.05pt;width:364.25pt;height:8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" filled="f" stroked="f">
                <v:textbox>
                  <w:txbxContent>
                    <w:p w14:paraId="68B043FF" w14:textId="23C3DDCC" w:rsidR="00071E95" w:rsidRPr="008F1720" w:rsidRDefault="00071E95" w:rsidP="008F1720">
                      <w:pPr>
                        <w:jc w:val="right"/>
                        <w:rPr>
                          <w:b/>
                          <w:color w:val="4F81BD" w:themeColor="accent1"/>
                          <w:sz w:val="28"/>
                        </w:rPr>
                      </w:pPr>
                      <w:r>
                        <w:rPr>
                          <w:b/>
                          <w:color w:val="4F81BD" w:themeColor="accent1"/>
                          <w:sz w:val="28"/>
                        </w:rPr>
                        <w:t>Site WordPress</w:t>
                      </w:r>
                    </w:p>
                    <w:p w14:paraId="4D2D8AD7" w14:textId="2B95BB81" w:rsidR="00071E95" w:rsidRPr="008F1720" w:rsidRDefault="00071E95" w:rsidP="00A86F9B">
                      <w:pPr>
                        <w:jc w:val="right"/>
                        <w:rPr>
                          <w:sz w:val="28"/>
                        </w:rPr>
                      </w:pPr>
                      <w:r>
                        <w:rPr>
                          <w:sz w:val="28"/>
                        </w:rPr>
                        <w:t>SECURITE</w:t>
                      </w:r>
                    </w:p>
                    <w:p w14:paraId="673447F3" w14:textId="3D0F5195" w:rsidR="00071E95" w:rsidRPr="008F1720" w:rsidRDefault="00071E95" w:rsidP="00E1779C">
                      <w:pPr>
                        <w:jc w:val="right"/>
                        <w:rPr>
                          <w:sz w:val="28"/>
                        </w:rPr>
                      </w:pPr>
                      <w:r>
                        <w:rPr>
                          <w:sz w:val="28"/>
                        </w:rPr>
                        <w:t>03/05/2021</w:t>
                      </w:r>
                    </w:p>
                  </w:txbxContent>
                </v:textbox>
              </v:shape>
            </w:pict>
          </mc:Fallback>
        </mc:AlternateContent>
      </w:r>
      <w:r>
        <w:t xml:space="preserve"> </w:t>
      </w:r>
    </w:p>
    <w:p w14:paraId="366A95D5" w14:textId="77777777" w:rsidR="00AC5B02" w:rsidRDefault="00AC5B02" w:rsidP="00F64250">
      <w:pPr>
        <w:ind w:right="-2"/>
      </w:pPr>
    </w:p>
    <w:p w14:paraId="6560940C" w14:textId="3202EAB7" w:rsidR="00F64250" w:rsidRDefault="008D15F7" w:rsidP="00F64250">
      <w:pPr>
        <w:ind w:right="-2"/>
      </w:pPr>
      <w:r>
        <w:rPr>
          <w:noProof/>
        </w:rPr>
        <w:drawing>
          <wp:anchor distT="0" distB="0" distL="114300" distR="114300" simplePos="0" relativeHeight="251661312" behindDoc="0" locked="0" layoutInCell="1" allowOverlap="1" wp14:anchorId="68D0784D" wp14:editId="20A3FDD7">
            <wp:simplePos x="0" y="0"/>
            <wp:positionH relativeFrom="column">
              <wp:posOffset>-933450</wp:posOffset>
            </wp:positionH>
            <wp:positionV relativeFrom="paragraph">
              <wp:posOffset>110490</wp:posOffset>
            </wp:positionV>
            <wp:extent cx="7587615" cy="287020"/>
            <wp:effectExtent l="0" t="0" r="0" b="0"/>
            <wp:wrapNone/>
            <wp:docPr id="1" name="Image 1" descr="vag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vagu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87615" cy="28702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451C7E47" w14:textId="77777777" w:rsidR="00F64250" w:rsidRDefault="00F64250" w:rsidP="00F64250">
      <w:pPr>
        <w:ind w:right="-2"/>
      </w:pPr>
    </w:p>
    <w:p w14:paraId="7125558A" w14:textId="77777777" w:rsidR="008D15F7" w:rsidRDefault="008D15F7" w:rsidP="00F64250">
      <w:pPr>
        <w:ind w:right="-2"/>
      </w:pPr>
    </w:p>
    <w:p w14:paraId="404F709D" w14:textId="77777777" w:rsidR="003C7A72" w:rsidRPr="003318FD" w:rsidRDefault="003C7A72" w:rsidP="00F64250">
      <w:pPr>
        <w:ind w:right="-2"/>
      </w:pPr>
    </w:p>
    <w:tbl>
      <w:tblPr>
        <w:tblW w:w="4865" w:type="pct"/>
        <w:tblInd w:w="250" w:type="dxa"/>
        <w:tblBorders>
          <w:top w:val="single" w:sz="24" w:space="0" w:color="1F497D"/>
          <w:left w:val="single" w:sz="4" w:space="0" w:color="4F81BD"/>
          <w:bottom w:val="single" w:sz="4" w:space="0" w:color="4F81BD"/>
          <w:right w:val="single" w:sz="4" w:space="0" w:color="4F81BD"/>
          <w:insideH w:val="single" w:sz="4" w:space="0" w:color="FFFFFF"/>
          <w:insideV w:val="single" w:sz="4" w:space="0" w:color="FFFFFF"/>
        </w:tblBorders>
        <w:tblLook w:val="0000" w:firstRow="0" w:lastRow="0" w:firstColumn="0" w:lastColumn="0" w:noHBand="0" w:noVBand="0"/>
      </w:tblPr>
      <w:tblGrid>
        <w:gridCol w:w="2854"/>
        <w:gridCol w:w="5961"/>
      </w:tblGrid>
      <w:tr w:rsidR="008D15F7" w:rsidRPr="002E3049" w14:paraId="11A62F0A" w14:textId="77777777" w:rsidTr="008F1720">
        <w:trPr>
          <w:tblHeader/>
        </w:trPr>
        <w:tc>
          <w:tcPr>
            <w:tcW w:w="1619" w:type="pct"/>
            <w:shd w:val="clear" w:color="auto" w:fill="B8CCE4"/>
          </w:tcPr>
          <w:p w14:paraId="42A01D03" w14:textId="77777777" w:rsidR="008D15F7" w:rsidRDefault="008D15F7" w:rsidP="001C07A5">
            <w:pPr>
              <w:spacing w:line="276" w:lineRule="auto"/>
              <w:jc w:val="right"/>
              <w:rPr>
                <w:b/>
                <w:bCs/>
                <w:color w:val="000000"/>
              </w:rPr>
            </w:pPr>
            <w:r>
              <w:rPr>
                <w:b/>
                <w:bCs/>
                <w:color w:val="000000"/>
              </w:rPr>
              <w:t>Objet du document :</w:t>
            </w:r>
          </w:p>
        </w:tc>
        <w:tc>
          <w:tcPr>
            <w:tcW w:w="3381" w:type="pct"/>
            <w:shd w:val="clear" w:color="auto" w:fill="DBE5F1"/>
          </w:tcPr>
          <w:p w14:paraId="1385DE19" w14:textId="442D92DA" w:rsidR="008D15F7" w:rsidRDefault="008E60D5" w:rsidP="00AD3A31">
            <w:pPr>
              <w:spacing w:line="276" w:lineRule="auto"/>
              <w:rPr>
                <w:color w:val="000000"/>
              </w:rPr>
            </w:pPr>
            <w:r>
              <w:rPr>
                <w:color w:val="000000"/>
              </w:rPr>
              <w:t>SECURITE</w:t>
            </w:r>
          </w:p>
        </w:tc>
      </w:tr>
      <w:tr w:rsidR="008D15F7" w:rsidRPr="002E3049" w14:paraId="40E66B39" w14:textId="77777777" w:rsidTr="008F1720">
        <w:trPr>
          <w:tblHeader/>
        </w:trPr>
        <w:tc>
          <w:tcPr>
            <w:tcW w:w="1619" w:type="pct"/>
            <w:shd w:val="clear" w:color="auto" w:fill="B8CCE4"/>
          </w:tcPr>
          <w:p w14:paraId="2F6750D3" w14:textId="77777777" w:rsidR="008D15F7" w:rsidRDefault="008F1720" w:rsidP="001C07A5">
            <w:pPr>
              <w:spacing w:line="276" w:lineRule="auto"/>
              <w:jc w:val="right"/>
              <w:rPr>
                <w:b/>
                <w:bCs/>
                <w:color w:val="000000"/>
              </w:rPr>
            </w:pPr>
            <w:r>
              <w:rPr>
                <w:b/>
                <w:bCs/>
                <w:color w:val="000000"/>
              </w:rPr>
              <w:t>Projet</w:t>
            </w:r>
            <w:r w:rsidR="008D15F7">
              <w:rPr>
                <w:b/>
                <w:bCs/>
                <w:color w:val="000000"/>
              </w:rPr>
              <w:t xml:space="preserve"> concerné :</w:t>
            </w:r>
          </w:p>
        </w:tc>
        <w:tc>
          <w:tcPr>
            <w:tcW w:w="3381" w:type="pct"/>
            <w:shd w:val="clear" w:color="auto" w:fill="DBE5F1"/>
          </w:tcPr>
          <w:p w14:paraId="29947F5A" w14:textId="4875EAAB" w:rsidR="008D15F7" w:rsidRDefault="008E60D5" w:rsidP="00CA6D0E">
            <w:pPr>
              <w:spacing w:line="276" w:lineRule="auto"/>
              <w:rPr>
                <w:color w:val="000000"/>
              </w:rPr>
            </w:pPr>
            <w:r>
              <w:rPr>
                <w:color w:val="000000"/>
              </w:rPr>
              <w:t>Site WordPress</w:t>
            </w:r>
          </w:p>
        </w:tc>
      </w:tr>
      <w:tr w:rsidR="008D15F7" w:rsidRPr="002E3049" w14:paraId="4B9BCC8C" w14:textId="77777777" w:rsidTr="008F1720">
        <w:trPr>
          <w:tblHeader/>
        </w:trPr>
        <w:tc>
          <w:tcPr>
            <w:tcW w:w="1619" w:type="pct"/>
            <w:shd w:val="clear" w:color="auto" w:fill="B8CCE4"/>
          </w:tcPr>
          <w:p w14:paraId="62AC4724" w14:textId="77777777" w:rsidR="008D15F7" w:rsidRDefault="008D15F7" w:rsidP="001C07A5">
            <w:pPr>
              <w:spacing w:line="276" w:lineRule="auto"/>
              <w:jc w:val="right"/>
              <w:rPr>
                <w:b/>
                <w:bCs/>
                <w:color w:val="000000"/>
              </w:rPr>
            </w:pPr>
            <w:r>
              <w:rPr>
                <w:b/>
                <w:bCs/>
                <w:color w:val="000000"/>
              </w:rPr>
              <w:t>Rédacteur :</w:t>
            </w:r>
          </w:p>
        </w:tc>
        <w:tc>
          <w:tcPr>
            <w:tcW w:w="3381" w:type="pct"/>
            <w:shd w:val="clear" w:color="auto" w:fill="DBE5F1"/>
          </w:tcPr>
          <w:p w14:paraId="06321D54" w14:textId="1A8DDEC7" w:rsidR="008D15F7" w:rsidRPr="00215667" w:rsidRDefault="00DE2263" w:rsidP="00A1210C">
            <w:pPr>
              <w:spacing w:line="276" w:lineRule="auto"/>
              <w:rPr>
                <w:rFonts w:cs="Arial"/>
                <w:color w:val="000000"/>
                <w:szCs w:val="16"/>
              </w:rPr>
            </w:pPr>
            <w:r>
              <w:t>Alexandre GUASCH</w:t>
            </w:r>
          </w:p>
        </w:tc>
      </w:tr>
    </w:tbl>
    <w:p w14:paraId="3302F712" w14:textId="77777777" w:rsidR="00F64250" w:rsidRDefault="00F64250" w:rsidP="00F64250">
      <w:pPr>
        <w:ind w:right="-2"/>
        <w:jc w:val="center"/>
        <w:rPr>
          <w:b/>
          <w:bCs/>
          <w:color w:val="FFFFFF" w:themeColor="background1"/>
          <w:sz w:val="12"/>
          <w:szCs w:val="28"/>
        </w:rPr>
      </w:pPr>
    </w:p>
    <w:p w14:paraId="13CD29B6" w14:textId="77777777" w:rsidR="008D15F7" w:rsidRDefault="008D15F7" w:rsidP="00F64250">
      <w:pPr>
        <w:ind w:right="-2"/>
        <w:jc w:val="center"/>
        <w:rPr>
          <w:b/>
          <w:bCs/>
          <w:color w:val="FFFFFF" w:themeColor="background1"/>
          <w:sz w:val="12"/>
          <w:szCs w:val="28"/>
        </w:rPr>
      </w:pPr>
    </w:p>
    <w:p w14:paraId="40C5D920" w14:textId="77777777" w:rsidR="003C7A72" w:rsidRDefault="003C7A72" w:rsidP="00F64250">
      <w:pPr>
        <w:ind w:right="-2"/>
        <w:jc w:val="center"/>
        <w:rPr>
          <w:b/>
          <w:bCs/>
          <w:color w:val="FFFFFF" w:themeColor="background1"/>
          <w:sz w:val="12"/>
          <w:szCs w:val="28"/>
        </w:rPr>
      </w:pPr>
    </w:p>
    <w:p w14:paraId="01276856" w14:textId="77777777" w:rsidR="008D15F7" w:rsidRDefault="008D15F7" w:rsidP="008D15F7">
      <w:pPr>
        <w:pStyle w:val="Titre5"/>
      </w:pPr>
      <w:r w:rsidRPr="00BE404A">
        <w:t>Gestion des versions du document</w:t>
      </w:r>
    </w:p>
    <w:tbl>
      <w:tblPr>
        <w:tblW w:w="4885" w:type="pct"/>
        <w:tblInd w:w="250" w:type="dxa"/>
        <w:tblBorders>
          <w:top w:val="single" w:sz="24" w:space="0" w:color="1F497D"/>
          <w:left w:val="single" w:sz="4" w:space="0" w:color="4F81BD"/>
          <w:bottom w:val="single" w:sz="4" w:space="0" w:color="4F81BD"/>
          <w:right w:val="single" w:sz="4" w:space="0" w:color="4F81BD"/>
          <w:insideH w:val="single" w:sz="4" w:space="0" w:color="FFFFFF"/>
          <w:insideV w:val="single" w:sz="4" w:space="0" w:color="FFFFFF"/>
        </w:tblBorders>
        <w:tblLayout w:type="fixed"/>
        <w:tblLook w:val="0000" w:firstRow="0" w:lastRow="0" w:firstColumn="0" w:lastColumn="0" w:noHBand="0" w:noVBand="0"/>
      </w:tblPr>
      <w:tblGrid>
        <w:gridCol w:w="1163"/>
        <w:gridCol w:w="2156"/>
        <w:gridCol w:w="1604"/>
        <w:gridCol w:w="3929"/>
      </w:tblGrid>
      <w:tr w:rsidR="008D15F7" w:rsidRPr="002E3049" w14:paraId="5823C316" w14:textId="77777777" w:rsidTr="00D63626">
        <w:trPr>
          <w:tblHeader/>
        </w:trPr>
        <w:tc>
          <w:tcPr>
            <w:tcW w:w="657" w:type="pct"/>
            <w:shd w:val="clear" w:color="auto" w:fill="95B3D7"/>
          </w:tcPr>
          <w:p w14:paraId="5FDA5833" w14:textId="77777777" w:rsidR="008D15F7" w:rsidRDefault="008D15F7" w:rsidP="001C07A5">
            <w:pPr>
              <w:spacing w:line="276" w:lineRule="auto"/>
              <w:jc w:val="center"/>
              <w:rPr>
                <w:b/>
                <w:bCs/>
                <w:color w:val="000000"/>
              </w:rPr>
            </w:pPr>
            <w:r>
              <w:rPr>
                <w:b/>
                <w:bCs/>
                <w:color w:val="000000"/>
              </w:rPr>
              <w:t>Version</w:t>
            </w:r>
          </w:p>
        </w:tc>
        <w:tc>
          <w:tcPr>
            <w:tcW w:w="1218" w:type="pct"/>
            <w:shd w:val="clear" w:color="auto" w:fill="95B3D7"/>
          </w:tcPr>
          <w:p w14:paraId="567675C4" w14:textId="77777777" w:rsidR="008D15F7" w:rsidRPr="00BE404A" w:rsidRDefault="008D15F7" w:rsidP="001C07A5">
            <w:pPr>
              <w:spacing w:line="276" w:lineRule="auto"/>
              <w:jc w:val="center"/>
              <w:rPr>
                <w:b/>
                <w:color w:val="000000"/>
              </w:rPr>
            </w:pPr>
            <w:r w:rsidRPr="00BE404A">
              <w:rPr>
                <w:b/>
                <w:color w:val="000000"/>
              </w:rPr>
              <w:t>Date</w:t>
            </w:r>
          </w:p>
        </w:tc>
        <w:tc>
          <w:tcPr>
            <w:tcW w:w="906" w:type="pct"/>
            <w:shd w:val="clear" w:color="auto" w:fill="95B3D7"/>
          </w:tcPr>
          <w:p w14:paraId="1990D252" w14:textId="77777777" w:rsidR="008D15F7" w:rsidRPr="00BE404A" w:rsidRDefault="008D15F7" w:rsidP="001C07A5">
            <w:pPr>
              <w:spacing w:line="276" w:lineRule="auto"/>
              <w:jc w:val="center"/>
              <w:rPr>
                <w:b/>
                <w:color w:val="000000"/>
              </w:rPr>
            </w:pPr>
            <w:r w:rsidRPr="00BE404A">
              <w:rPr>
                <w:b/>
                <w:color w:val="000000"/>
              </w:rPr>
              <w:t>Rédacteur</w:t>
            </w:r>
          </w:p>
        </w:tc>
        <w:tc>
          <w:tcPr>
            <w:tcW w:w="2219" w:type="pct"/>
            <w:shd w:val="clear" w:color="auto" w:fill="95B3D7"/>
          </w:tcPr>
          <w:p w14:paraId="63E15FC4" w14:textId="77777777" w:rsidR="008D15F7" w:rsidRPr="00BE404A" w:rsidRDefault="008D15F7" w:rsidP="001C07A5">
            <w:pPr>
              <w:spacing w:line="276" w:lineRule="auto"/>
              <w:jc w:val="center"/>
              <w:rPr>
                <w:b/>
                <w:color w:val="000000"/>
              </w:rPr>
            </w:pPr>
            <w:r w:rsidRPr="00BE404A">
              <w:rPr>
                <w:b/>
                <w:color w:val="000000"/>
              </w:rPr>
              <w:t>Commentaire</w:t>
            </w:r>
          </w:p>
        </w:tc>
      </w:tr>
      <w:tr w:rsidR="00EF0462" w:rsidRPr="002E3049" w14:paraId="3DC7E562" w14:textId="77777777" w:rsidTr="00D63626">
        <w:trPr>
          <w:tblHeader/>
        </w:trPr>
        <w:tc>
          <w:tcPr>
            <w:tcW w:w="657" w:type="pct"/>
            <w:shd w:val="clear" w:color="auto" w:fill="DBE5F1"/>
          </w:tcPr>
          <w:p w14:paraId="657C50EF" w14:textId="3EC739BF" w:rsidR="00EF0462" w:rsidRDefault="00EF0462" w:rsidP="001C07A5">
            <w:pPr>
              <w:spacing w:line="276" w:lineRule="auto"/>
              <w:jc w:val="center"/>
              <w:rPr>
                <w:bCs/>
                <w:color w:val="000000"/>
                <w:szCs w:val="16"/>
              </w:rPr>
            </w:pPr>
            <w:r>
              <w:rPr>
                <w:bCs/>
                <w:color w:val="000000"/>
                <w:szCs w:val="16"/>
              </w:rPr>
              <w:t>1.0</w:t>
            </w:r>
          </w:p>
        </w:tc>
        <w:tc>
          <w:tcPr>
            <w:tcW w:w="1218" w:type="pct"/>
            <w:shd w:val="clear" w:color="auto" w:fill="DBE5F1"/>
          </w:tcPr>
          <w:p w14:paraId="6D39CE24" w14:textId="63D49326" w:rsidR="00EF0462" w:rsidRDefault="001C1E5C" w:rsidP="001C1E5C">
            <w:pPr>
              <w:spacing w:line="276" w:lineRule="auto"/>
              <w:jc w:val="center"/>
              <w:rPr>
                <w:color w:val="000000"/>
                <w:szCs w:val="16"/>
              </w:rPr>
            </w:pPr>
            <w:r>
              <w:rPr>
                <w:color w:val="000000"/>
                <w:szCs w:val="16"/>
              </w:rPr>
              <w:t>03</w:t>
            </w:r>
            <w:r w:rsidR="00EF0462">
              <w:rPr>
                <w:color w:val="000000"/>
                <w:szCs w:val="16"/>
              </w:rPr>
              <w:t>/0</w:t>
            </w:r>
            <w:r>
              <w:rPr>
                <w:color w:val="000000"/>
                <w:szCs w:val="16"/>
              </w:rPr>
              <w:t>5</w:t>
            </w:r>
            <w:r w:rsidR="00EF0462">
              <w:rPr>
                <w:color w:val="000000"/>
                <w:szCs w:val="16"/>
              </w:rPr>
              <w:t>/20</w:t>
            </w:r>
            <w:r w:rsidR="00DE2263">
              <w:rPr>
                <w:color w:val="000000"/>
                <w:szCs w:val="16"/>
              </w:rPr>
              <w:t>2</w:t>
            </w:r>
            <w:r>
              <w:rPr>
                <w:color w:val="000000"/>
                <w:szCs w:val="16"/>
              </w:rPr>
              <w:t>1</w:t>
            </w:r>
          </w:p>
        </w:tc>
        <w:tc>
          <w:tcPr>
            <w:tcW w:w="906" w:type="pct"/>
            <w:shd w:val="clear" w:color="auto" w:fill="DBE5F1"/>
          </w:tcPr>
          <w:p w14:paraId="5DA63BCE" w14:textId="664A1D5A" w:rsidR="00EF0462" w:rsidRDefault="00DE2263" w:rsidP="00DE2263">
            <w:pPr>
              <w:spacing w:line="276" w:lineRule="auto"/>
              <w:jc w:val="center"/>
              <w:rPr>
                <w:szCs w:val="16"/>
              </w:rPr>
            </w:pPr>
            <w:r>
              <w:rPr>
                <w:szCs w:val="16"/>
              </w:rPr>
              <w:t>A</w:t>
            </w:r>
            <w:r w:rsidR="00EF0462">
              <w:rPr>
                <w:szCs w:val="16"/>
              </w:rPr>
              <w:t xml:space="preserve">. </w:t>
            </w:r>
            <w:proofErr w:type="spellStart"/>
            <w:r>
              <w:rPr>
                <w:szCs w:val="16"/>
              </w:rPr>
              <w:t>Guasch</w:t>
            </w:r>
            <w:proofErr w:type="spellEnd"/>
          </w:p>
        </w:tc>
        <w:tc>
          <w:tcPr>
            <w:tcW w:w="2219" w:type="pct"/>
            <w:shd w:val="clear" w:color="auto" w:fill="DBE5F1"/>
          </w:tcPr>
          <w:p w14:paraId="4D512A12" w14:textId="2FD7FB23" w:rsidR="00EF0462" w:rsidRPr="008F1720" w:rsidRDefault="00EF0462" w:rsidP="00DE2263">
            <w:pPr>
              <w:spacing w:line="276" w:lineRule="auto"/>
              <w:jc w:val="left"/>
              <w:rPr>
                <w:szCs w:val="16"/>
              </w:rPr>
            </w:pPr>
            <w:r>
              <w:rPr>
                <w:szCs w:val="16"/>
              </w:rPr>
              <w:t xml:space="preserve">Version </w:t>
            </w:r>
            <w:r w:rsidR="00DE2263">
              <w:rPr>
                <w:bCs/>
                <w:color w:val="000000"/>
                <w:szCs w:val="16"/>
              </w:rPr>
              <w:t>de base</w:t>
            </w:r>
          </w:p>
        </w:tc>
      </w:tr>
    </w:tbl>
    <w:p w14:paraId="3C61DF82" w14:textId="77777777" w:rsidR="008D15F7" w:rsidRDefault="008D15F7" w:rsidP="008D15F7">
      <w:pPr>
        <w:spacing w:line="276" w:lineRule="auto"/>
      </w:pPr>
    </w:p>
    <w:p w14:paraId="5A73A2CB" w14:textId="77777777" w:rsidR="004F29F9" w:rsidRDefault="004F29F9" w:rsidP="004F29F9">
      <w:pPr>
        <w:spacing w:line="240" w:lineRule="auto"/>
        <w:jc w:val="left"/>
      </w:pPr>
    </w:p>
    <w:p w14:paraId="27FEE959" w14:textId="074C3A20" w:rsidR="004F29F9" w:rsidRDefault="004F29F9" w:rsidP="004F29F9">
      <w:pPr>
        <w:spacing w:line="240" w:lineRule="auto"/>
        <w:jc w:val="left"/>
      </w:pPr>
    </w:p>
    <w:p w14:paraId="758E4463" w14:textId="4D472CB6" w:rsidR="00C66F62" w:rsidRDefault="00C66F62" w:rsidP="00C66F62">
      <w:pPr>
        <w:jc w:val="center"/>
        <w:rPr>
          <w:b/>
        </w:rPr>
      </w:pPr>
      <w:r w:rsidRPr="00220506">
        <w:rPr>
          <w:b/>
        </w:rPr>
        <w:t xml:space="preserve">Temps </w:t>
      </w:r>
      <w:r>
        <w:rPr>
          <w:b/>
        </w:rPr>
        <w:t xml:space="preserve">d’intervention - </w:t>
      </w:r>
      <w:proofErr w:type="gramStart"/>
      <w:r>
        <w:rPr>
          <w:b/>
        </w:rPr>
        <w:t>WordPress</w:t>
      </w:r>
      <w:r w:rsidRPr="00220506">
        <w:rPr>
          <w:b/>
        </w:rPr>
        <w:t>:</w:t>
      </w:r>
      <w:proofErr w:type="gramEnd"/>
      <w:r w:rsidRPr="00220506">
        <w:rPr>
          <w:b/>
        </w:rPr>
        <w:t xml:space="preserve"> </w:t>
      </w:r>
    </w:p>
    <w:p w14:paraId="1729BBE0" w14:textId="1D154142" w:rsidR="00C66F62" w:rsidRDefault="00C66F62" w:rsidP="00C66F62">
      <w:pPr>
        <w:jc w:val="center"/>
      </w:pPr>
      <w:r w:rsidRPr="00220506">
        <w:t>0.5 jours</w:t>
      </w:r>
    </w:p>
    <w:p w14:paraId="537551C0" w14:textId="77777777" w:rsidR="00C66F62" w:rsidRDefault="00C66F62" w:rsidP="00C66F62">
      <w:pPr>
        <w:jc w:val="center"/>
      </w:pPr>
    </w:p>
    <w:p w14:paraId="23660D34" w14:textId="39E7E968" w:rsidR="00C66F62" w:rsidRDefault="00C66F62" w:rsidP="00C66F62">
      <w:pPr>
        <w:jc w:val="center"/>
        <w:rPr>
          <w:b/>
        </w:rPr>
      </w:pPr>
      <w:r w:rsidRPr="00220506">
        <w:rPr>
          <w:b/>
        </w:rPr>
        <w:t xml:space="preserve">Temps </w:t>
      </w:r>
      <w:r>
        <w:rPr>
          <w:b/>
        </w:rPr>
        <w:t xml:space="preserve">d’intervention - Autres sites </w:t>
      </w:r>
      <w:r w:rsidRPr="00220506">
        <w:rPr>
          <w:b/>
        </w:rPr>
        <w:t xml:space="preserve">: </w:t>
      </w:r>
    </w:p>
    <w:p w14:paraId="371947A2" w14:textId="6DE27316" w:rsidR="00C66F62" w:rsidRPr="00220506" w:rsidRDefault="00C66F62" w:rsidP="00C66F62">
      <w:pPr>
        <w:jc w:val="center"/>
        <w:rPr>
          <w:b/>
        </w:rPr>
      </w:pPr>
      <w:r w:rsidRPr="00220506">
        <w:t>0.</w:t>
      </w:r>
      <w:r>
        <w:t>12</w:t>
      </w:r>
      <w:r w:rsidRPr="00220506">
        <w:t>5 jours</w:t>
      </w:r>
    </w:p>
    <w:p w14:paraId="125E9AFF" w14:textId="77777777" w:rsidR="00C66F62" w:rsidRDefault="00C66F62" w:rsidP="004F29F9">
      <w:pPr>
        <w:spacing w:line="240" w:lineRule="auto"/>
        <w:jc w:val="left"/>
      </w:pPr>
    </w:p>
    <w:p w14:paraId="420422A8" w14:textId="77777777" w:rsidR="004F29F9" w:rsidRDefault="004F29F9" w:rsidP="004F29F9">
      <w:pPr>
        <w:spacing w:line="240" w:lineRule="auto"/>
        <w:jc w:val="center"/>
      </w:pPr>
    </w:p>
    <w:p w14:paraId="5A60FD88" w14:textId="0A5F3E21" w:rsidR="00C66F62" w:rsidRDefault="00C66F62">
      <w:pPr>
        <w:spacing w:line="240" w:lineRule="auto"/>
        <w:jc w:val="left"/>
      </w:pPr>
      <w:r>
        <w:br w:type="page"/>
      </w:r>
    </w:p>
    <w:p w14:paraId="3A6CC474" w14:textId="77777777" w:rsidR="004F29F9" w:rsidRDefault="004F29F9" w:rsidP="004F29F9">
      <w:pPr>
        <w:spacing w:line="240" w:lineRule="auto"/>
        <w:jc w:val="center"/>
      </w:pPr>
    </w:p>
    <w:p w14:paraId="1F779B5A" w14:textId="55EB2EBC" w:rsidR="00914AA9" w:rsidRPr="00AF5530" w:rsidRDefault="006C72F0" w:rsidP="004F29F9">
      <w:pPr>
        <w:spacing w:line="240" w:lineRule="auto"/>
        <w:jc w:val="center"/>
        <w:rPr>
          <w:b/>
          <w:color w:val="4F81BD" w:themeColor="accent1"/>
          <w:sz w:val="28"/>
        </w:rPr>
      </w:pPr>
      <w:r w:rsidRPr="00AF5530">
        <w:rPr>
          <w:b/>
          <w:color w:val="4F81BD" w:themeColor="accent1"/>
          <w:sz w:val="28"/>
        </w:rPr>
        <w:t>Som</w:t>
      </w:r>
      <w:r w:rsidR="007F6B16" w:rsidRPr="00AF5530">
        <w:rPr>
          <w:b/>
          <w:color w:val="4F81BD" w:themeColor="accent1"/>
          <w:sz w:val="28"/>
        </w:rPr>
        <w:t>maire</w:t>
      </w:r>
    </w:p>
    <w:p w14:paraId="4A8F94AD" w14:textId="77777777" w:rsidR="00A77F4C" w:rsidRPr="00E96A36" w:rsidRDefault="00A77F4C" w:rsidP="00FC42C2">
      <w:pPr>
        <w:spacing w:line="276" w:lineRule="auto"/>
        <w:jc w:val="center"/>
        <w:rPr>
          <w:b/>
          <w:color w:val="333399"/>
          <w:sz w:val="28"/>
          <w:szCs w:val="28"/>
        </w:rPr>
      </w:pPr>
    </w:p>
    <w:p w14:paraId="1029034F" w14:textId="6D2E4CB4" w:rsidR="00490ED8" w:rsidRDefault="00903DC1">
      <w:pPr>
        <w:pStyle w:val="TM1"/>
        <w:rPr>
          <w:rFonts w:asciiTheme="minorHAnsi" w:eastAsiaTheme="minorEastAsia" w:hAnsiTheme="minorHAnsi" w:cstheme="minorBidi"/>
          <w:b w:val="0"/>
          <w:bCs w:val="0"/>
          <w:smallCaps w:val="0"/>
        </w:rPr>
      </w:pPr>
      <w:r w:rsidRPr="003318FD">
        <w:fldChar w:fldCharType="begin"/>
      </w:r>
      <w:r w:rsidR="007F6B16" w:rsidRPr="003318FD">
        <w:instrText xml:space="preserve"> TOC \o "1-3" \h \z \u </w:instrText>
      </w:r>
      <w:r w:rsidRPr="003318FD">
        <w:fldChar w:fldCharType="separate"/>
      </w:r>
      <w:hyperlink w:anchor="_Toc71036934" w:history="1">
        <w:r w:rsidR="00490ED8" w:rsidRPr="008504D2">
          <w:rPr>
            <w:rStyle w:val="Lienhypertexte"/>
          </w:rPr>
          <w:t>1</w:t>
        </w:r>
        <w:r w:rsidR="00490ED8">
          <w:rPr>
            <w:rFonts w:asciiTheme="minorHAnsi" w:eastAsiaTheme="minorEastAsia" w:hAnsiTheme="minorHAnsi" w:cstheme="minorBidi"/>
            <w:b w:val="0"/>
            <w:bCs w:val="0"/>
            <w:smallCaps w:val="0"/>
          </w:rPr>
          <w:tab/>
        </w:r>
        <w:r w:rsidR="00490ED8" w:rsidRPr="008504D2">
          <w:rPr>
            <w:rStyle w:val="Lienhypertexte"/>
          </w:rPr>
          <w:t>Contexte</w:t>
        </w:r>
        <w:r w:rsidR="00490ED8">
          <w:rPr>
            <w:webHidden/>
          </w:rPr>
          <w:tab/>
        </w:r>
        <w:r w:rsidR="00490ED8">
          <w:rPr>
            <w:webHidden/>
          </w:rPr>
          <w:fldChar w:fldCharType="begin"/>
        </w:r>
        <w:r w:rsidR="00490ED8">
          <w:rPr>
            <w:webHidden/>
          </w:rPr>
          <w:instrText xml:space="preserve"> PAGEREF _Toc71036934 \h </w:instrText>
        </w:r>
        <w:r w:rsidR="00490ED8">
          <w:rPr>
            <w:webHidden/>
          </w:rPr>
        </w:r>
        <w:r w:rsidR="00490ED8">
          <w:rPr>
            <w:webHidden/>
          </w:rPr>
          <w:fldChar w:fldCharType="separate"/>
        </w:r>
        <w:r w:rsidR="00490ED8">
          <w:rPr>
            <w:webHidden/>
          </w:rPr>
          <w:t>2</w:t>
        </w:r>
        <w:r w:rsidR="00490ED8">
          <w:rPr>
            <w:webHidden/>
          </w:rPr>
          <w:fldChar w:fldCharType="end"/>
        </w:r>
      </w:hyperlink>
    </w:p>
    <w:p w14:paraId="10709CE8" w14:textId="65DE8A15" w:rsidR="00490ED8" w:rsidRDefault="00252C34">
      <w:pPr>
        <w:pStyle w:val="TM1"/>
        <w:rPr>
          <w:rFonts w:asciiTheme="minorHAnsi" w:eastAsiaTheme="minorEastAsia" w:hAnsiTheme="minorHAnsi" w:cstheme="minorBidi"/>
          <w:b w:val="0"/>
          <w:bCs w:val="0"/>
          <w:smallCaps w:val="0"/>
        </w:rPr>
      </w:pPr>
      <w:hyperlink w:anchor="_Toc71036935" w:history="1">
        <w:r w:rsidR="00490ED8" w:rsidRPr="008504D2">
          <w:rPr>
            <w:rStyle w:val="Lienhypertexte"/>
          </w:rPr>
          <w:t>2</w:t>
        </w:r>
        <w:r w:rsidR="00490ED8">
          <w:rPr>
            <w:rFonts w:asciiTheme="minorHAnsi" w:eastAsiaTheme="minorEastAsia" w:hAnsiTheme="minorHAnsi" w:cstheme="minorBidi"/>
            <w:b w:val="0"/>
            <w:bCs w:val="0"/>
            <w:smallCaps w:val="0"/>
          </w:rPr>
          <w:tab/>
        </w:r>
        <w:r w:rsidR="00490ED8" w:rsidRPr="008504D2">
          <w:rPr>
            <w:rStyle w:val="Lienhypertexte"/>
          </w:rPr>
          <w:t>La base pour WordPress</w:t>
        </w:r>
        <w:r w:rsidR="00490ED8">
          <w:rPr>
            <w:webHidden/>
          </w:rPr>
          <w:tab/>
        </w:r>
        <w:r w:rsidR="00490ED8">
          <w:rPr>
            <w:webHidden/>
          </w:rPr>
          <w:fldChar w:fldCharType="begin"/>
        </w:r>
        <w:r w:rsidR="00490ED8">
          <w:rPr>
            <w:webHidden/>
          </w:rPr>
          <w:instrText xml:space="preserve"> PAGEREF _Toc71036935 \h </w:instrText>
        </w:r>
        <w:r w:rsidR="00490ED8">
          <w:rPr>
            <w:webHidden/>
          </w:rPr>
        </w:r>
        <w:r w:rsidR="00490ED8">
          <w:rPr>
            <w:webHidden/>
          </w:rPr>
          <w:fldChar w:fldCharType="separate"/>
        </w:r>
        <w:r w:rsidR="00490ED8">
          <w:rPr>
            <w:webHidden/>
          </w:rPr>
          <w:t>3</w:t>
        </w:r>
        <w:r w:rsidR="00490ED8">
          <w:rPr>
            <w:webHidden/>
          </w:rPr>
          <w:fldChar w:fldCharType="end"/>
        </w:r>
      </w:hyperlink>
    </w:p>
    <w:p w14:paraId="4B403464" w14:textId="349303BA" w:rsidR="00490ED8" w:rsidRDefault="00252C34">
      <w:pPr>
        <w:pStyle w:val="TM2"/>
        <w:rPr>
          <w:rFonts w:asciiTheme="minorHAnsi" w:eastAsiaTheme="minorEastAsia" w:hAnsiTheme="minorHAnsi" w:cstheme="minorBidi"/>
          <w:b w:val="0"/>
          <w:bCs w:val="0"/>
          <w:color w:val="auto"/>
          <w:sz w:val="22"/>
          <w:szCs w:val="22"/>
        </w:rPr>
      </w:pPr>
      <w:hyperlink w:anchor="_Toc71036936" w:history="1">
        <w:r w:rsidR="00490ED8" w:rsidRPr="008504D2">
          <w:rPr>
            <w:rStyle w:val="Lienhypertexte"/>
          </w:rPr>
          <w:t>2.1</w:t>
        </w:r>
        <w:r w:rsidR="00490ED8">
          <w:rPr>
            <w:rFonts w:asciiTheme="minorHAnsi" w:eastAsiaTheme="minorEastAsia" w:hAnsiTheme="minorHAnsi" w:cstheme="minorBidi"/>
            <w:b w:val="0"/>
            <w:bCs w:val="0"/>
            <w:color w:val="auto"/>
            <w:sz w:val="22"/>
            <w:szCs w:val="22"/>
          </w:rPr>
          <w:tab/>
        </w:r>
        <w:r w:rsidR="00490ED8" w:rsidRPr="008504D2">
          <w:rPr>
            <w:rStyle w:val="Lienhypertexte"/>
          </w:rPr>
          <w:t>Nettoyage des fichiers bavards</w:t>
        </w:r>
        <w:r w:rsidR="00490ED8">
          <w:rPr>
            <w:webHidden/>
          </w:rPr>
          <w:tab/>
        </w:r>
        <w:r w:rsidR="00490ED8">
          <w:rPr>
            <w:webHidden/>
          </w:rPr>
          <w:fldChar w:fldCharType="begin"/>
        </w:r>
        <w:r w:rsidR="00490ED8">
          <w:rPr>
            <w:webHidden/>
          </w:rPr>
          <w:instrText xml:space="preserve"> PAGEREF _Toc71036936 \h </w:instrText>
        </w:r>
        <w:r w:rsidR="00490ED8">
          <w:rPr>
            <w:webHidden/>
          </w:rPr>
        </w:r>
        <w:r w:rsidR="00490ED8">
          <w:rPr>
            <w:webHidden/>
          </w:rPr>
          <w:fldChar w:fldCharType="separate"/>
        </w:r>
        <w:r w:rsidR="00490ED8">
          <w:rPr>
            <w:webHidden/>
          </w:rPr>
          <w:t>3</w:t>
        </w:r>
        <w:r w:rsidR="00490ED8">
          <w:rPr>
            <w:webHidden/>
          </w:rPr>
          <w:fldChar w:fldCharType="end"/>
        </w:r>
      </w:hyperlink>
    </w:p>
    <w:p w14:paraId="7926BE6F" w14:textId="57AFF37E" w:rsidR="00490ED8" w:rsidRDefault="00252C34">
      <w:pPr>
        <w:pStyle w:val="TM2"/>
        <w:rPr>
          <w:rFonts w:asciiTheme="minorHAnsi" w:eastAsiaTheme="minorEastAsia" w:hAnsiTheme="minorHAnsi" w:cstheme="minorBidi"/>
          <w:b w:val="0"/>
          <w:bCs w:val="0"/>
          <w:color w:val="auto"/>
          <w:sz w:val="22"/>
          <w:szCs w:val="22"/>
        </w:rPr>
      </w:pPr>
      <w:hyperlink w:anchor="_Toc71036937" w:history="1">
        <w:r w:rsidR="00490ED8" w:rsidRPr="008504D2">
          <w:rPr>
            <w:rStyle w:val="Lienhypertexte"/>
          </w:rPr>
          <w:t>2.2</w:t>
        </w:r>
        <w:r w:rsidR="00490ED8">
          <w:rPr>
            <w:rFonts w:asciiTheme="minorHAnsi" w:eastAsiaTheme="minorEastAsia" w:hAnsiTheme="minorHAnsi" w:cstheme="minorBidi"/>
            <w:b w:val="0"/>
            <w:bCs w:val="0"/>
            <w:color w:val="auto"/>
            <w:sz w:val="22"/>
            <w:szCs w:val="22"/>
          </w:rPr>
          <w:tab/>
        </w:r>
        <w:r w:rsidR="00490ED8" w:rsidRPr="008504D2">
          <w:rPr>
            <w:rStyle w:val="Lienhypertexte"/>
          </w:rPr>
          <w:t>Isolation du fichier de configuration</w:t>
        </w:r>
        <w:r w:rsidR="00490ED8">
          <w:rPr>
            <w:webHidden/>
          </w:rPr>
          <w:tab/>
        </w:r>
        <w:r w:rsidR="00490ED8">
          <w:rPr>
            <w:webHidden/>
          </w:rPr>
          <w:fldChar w:fldCharType="begin"/>
        </w:r>
        <w:r w:rsidR="00490ED8">
          <w:rPr>
            <w:webHidden/>
          </w:rPr>
          <w:instrText xml:space="preserve"> PAGEREF _Toc71036937 \h </w:instrText>
        </w:r>
        <w:r w:rsidR="00490ED8">
          <w:rPr>
            <w:webHidden/>
          </w:rPr>
        </w:r>
        <w:r w:rsidR="00490ED8">
          <w:rPr>
            <w:webHidden/>
          </w:rPr>
          <w:fldChar w:fldCharType="separate"/>
        </w:r>
        <w:r w:rsidR="00490ED8">
          <w:rPr>
            <w:webHidden/>
          </w:rPr>
          <w:t>3</w:t>
        </w:r>
        <w:r w:rsidR="00490ED8">
          <w:rPr>
            <w:webHidden/>
          </w:rPr>
          <w:fldChar w:fldCharType="end"/>
        </w:r>
      </w:hyperlink>
    </w:p>
    <w:p w14:paraId="5E64ADEB" w14:textId="2893F160" w:rsidR="00490ED8" w:rsidRDefault="00252C34">
      <w:pPr>
        <w:pStyle w:val="TM2"/>
        <w:rPr>
          <w:rFonts w:asciiTheme="minorHAnsi" w:eastAsiaTheme="minorEastAsia" w:hAnsiTheme="minorHAnsi" w:cstheme="minorBidi"/>
          <w:b w:val="0"/>
          <w:bCs w:val="0"/>
          <w:color w:val="auto"/>
          <w:sz w:val="22"/>
          <w:szCs w:val="22"/>
        </w:rPr>
      </w:pPr>
      <w:hyperlink w:anchor="_Toc71036938" w:history="1">
        <w:r w:rsidR="00490ED8" w:rsidRPr="008504D2">
          <w:rPr>
            <w:rStyle w:val="Lienhypertexte"/>
          </w:rPr>
          <w:t>2.3</w:t>
        </w:r>
        <w:r w:rsidR="00490ED8">
          <w:rPr>
            <w:rFonts w:asciiTheme="minorHAnsi" w:eastAsiaTheme="minorEastAsia" w:hAnsiTheme="minorHAnsi" w:cstheme="minorBidi"/>
            <w:b w:val="0"/>
            <w:bCs w:val="0"/>
            <w:color w:val="auto"/>
            <w:sz w:val="22"/>
            <w:szCs w:val="22"/>
          </w:rPr>
          <w:tab/>
        </w:r>
        <w:r w:rsidR="00490ED8" w:rsidRPr="008504D2">
          <w:rPr>
            <w:rStyle w:val="Lienhypertexte"/>
          </w:rPr>
          <w:t>Durcissement de la configuration</w:t>
        </w:r>
        <w:r w:rsidR="00490ED8">
          <w:rPr>
            <w:webHidden/>
          </w:rPr>
          <w:tab/>
        </w:r>
        <w:r w:rsidR="00490ED8">
          <w:rPr>
            <w:webHidden/>
          </w:rPr>
          <w:fldChar w:fldCharType="begin"/>
        </w:r>
        <w:r w:rsidR="00490ED8">
          <w:rPr>
            <w:webHidden/>
          </w:rPr>
          <w:instrText xml:space="preserve"> PAGEREF _Toc71036938 \h </w:instrText>
        </w:r>
        <w:r w:rsidR="00490ED8">
          <w:rPr>
            <w:webHidden/>
          </w:rPr>
        </w:r>
        <w:r w:rsidR="00490ED8">
          <w:rPr>
            <w:webHidden/>
          </w:rPr>
          <w:fldChar w:fldCharType="separate"/>
        </w:r>
        <w:r w:rsidR="00490ED8">
          <w:rPr>
            <w:webHidden/>
          </w:rPr>
          <w:t>4</w:t>
        </w:r>
        <w:r w:rsidR="00490ED8">
          <w:rPr>
            <w:webHidden/>
          </w:rPr>
          <w:fldChar w:fldCharType="end"/>
        </w:r>
      </w:hyperlink>
    </w:p>
    <w:p w14:paraId="57710B7A" w14:textId="2A0536AD" w:rsidR="00490ED8" w:rsidRDefault="00252C34">
      <w:pPr>
        <w:pStyle w:val="TM3"/>
        <w:rPr>
          <w:rFonts w:asciiTheme="minorHAnsi" w:eastAsiaTheme="minorEastAsia" w:hAnsiTheme="minorHAnsi" w:cstheme="minorBidi"/>
          <w:sz w:val="22"/>
          <w:szCs w:val="22"/>
        </w:rPr>
      </w:pPr>
      <w:hyperlink w:anchor="_Toc71036939" w:history="1">
        <w:r w:rsidR="00490ED8" w:rsidRPr="008504D2">
          <w:rPr>
            <w:rStyle w:val="Lienhypertexte"/>
            <w14:scene3d>
              <w14:camera w14:prst="orthographicFront"/>
              <w14:lightRig w14:rig="threePt" w14:dir="t">
                <w14:rot w14:lat="0" w14:lon="0" w14:rev="0"/>
              </w14:lightRig>
            </w14:scene3d>
          </w:rPr>
          <w:t>2.3.1</w:t>
        </w:r>
        <w:r w:rsidR="00490ED8">
          <w:rPr>
            <w:rFonts w:asciiTheme="minorHAnsi" w:eastAsiaTheme="minorEastAsia" w:hAnsiTheme="minorHAnsi" w:cstheme="minorBidi"/>
            <w:sz w:val="22"/>
            <w:szCs w:val="22"/>
          </w:rPr>
          <w:tab/>
        </w:r>
        <w:r w:rsidR="00490ED8" w:rsidRPr="008504D2">
          <w:rPr>
            <w:rStyle w:val="Lienhypertexte"/>
          </w:rPr>
          <w:t>Désactiver l’éditeur de fichiers pour les extensions et thèmes</w:t>
        </w:r>
        <w:r w:rsidR="00490ED8">
          <w:rPr>
            <w:webHidden/>
          </w:rPr>
          <w:tab/>
        </w:r>
        <w:r w:rsidR="00490ED8">
          <w:rPr>
            <w:webHidden/>
          </w:rPr>
          <w:fldChar w:fldCharType="begin"/>
        </w:r>
        <w:r w:rsidR="00490ED8">
          <w:rPr>
            <w:webHidden/>
          </w:rPr>
          <w:instrText xml:space="preserve"> PAGEREF _Toc71036939 \h </w:instrText>
        </w:r>
        <w:r w:rsidR="00490ED8">
          <w:rPr>
            <w:webHidden/>
          </w:rPr>
        </w:r>
        <w:r w:rsidR="00490ED8">
          <w:rPr>
            <w:webHidden/>
          </w:rPr>
          <w:fldChar w:fldCharType="separate"/>
        </w:r>
        <w:r w:rsidR="00490ED8">
          <w:rPr>
            <w:webHidden/>
          </w:rPr>
          <w:t>4</w:t>
        </w:r>
        <w:r w:rsidR="00490ED8">
          <w:rPr>
            <w:webHidden/>
          </w:rPr>
          <w:fldChar w:fldCharType="end"/>
        </w:r>
      </w:hyperlink>
    </w:p>
    <w:p w14:paraId="26D231DF" w14:textId="561CEAF5" w:rsidR="00490ED8" w:rsidRDefault="00252C34">
      <w:pPr>
        <w:pStyle w:val="TM3"/>
        <w:rPr>
          <w:rFonts w:asciiTheme="minorHAnsi" w:eastAsiaTheme="minorEastAsia" w:hAnsiTheme="minorHAnsi" w:cstheme="minorBidi"/>
          <w:sz w:val="22"/>
          <w:szCs w:val="22"/>
        </w:rPr>
      </w:pPr>
      <w:hyperlink w:anchor="_Toc71036940" w:history="1">
        <w:r w:rsidR="00490ED8" w:rsidRPr="008504D2">
          <w:rPr>
            <w:rStyle w:val="Lienhypertexte"/>
            <w14:scene3d>
              <w14:camera w14:prst="orthographicFront"/>
              <w14:lightRig w14:rig="threePt" w14:dir="t">
                <w14:rot w14:lat="0" w14:lon="0" w14:rev="0"/>
              </w14:lightRig>
            </w14:scene3d>
          </w:rPr>
          <w:t>2.3.2</w:t>
        </w:r>
        <w:r w:rsidR="00490ED8">
          <w:rPr>
            <w:rFonts w:asciiTheme="minorHAnsi" w:eastAsiaTheme="minorEastAsia" w:hAnsiTheme="minorHAnsi" w:cstheme="minorBidi"/>
            <w:sz w:val="22"/>
            <w:szCs w:val="22"/>
          </w:rPr>
          <w:tab/>
        </w:r>
        <w:r w:rsidR="00490ED8" w:rsidRPr="008504D2">
          <w:rPr>
            <w:rStyle w:val="Lienhypertexte"/>
          </w:rPr>
          <w:t>Générer des nouvelles clés de sécurité</w:t>
        </w:r>
        <w:r w:rsidR="00490ED8">
          <w:rPr>
            <w:webHidden/>
          </w:rPr>
          <w:tab/>
        </w:r>
        <w:r w:rsidR="00490ED8">
          <w:rPr>
            <w:webHidden/>
          </w:rPr>
          <w:fldChar w:fldCharType="begin"/>
        </w:r>
        <w:r w:rsidR="00490ED8">
          <w:rPr>
            <w:webHidden/>
          </w:rPr>
          <w:instrText xml:space="preserve"> PAGEREF _Toc71036940 \h </w:instrText>
        </w:r>
        <w:r w:rsidR="00490ED8">
          <w:rPr>
            <w:webHidden/>
          </w:rPr>
        </w:r>
        <w:r w:rsidR="00490ED8">
          <w:rPr>
            <w:webHidden/>
          </w:rPr>
          <w:fldChar w:fldCharType="separate"/>
        </w:r>
        <w:r w:rsidR="00490ED8">
          <w:rPr>
            <w:webHidden/>
          </w:rPr>
          <w:t>4</w:t>
        </w:r>
        <w:r w:rsidR="00490ED8">
          <w:rPr>
            <w:webHidden/>
          </w:rPr>
          <w:fldChar w:fldCharType="end"/>
        </w:r>
      </w:hyperlink>
    </w:p>
    <w:p w14:paraId="68CFF6B9" w14:textId="1C71972C" w:rsidR="00490ED8" w:rsidRDefault="00252C34">
      <w:pPr>
        <w:pStyle w:val="TM3"/>
        <w:rPr>
          <w:rFonts w:asciiTheme="minorHAnsi" w:eastAsiaTheme="minorEastAsia" w:hAnsiTheme="minorHAnsi" w:cstheme="minorBidi"/>
          <w:sz w:val="22"/>
          <w:szCs w:val="22"/>
        </w:rPr>
      </w:pPr>
      <w:hyperlink w:anchor="_Toc71036941" w:history="1">
        <w:r w:rsidR="00490ED8" w:rsidRPr="008504D2">
          <w:rPr>
            <w:rStyle w:val="Lienhypertexte"/>
            <w14:scene3d>
              <w14:camera w14:prst="orthographicFront"/>
              <w14:lightRig w14:rig="threePt" w14:dir="t">
                <w14:rot w14:lat="0" w14:lon="0" w14:rev="0"/>
              </w14:lightRig>
            </w14:scene3d>
          </w:rPr>
          <w:t>2.3.3</w:t>
        </w:r>
        <w:r w:rsidR="00490ED8">
          <w:rPr>
            <w:rFonts w:asciiTheme="minorHAnsi" w:eastAsiaTheme="minorEastAsia" w:hAnsiTheme="minorHAnsi" w:cstheme="minorBidi"/>
            <w:sz w:val="22"/>
            <w:szCs w:val="22"/>
          </w:rPr>
          <w:tab/>
        </w:r>
        <w:r w:rsidR="00490ED8" w:rsidRPr="008504D2">
          <w:rPr>
            <w:rStyle w:val="Lienhypertexte"/>
          </w:rPr>
          <w:t>Création d’un dossier personnalisé pour les images</w:t>
        </w:r>
        <w:r w:rsidR="00490ED8">
          <w:rPr>
            <w:webHidden/>
          </w:rPr>
          <w:tab/>
        </w:r>
        <w:r w:rsidR="00490ED8">
          <w:rPr>
            <w:webHidden/>
          </w:rPr>
          <w:fldChar w:fldCharType="begin"/>
        </w:r>
        <w:r w:rsidR="00490ED8">
          <w:rPr>
            <w:webHidden/>
          </w:rPr>
          <w:instrText xml:space="preserve"> PAGEREF _Toc71036941 \h </w:instrText>
        </w:r>
        <w:r w:rsidR="00490ED8">
          <w:rPr>
            <w:webHidden/>
          </w:rPr>
        </w:r>
        <w:r w:rsidR="00490ED8">
          <w:rPr>
            <w:webHidden/>
          </w:rPr>
          <w:fldChar w:fldCharType="separate"/>
        </w:r>
        <w:r w:rsidR="00490ED8">
          <w:rPr>
            <w:webHidden/>
          </w:rPr>
          <w:t>4</w:t>
        </w:r>
        <w:r w:rsidR="00490ED8">
          <w:rPr>
            <w:webHidden/>
          </w:rPr>
          <w:fldChar w:fldCharType="end"/>
        </w:r>
      </w:hyperlink>
    </w:p>
    <w:p w14:paraId="0D3918B0" w14:textId="48C807A3" w:rsidR="00490ED8" w:rsidRDefault="00252C34">
      <w:pPr>
        <w:pStyle w:val="TM2"/>
        <w:rPr>
          <w:rFonts w:asciiTheme="minorHAnsi" w:eastAsiaTheme="minorEastAsia" w:hAnsiTheme="minorHAnsi" w:cstheme="minorBidi"/>
          <w:b w:val="0"/>
          <w:bCs w:val="0"/>
          <w:color w:val="auto"/>
          <w:sz w:val="22"/>
          <w:szCs w:val="22"/>
        </w:rPr>
      </w:pPr>
      <w:hyperlink w:anchor="_Toc71036942" w:history="1">
        <w:r w:rsidR="00490ED8" w:rsidRPr="008504D2">
          <w:rPr>
            <w:rStyle w:val="Lienhypertexte"/>
          </w:rPr>
          <w:t>2.4</w:t>
        </w:r>
        <w:r w:rsidR="00490ED8">
          <w:rPr>
            <w:rFonts w:asciiTheme="minorHAnsi" w:eastAsiaTheme="minorEastAsia" w:hAnsiTheme="minorHAnsi" w:cstheme="minorBidi"/>
            <w:b w:val="0"/>
            <w:bCs w:val="0"/>
            <w:color w:val="auto"/>
            <w:sz w:val="22"/>
            <w:szCs w:val="22"/>
          </w:rPr>
          <w:tab/>
        </w:r>
        <w:r w:rsidR="00490ED8" w:rsidRPr="008504D2">
          <w:rPr>
            <w:rStyle w:val="Lienhypertexte"/>
          </w:rPr>
          <w:t>Plugins de sécurité WordPress</w:t>
        </w:r>
        <w:r w:rsidR="00490ED8">
          <w:rPr>
            <w:webHidden/>
          </w:rPr>
          <w:tab/>
        </w:r>
        <w:r w:rsidR="00490ED8">
          <w:rPr>
            <w:webHidden/>
          </w:rPr>
          <w:fldChar w:fldCharType="begin"/>
        </w:r>
        <w:r w:rsidR="00490ED8">
          <w:rPr>
            <w:webHidden/>
          </w:rPr>
          <w:instrText xml:space="preserve"> PAGEREF _Toc71036942 \h </w:instrText>
        </w:r>
        <w:r w:rsidR="00490ED8">
          <w:rPr>
            <w:webHidden/>
          </w:rPr>
        </w:r>
        <w:r w:rsidR="00490ED8">
          <w:rPr>
            <w:webHidden/>
          </w:rPr>
          <w:fldChar w:fldCharType="separate"/>
        </w:r>
        <w:r w:rsidR="00490ED8">
          <w:rPr>
            <w:webHidden/>
          </w:rPr>
          <w:t>5</w:t>
        </w:r>
        <w:r w:rsidR="00490ED8">
          <w:rPr>
            <w:webHidden/>
          </w:rPr>
          <w:fldChar w:fldCharType="end"/>
        </w:r>
      </w:hyperlink>
    </w:p>
    <w:p w14:paraId="6274C69E" w14:textId="60269285" w:rsidR="00490ED8" w:rsidRDefault="00252C34">
      <w:pPr>
        <w:pStyle w:val="TM3"/>
        <w:rPr>
          <w:rFonts w:asciiTheme="minorHAnsi" w:eastAsiaTheme="minorEastAsia" w:hAnsiTheme="minorHAnsi" w:cstheme="minorBidi"/>
          <w:sz w:val="22"/>
          <w:szCs w:val="22"/>
        </w:rPr>
      </w:pPr>
      <w:hyperlink w:anchor="_Toc71036943" w:history="1">
        <w:r w:rsidR="00490ED8" w:rsidRPr="008504D2">
          <w:rPr>
            <w:rStyle w:val="Lienhypertexte"/>
            <w14:scene3d>
              <w14:camera w14:prst="orthographicFront"/>
              <w14:lightRig w14:rig="threePt" w14:dir="t">
                <w14:rot w14:lat="0" w14:lon="0" w14:rev="0"/>
              </w14:lightRig>
            </w14:scene3d>
          </w:rPr>
          <w:t>2.4.1</w:t>
        </w:r>
        <w:r w:rsidR="00490ED8">
          <w:rPr>
            <w:rFonts w:asciiTheme="minorHAnsi" w:eastAsiaTheme="minorEastAsia" w:hAnsiTheme="minorHAnsi" w:cstheme="minorBidi"/>
            <w:sz w:val="22"/>
            <w:szCs w:val="22"/>
          </w:rPr>
          <w:tab/>
        </w:r>
        <w:r w:rsidR="00490ED8" w:rsidRPr="008504D2">
          <w:rPr>
            <w:rStyle w:val="Lienhypertexte"/>
          </w:rPr>
          <w:t>WordFence</w:t>
        </w:r>
        <w:r w:rsidR="00490ED8">
          <w:rPr>
            <w:webHidden/>
          </w:rPr>
          <w:tab/>
        </w:r>
        <w:r w:rsidR="00490ED8">
          <w:rPr>
            <w:webHidden/>
          </w:rPr>
          <w:fldChar w:fldCharType="begin"/>
        </w:r>
        <w:r w:rsidR="00490ED8">
          <w:rPr>
            <w:webHidden/>
          </w:rPr>
          <w:instrText xml:space="preserve"> PAGEREF _Toc71036943 \h </w:instrText>
        </w:r>
        <w:r w:rsidR="00490ED8">
          <w:rPr>
            <w:webHidden/>
          </w:rPr>
        </w:r>
        <w:r w:rsidR="00490ED8">
          <w:rPr>
            <w:webHidden/>
          </w:rPr>
          <w:fldChar w:fldCharType="separate"/>
        </w:r>
        <w:r w:rsidR="00490ED8">
          <w:rPr>
            <w:webHidden/>
          </w:rPr>
          <w:t>5</w:t>
        </w:r>
        <w:r w:rsidR="00490ED8">
          <w:rPr>
            <w:webHidden/>
          </w:rPr>
          <w:fldChar w:fldCharType="end"/>
        </w:r>
      </w:hyperlink>
    </w:p>
    <w:p w14:paraId="34F47B75" w14:textId="1AA9441F" w:rsidR="00490ED8" w:rsidRDefault="00252C34">
      <w:pPr>
        <w:pStyle w:val="TM3"/>
        <w:rPr>
          <w:rFonts w:asciiTheme="minorHAnsi" w:eastAsiaTheme="minorEastAsia" w:hAnsiTheme="minorHAnsi" w:cstheme="minorBidi"/>
          <w:sz w:val="22"/>
          <w:szCs w:val="22"/>
        </w:rPr>
      </w:pPr>
      <w:hyperlink w:anchor="_Toc71036944" w:history="1">
        <w:r w:rsidR="00490ED8" w:rsidRPr="008504D2">
          <w:rPr>
            <w:rStyle w:val="Lienhypertexte"/>
            <w14:scene3d>
              <w14:camera w14:prst="orthographicFront"/>
              <w14:lightRig w14:rig="threePt" w14:dir="t">
                <w14:rot w14:lat="0" w14:lon="0" w14:rev="0"/>
              </w14:lightRig>
            </w14:scene3d>
          </w:rPr>
          <w:t>2.4.2</w:t>
        </w:r>
        <w:r w:rsidR="00490ED8">
          <w:rPr>
            <w:rFonts w:asciiTheme="minorHAnsi" w:eastAsiaTheme="minorEastAsia" w:hAnsiTheme="minorHAnsi" w:cstheme="minorBidi"/>
            <w:sz w:val="22"/>
            <w:szCs w:val="22"/>
          </w:rPr>
          <w:tab/>
        </w:r>
        <w:r w:rsidR="00490ED8" w:rsidRPr="008504D2">
          <w:rPr>
            <w:rStyle w:val="Lienhypertexte"/>
          </w:rPr>
          <w:t>WP Sentry</w:t>
        </w:r>
        <w:r w:rsidR="00490ED8">
          <w:rPr>
            <w:webHidden/>
          </w:rPr>
          <w:tab/>
        </w:r>
        <w:r w:rsidR="00490ED8">
          <w:rPr>
            <w:webHidden/>
          </w:rPr>
          <w:fldChar w:fldCharType="begin"/>
        </w:r>
        <w:r w:rsidR="00490ED8">
          <w:rPr>
            <w:webHidden/>
          </w:rPr>
          <w:instrText xml:space="preserve"> PAGEREF _Toc71036944 \h </w:instrText>
        </w:r>
        <w:r w:rsidR="00490ED8">
          <w:rPr>
            <w:webHidden/>
          </w:rPr>
        </w:r>
        <w:r w:rsidR="00490ED8">
          <w:rPr>
            <w:webHidden/>
          </w:rPr>
          <w:fldChar w:fldCharType="separate"/>
        </w:r>
        <w:r w:rsidR="00490ED8">
          <w:rPr>
            <w:webHidden/>
          </w:rPr>
          <w:t>6</w:t>
        </w:r>
        <w:r w:rsidR="00490ED8">
          <w:rPr>
            <w:webHidden/>
          </w:rPr>
          <w:fldChar w:fldCharType="end"/>
        </w:r>
      </w:hyperlink>
    </w:p>
    <w:p w14:paraId="22310C1A" w14:textId="442D3665" w:rsidR="00490ED8" w:rsidRDefault="00252C34">
      <w:pPr>
        <w:pStyle w:val="TM3"/>
        <w:rPr>
          <w:rFonts w:asciiTheme="minorHAnsi" w:eastAsiaTheme="minorEastAsia" w:hAnsiTheme="minorHAnsi" w:cstheme="minorBidi"/>
          <w:sz w:val="22"/>
          <w:szCs w:val="22"/>
        </w:rPr>
      </w:pPr>
      <w:hyperlink w:anchor="_Toc71036945" w:history="1">
        <w:r w:rsidR="00490ED8" w:rsidRPr="008504D2">
          <w:rPr>
            <w:rStyle w:val="Lienhypertexte"/>
            <w14:scene3d>
              <w14:camera w14:prst="orthographicFront"/>
              <w14:lightRig w14:rig="threePt" w14:dir="t">
                <w14:rot w14:lat="0" w14:lon="0" w14:rev="0"/>
              </w14:lightRig>
            </w14:scene3d>
          </w:rPr>
          <w:t>2.4.3</w:t>
        </w:r>
        <w:r w:rsidR="00490ED8">
          <w:rPr>
            <w:rFonts w:asciiTheme="minorHAnsi" w:eastAsiaTheme="minorEastAsia" w:hAnsiTheme="minorHAnsi" w:cstheme="minorBidi"/>
            <w:sz w:val="22"/>
            <w:szCs w:val="22"/>
          </w:rPr>
          <w:tab/>
        </w:r>
        <w:r w:rsidR="00490ED8" w:rsidRPr="008504D2">
          <w:rPr>
            <w:rStyle w:val="Lienhypertexte"/>
          </w:rPr>
          <w:t>WPS Hide Login</w:t>
        </w:r>
        <w:r w:rsidR="00490ED8">
          <w:rPr>
            <w:webHidden/>
          </w:rPr>
          <w:tab/>
        </w:r>
        <w:r w:rsidR="00490ED8">
          <w:rPr>
            <w:webHidden/>
          </w:rPr>
          <w:fldChar w:fldCharType="begin"/>
        </w:r>
        <w:r w:rsidR="00490ED8">
          <w:rPr>
            <w:webHidden/>
          </w:rPr>
          <w:instrText xml:space="preserve"> PAGEREF _Toc71036945 \h </w:instrText>
        </w:r>
        <w:r w:rsidR="00490ED8">
          <w:rPr>
            <w:webHidden/>
          </w:rPr>
        </w:r>
        <w:r w:rsidR="00490ED8">
          <w:rPr>
            <w:webHidden/>
          </w:rPr>
          <w:fldChar w:fldCharType="separate"/>
        </w:r>
        <w:r w:rsidR="00490ED8">
          <w:rPr>
            <w:webHidden/>
          </w:rPr>
          <w:t>6</w:t>
        </w:r>
        <w:r w:rsidR="00490ED8">
          <w:rPr>
            <w:webHidden/>
          </w:rPr>
          <w:fldChar w:fldCharType="end"/>
        </w:r>
      </w:hyperlink>
    </w:p>
    <w:p w14:paraId="4EA9F7B1" w14:textId="040A308C" w:rsidR="00490ED8" w:rsidRDefault="00252C34">
      <w:pPr>
        <w:pStyle w:val="TM1"/>
        <w:rPr>
          <w:rFonts w:asciiTheme="minorHAnsi" w:eastAsiaTheme="minorEastAsia" w:hAnsiTheme="minorHAnsi" w:cstheme="minorBidi"/>
          <w:b w:val="0"/>
          <w:bCs w:val="0"/>
          <w:smallCaps w:val="0"/>
        </w:rPr>
      </w:pPr>
      <w:hyperlink w:anchor="_Toc71036946" w:history="1">
        <w:r w:rsidR="00490ED8" w:rsidRPr="008504D2">
          <w:rPr>
            <w:rStyle w:val="Lienhypertexte"/>
          </w:rPr>
          <w:t>3</w:t>
        </w:r>
        <w:r w:rsidR="00490ED8">
          <w:rPr>
            <w:rFonts w:asciiTheme="minorHAnsi" w:eastAsiaTheme="minorEastAsia" w:hAnsiTheme="minorHAnsi" w:cstheme="minorBidi"/>
            <w:b w:val="0"/>
            <w:bCs w:val="0"/>
            <w:smallCaps w:val="0"/>
          </w:rPr>
          <w:tab/>
        </w:r>
        <w:r w:rsidR="00490ED8" w:rsidRPr="008504D2">
          <w:rPr>
            <w:rStyle w:val="Lienhypertexte"/>
          </w:rPr>
          <w:t>Durcissement des entêtes http (tout type de site)</w:t>
        </w:r>
        <w:r w:rsidR="00490ED8">
          <w:rPr>
            <w:webHidden/>
          </w:rPr>
          <w:tab/>
        </w:r>
        <w:r w:rsidR="00490ED8">
          <w:rPr>
            <w:webHidden/>
          </w:rPr>
          <w:fldChar w:fldCharType="begin"/>
        </w:r>
        <w:r w:rsidR="00490ED8">
          <w:rPr>
            <w:webHidden/>
          </w:rPr>
          <w:instrText xml:space="preserve"> PAGEREF _Toc71036946 \h </w:instrText>
        </w:r>
        <w:r w:rsidR="00490ED8">
          <w:rPr>
            <w:webHidden/>
          </w:rPr>
        </w:r>
        <w:r w:rsidR="00490ED8">
          <w:rPr>
            <w:webHidden/>
          </w:rPr>
          <w:fldChar w:fldCharType="separate"/>
        </w:r>
        <w:r w:rsidR="00490ED8">
          <w:rPr>
            <w:webHidden/>
          </w:rPr>
          <w:t>7</w:t>
        </w:r>
        <w:r w:rsidR="00490ED8">
          <w:rPr>
            <w:webHidden/>
          </w:rPr>
          <w:fldChar w:fldCharType="end"/>
        </w:r>
      </w:hyperlink>
    </w:p>
    <w:p w14:paraId="69902E9E" w14:textId="431081A8" w:rsidR="00490ED8" w:rsidRDefault="00252C34">
      <w:pPr>
        <w:pStyle w:val="TM2"/>
        <w:rPr>
          <w:rFonts w:asciiTheme="minorHAnsi" w:eastAsiaTheme="minorEastAsia" w:hAnsiTheme="minorHAnsi" w:cstheme="minorBidi"/>
          <w:b w:val="0"/>
          <w:bCs w:val="0"/>
          <w:color w:val="auto"/>
          <w:sz w:val="22"/>
          <w:szCs w:val="22"/>
        </w:rPr>
      </w:pPr>
      <w:hyperlink w:anchor="_Toc71036947" w:history="1">
        <w:r w:rsidR="00490ED8" w:rsidRPr="008504D2">
          <w:rPr>
            <w:rStyle w:val="Lienhypertexte"/>
          </w:rPr>
          <w:t>3.1</w:t>
        </w:r>
        <w:r w:rsidR="00490ED8">
          <w:rPr>
            <w:rFonts w:asciiTheme="minorHAnsi" w:eastAsiaTheme="minorEastAsia" w:hAnsiTheme="minorHAnsi" w:cstheme="minorBidi"/>
            <w:b w:val="0"/>
            <w:bCs w:val="0"/>
            <w:color w:val="auto"/>
            <w:sz w:val="22"/>
            <w:szCs w:val="22"/>
          </w:rPr>
          <w:tab/>
        </w:r>
        <w:r w:rsidR="00490ED8" w:rsidRPr="008504D2">
          <w:rPr>
            <w:rStyle w:val="Lienhypertexte"/>
          </w:rPr>
          <w:t>Apache ou Nginx ?</w:t>
        </w:r>
        <w:r w:rsidR="00490ED8">
          <w:rPr>
            <w:webHidden/>
          </w:rPr>
          <w:tab/>
        </w:r>
        <w:r w:rsidR="00490ED8">
          <w:rPr>
            <w:webHidden/>
          </w:rPr>
          <w:fldChar w:fldCharType="begin"/>
        </w:r>
        <w:r w:rsidR="00490ED8">
          <w:rPr>
            <w:webHidden/>
          </w:rPr>
          <w:instrText xml:space="preserve"> PAGEREF _Toc71036947 \h </w:instrText>
        </w:r>
        <w:r w:rsidR="00490ED8">
          <w:rPr>
            <w:webHidden/>
          </w:rPr>
        </w:r>
        <w:r w:rsidR="00490ED8">
          <w:rPr>
            <w:webHidden/>
          </w:rPr>
          <w:fldChar w:fldCharType="separate"/>
        </w:r>
        <w:r w:rsidR="00490ED8">
          <w:rPr>
            <w:webHidden/>
          </w:rPr>
          <w:t>7</w:t>
        </w:r>
        <w:r w:rsidR="00490ED8">
          <w:rPr>
            <w:webHidden/>
          </w:rPr>
          <w:fldChar w:fldCharType="end"/>
        </w:r>
      </w:hyperlink>
    </w:p>
    <w:p w14:paraId="5B596420" w14:textId="4FA5C86A" w:rsidR="00490ED8" w:rsidRDefault="00252C34">
      <w:pPr>
        <w:pStyle w:val="TM2"/>
        <w:rPr>
          <w:rFonts w:asciiTheme="minorHAnsi" w:eastAsiaTheme="minorEastAsia" w:hAnsiTheme="minorHAnsi" w:cstheme="minorBidi"/>
          <w:b w:val="0"/>
          <w:bCs w:val="0"/>
          <w:color w:val="auto"/>
          <w:sz w:val="22"/>
          <w:szCs w:val="22"/>
        </w:rPr>
      </w:pPr>
      <w:hyperlink w:anchor="_Toc71036948" w:history="1">
        <w:r w:rsidR="00490ED8" w:rsidRPr="008504D2">
          <w:rPr>
            <w:rStyle w:val="Lienhypertexte"/>
          </w:rPr>
          <w:t>3.2</w:t>
        </w:r>
        <w:r w:rsidR="00490ED8">
          <w:rPr>
            <w:rFonts w:asciiTheme="minorHAnsi" w:eastAsiaTheme="minorEastAsia" w:hAnsiTheme="minorHAnsi" w:cstheme="minorBidi"/>
            <w:b w:val="0"/>
            <w:bCs w:val="0"/>
            <w:color w:val="auto"/>
            <w:sz w:val="22"/>
            <w:szCs w:val="22"/>
          </w:rPr>
          <w:tab/>
        </w:r>
        <w:r w:rsidR="00490ED8" w:rsidRPr="008504D2">
          <w:rPr>
            <w:rStyle w:val="Lienhypertexte"/>
          </w:rPr>
          <w:t>Nginx – en détails</w:t>
        </w:r>
        <w:r w:rsidR="00490ED8">
          <w:rPr>
            <w:webHidden/>
          </w:rPr>
          <w:tab/>
        </w:r>
        <w:r w:rsidR="00490ED8">
          <w:rPr>
            <w:webHidden/>
          </w:rPr>
          <w:fldChar w:fldCharType="begin"/>
        </w:r>
        <w:r w:rsidR="00490ED8">
          <w:rPr>
            <w:webHidden/>
          </w:rPr>
          <w:instrText xml:space="preserve"> PAGEREF _Toc71036948 \h </w:instrText>
        </w:r>
        <w:r w:rsidR="00490ED8">
          <w:rPr>
            <w:webHidden/>
          </w:rPr>
        </w:r>
        <w:r w:rsidR="00490ED8">
          <w:rPr>
            <w:webHidden/>
          </w:rPr>
          <w:fldChar w:fldCharType="separate"/>
        </w:r>
        <w:r w:rsidR="00490ED8">
          <w:rPr>
            <w:webHidden/>
          </w:rPr>
          <w:t>7</w:t>
        </w:r>
        <w:r w:rsidR="00490ED8">
          <w:rPr>
            <w:webHidden/>
          </w:rPr>
          <w:fldChar w:fldCharType="end"/>
        </w:r>
      </w:hyperlink>
    </w:p>
    <w:p w14:paraId="0F62FBB7" w14:textId="34A7E578" w:rsidR="00490ED8" w:rsidRDefault="00252C34">
      <w:pPr>
        <w:pStyle w:val="TM2"/>
        <w:rPr>
          <w:rFonts w:asciiTheme="minorHAnsi" w:eastAsiaTheme="minorEastAsia" w:hAnsiTheme="minorHAnsi" w:cstheme="minorBidi"/>
          <w:b w:val="0"/>
          <w:bCs w:val="0"/>
          <w:color w:val="auto"/>
          <w:sz w:val="22"/>
          <w:szCs w:val="22"/>
        </w:rPr>
      </w:pPr>
      <w:hyperlink w:anchor="_Toc71036949" w:history="1">
        <w:r w:rsidR="00490ED8" w:rsidRPr="008504D2">
          <w:rPr>
            <w:rStyle w:val="Lienhypertexte"/>
          </w:rPr>
          <w:t>3.3</w:t>
        </w:r>
        <w:r w:rsidR="00490ED8">
          <w:rPr>
            <w:rFonts w:asciiTheme="minorHAnsi" w:eastAsiaTheme="minorEastAsia" w:hAnsiTheme="minorHAnsi" w:cstheme="minorBidi"/>
            <w:b w:val="0"/>
            <w:bCs w:val="0"/>
            <w:color w:val="auto"/>
            <w:sz w:val="22"/>
            <w:szCs w:val="22"/>
          </w:rPr>
          <w:tab/>
        </w:r>
        <w:r w:rsidR="00490ED8" w:rsidRPr="008504D2">
          <w:rPr>
            <w:rStyle w:val="Lienhypertexte"/>
          </w:rPr>
          <w:t>Nginx – Concis</w:t>
        </w:r>
        <w:r w:rsidR="00490ED8">
          <w:rPr>
            <w:webHidden/>
          </w:rPr>
          <w:tab/>
        </w:r>
        <w:r w:rsidR="00490ED8">
          <w:rPr>
            <w:webHidden/>
          </w:rPr>
          <w:fldChar w:fldCharType="begin"/>
        </w:r>
        <w:r w:rsidR="00490ED8">
          <w:rPr>
            <w:webHidden/>
          </w:rPr>
          <w:instrText xml:space="preserve"> PAGEREF _Toc71036949 \h </w:instrText>
        </w:r>
        <w:r w:rsidR="00490ED8">
          <w:rPr>
            <w:webHidden/>
          </w:rPr>
        </w:r>
        <w:r w:rsidR="00490ED8">
          <w:rPr>
            <w:webHidden/>
          </w:rPr>
          <w:fldChar w:fldCharType="separate"/>
        </w:r>
        <w:r w:rsidR="00490ED8">
          <w:rPr>
            <w:webHidden/>
          </w:rPr>
          <w:t>10</w:t>
        </w:r>
        <w:r w:rsidR="00490ED8">
          <w:rPr>
            <w:webHidden/>
          </w:rPr>
          <w:fldChar w:fldCharType="end"/>
        </w:r>
      </w:hyperlink>
    </w:p>
    <w:p w14:paraId="635F5805" w14:textId="15D979A1" w:rsidR="00490ED8" w:rsidRDefault="00252C34">
      <w:pPr>
        <w:pStyle w:val="TM2"/>
        <w:rPr>
          <w:rFonts w:asciiTheme="minorHAnsi" w:eastAsiaTheme="minorEastAsia" w:hAnsiTheme="minorHAnsi" w:cstheme="minorBidi"/>
          <w:b w:val="0"/>
          <w:bCs w:val="0"/>
          <w:color w:val="auto"/>
          <w:sz w:val="22"/>
          <w:szCs w:val="22"/>
        </w:rPr>
      </w:pPr>
      <w:hyperlink w:anchor="_Toc71036950" w:history="1">
        <w:r w:rsidR="00490ED8" w:rsidRPr="008504D2">
          <w:rPr>
            <w:rStyle w:val="Lienhypertexte"/>
          </w:rPr>
          <w:t>3.4</w:t>
        </w:r>
        <w:r w:rsidR="00490ED8">
          <w:rPr>
            <w:rFonts w:asciiTheme="minorHAnsi" w:eastAsiaTheme="minorEastAsia" w:hAnsiTheme="minorHAnsi" w:cstheme="minorBidi"/>
            <w:b w:val="0"/>
            <w:bCs w:val="0"/>
            <w:color w:val="auto"/>
            <w:sz w:val="22"/>
            <w:szCs w:val="22"/>
          </w:rPr>
          <w:tab/>
        </w:r>
        <w:r w:rsidR="00490ED8" w:rsidRPr="008504D2">
          <w:rPr>
            <w:rStyle w:val="Lienhypertexte"/>
          </w:rPr>
          <w:t>Apache</w:t>
        </w:r>
        <w:r w:rsidR="00490ED8">
          <w:rPr>
            <w:webHidden/>
          </w:rPr>
          <w:tab/>
        </w:r>
        <w:r w:rsidR="00490ED8">
          <w:rPr>
            <w:webHidden/>
          </w:rPr>
          <w:fldChar w:fldCharType="begin"/>
        </w:r>
        <w:r w:rsidR="00490ED8">
          <w:rPr>
            <w:webHidden/>
          </w:rPr>
          <w:instrText xml:space="preserve"> PAGEREF _Toc71036950 \h </w:instrText>
        </w:r>
        <w:r w:rsidR="00490ED8">
          <w:rPr>
            <w:webHidden/>
          </w:rPr>
        </w:r>
        <w:r w:rsidR="00490ED8">
          <w:rPr>
            <w:webHidden/>
          </w:rPr>
          <w:fldChar w:fldCharType="separate"/>
        </w:r>
        <w:r w:rsidR="00490ED8">
          <w:rPr>
            <w:webHidden/>
          </w:rPr>
          <w:t>11</w:t>
        </w:r>
        <w:r w:rsidR="00490ED8">
          <w:rPr>
            <w:webHidden/>
          </w:rPr>
          <w:fldChar w:fldCharType="end"/>
        </w:r>
      </w:hyperlink>
    </w:p>
    <w:p w14:paraId="5BC0AF07" w14:textId="7DB63BCB" w:rsidR="00490ED8" w:rsidRDefault="00252C34">
      <w:pPr>
        <w:pStyle w:val="TM2"/>
        <w:rPr>
          <w:rFonts w:asciiTheme="minorHAnsi" w:eastAsiaTheme="minorEastAsia" w:hAnsiTheme="minorHAnsi" w:cstheme="minorBidi"/>
          <w:b w:val="0"/>
          <w:bCs w:val="0"/>
          <w:color w:val="auto"/>
          <w:sz w:val="22"/>
          <w:szCs w:val="22"/>
        </w:rPr>
      </w:pPr>
      <w:hyperlink w:anchor="_Toc71036951" w:history="1">
        <w:r w:rsidR="00490ED8" w:rsidRPr="008504D2">
          <w:rPr>
            <w:rStyle w:val="Lienhypertexte"/>
          </w:rPr>
          <w:t>3.5</w:t>
        </w:r>
        <w:r w:rsidR="00490ED8">
          <w:rPr>
            <w:rFonts w:asciiTheme="minorHAnsi" w:eastAsiaTheme="minorEastAsia" w:hAnsiTheme="minorHAnsi" w:cstheme="minorBidi"/>
            <w:b w:val="0"/>
            <w:bCs w:val="0"/>
            <w:color w:val="auto"/>
            <w:sz w:val="22"/>
            <w:szCs w:val="22"/>
          </w:rPr>
          <w:tab/>
        </w:r>
        <w:r w:rsidR="00490ED8" w:rsidRPr="008504D2">
          <w:rPr>
            <w:rStyle w:val="Lienhypertexte"/>
          </w:rPr>
          <w:t>Scanner le site</w:t>
        </w:r>
        <w:r w:rsidR="00490ED8">
          <w:rPr>
            <w:webHidden/>
          </w:rPr>
          <w:tab/>
        </w:r>
        <w:r w:rsidR="00490ED8">
          <w:rPr>
            <w:webHidden/>
          </w:rPr>
          <w:fldChar w:fldCharType="begin"/>
        </w:r>
        <w:r w:rsidR="00490ED8">
          <w:rPr>
            <w:webHidden/>
          </w:rPr>
          <w:instrText xml:space="preserve"> PAGEREF _Toc71036951 \h </w:instrText>
        </w:r>
        <w:r w:rsidR="00490ED8">
          <w:rPr>
            <w:webHidden/>
          </w:rPr>
        </w:r>
        <w:r w:rsidR="00490ED8">
          <w:rPr>
            <w:webHidden/>
          </w:rPr>
          <w:fldChar w:fldCharType="separate"/>
        </w:r>
        <w:r w:rsidR="00490ED8">
          <w:rPr>
            <w:webHidden/>
          </w:rPr>
          <w:t>11</w:t>
        </w:r>
        <w:r w:rsidR="00490ED8">
          <w:rPr>
            <w:webHidden/>
          </w:rPr>
          <w:fldChar w:fldCharType="end"/>
        </w:r>
      </w:hyperlink>
    </w:p>
    <w:p w14:paraId="0A077903" w14:textId="621BFFA5" w:rsidR="00490ED8" w:rsidRDefault="00252C34">
      <w:pPr>
        <w:pStyle w:val="TM1"/>
        <w:rPr>
          <w:rFonts w:asciiTheme="minorHAnsi" w:eastAsiaTheme="minorEastAsia" w:hAnsiTheme="minorHAnsi" w:cstheme="minorBidi"/>
          <w:b w:val="0"/>
          <w:bCs w:val="0"/>
          <w:smallCaps w:val="0"/>
        </w:rPr>
      </w:pPr>
      <w:hyperlink w:anchor="_Toc71036952" w:history="1">
        <w:r w:rsidR="00490ED8" w:rsidRPr="008504D2">
          <w:rPr>
            <w:rStyle w:val="Lienhypertexte"/>
          </w:rPr>
          <w:t>4</w:t>
        </w:r>
        <w:r w:rsidR="00490ED8">
          <w:rPr>
            <w:rFonts w:asciiTheme="minorHAnsi" w:eastAsiaTheme="minorEastAsia" w:hAnsiTheme="minorHAnsi" w:cstheme="minorBidi"/>
            <w:b w:val="0"/>
            <w:bCs w:val="0"/>
            <w:smallCaps w:val="0"/>
          </w:rPr>
          <w:tab/>
        </w:r>
        <w:r w:rsidR="00490ED8" w:rsidRPr="008504D2">
          <w:rPr>
            <w:rStyle w:val="Lienhypertexte"/>
          </w:rPr>
          <w:t>Durcissement des droits de lecture et écriture des fichiers et dossiers du WordPress</w:t>
        </w:r>
        <w:r w:rsidR="00490ED8">
          <w:rPr>
            <w:webHidden/>
          </w:rPr>
          <w:tab/>
        </w:r>
        <w:r w:rsidR="00490ED8">
          <w:rPr>
            <w:webHidden/>
          </w:rPr>
          <w:fldChar w:fldCharType="begin"/>
        </w:r>
        <w:r w:rsidR="00490ED8">
          <w:rPr>
            <w:webHidden/>
          </w:rPr>
          <w:instrText xml:space="preserve"> PAGEREF _Toc71036952 \h </w:instrText>
        </w:r>
        <w:r w:rsidR="00490ED8">
          <w:rPr>
            <w:webHidden/>
          </w:rPr>
        </w:r>
        <w:r w:rsidR="00490ED8">
          <w:rPr>
            <w:webHidden/>
          </w:rPr>
          <w:fldChar w:fldCharType="separate"/>
        </w:r>
        <w:r w:rsidR="00490ED8">
          <w:rPr>
            <w:webHidden/>
          </w:rPr>
          <w:t>12</w:t>
        </w:r>
        <w:r w:rsidR="00490ED8">
          <w:rPr>
            <w:webHidden/>
          </w:rPr>
          <w:fldChar w:fldCharType="end"/>
        </w:r>
      </w:hyperlink>
    </w:p>
    <w:p w14:paraId="5BBA16EB" w14:textId="13C31609" w:rsidR="00490ED8" w:rsidRDefault="00252C34">
      <w:pPr>
        <w:pStyle w:val="TM1"/>
        <w:rPr>
          <w:rFonts w:asciiTheme="minorHAnsi" w:eastAsiaTheme="minorEastAsia" w:hAnsiTheme="minorHAnsi" w:cstheme="minorBidi"/>
          <w:b w:val="0"/>
          <w:bCs w:val="0"/>
          <w:smallCaps w:val="0"/>
        </w:rPr>
      </w:pPr>
      <w:hyperlink w:anchor="_Toc71036953" w:history="1">
        <w:r w:rsidR="00490ED8" w:rsidRPr="008504D2">
          <w:rPr>
            <w:rStyle w:val="Lienhypertexte"/>
          </w:rPr>
          <w:t>5</w:t>
        </w:r>
        <w:r w:rsidR="00490ED8">
          <w:rPr>
            <w:rFonts w:asciiTheme="minorHAnsi" w:eastAsiaTheme="minorEastAsia" w:hAnsiTheme="minorHAnsi" w:cstheme="minorBidi"/>
            <w:b w:val="0"/>
            <w:bCs w:val="0"/>
            <w:smallCaps w:val="0"/>
          </w:rPr>
          <w:tab/>
        </w:r>
        <w:r w:rsidR="00490ED8" w:rsidRPr="008504D2">
          <w:rPr>
            <w:rStyle w:val="Lienhypertexte"/>
          </w:rPr>
          <w:t>Prévention contre le hotlinking (tout type de site)</w:t>
        </w:r>
        <w:r w:rsidR="00490ED8">
          <w:rPr>
            <w:webHidden/>
          </w:rPr>
          <w:tab/>
        </w:r>
        <w:r w:rsidR="00490ED8">
          <w:rPr>
            <w:webHidden/>
          </w:rPr>
          <w:fldChar w:fldCharType="begin"/>
        </w:r>
        <w:r w:rsidR="00490ED8">
          <w:rPr>
            <w:webHidden/>
          </w:rPr>
          <w:instrText xml:space="preserve"> PAGEREF _Toc71036953 \h </w:instrText>
        </w:r>
        <w:r w:rsidR="00490ED8">
          <w:rPr>
            <w:webHidden/>
          </w:rPr>
        </w:r>
        <w:r w:rsidR="00490ED8">
          <w:rPr>
            <w:webHidden/>
          </w:rPr>
          <w:fldChar w:fldCharType="separate"/>
        </w:r>
        <w:r w:rsidR="00490ED8">
          <w:rPr>
            <w:webHidden/>
          </w:rPr>
          <w:t>13</w:t>
        </w:r>
        <w:r w:rsidR="00490ED8">
          <w:rPr>
            <w:webHidden/>
          </w:rPr>
          <w:fldChar w:fldCharType="end"/>
        </w:r>
      </w:hyperlink>
    </w:p>
    <w:p w14:paraId="0D0E235F" w14:textId="5CE98D2F" w:rsidR="00490ED8" w:rsidRDefault="00252C34">
      <w:pPr>
        <w:pStyle w:val="TM2"/>
        <w:rPr>
          <w:rFonts w:asciiTheme="minorHAnsi" w:eastAsiaTheme="minorEastAsia" w:hAnsiTheme="minorHAnsi" w:cstheme="minorBidi"/>
          <w:b w:val="0"/>
          <w:bCs w:val="0"/>
          <w:color w:val="auto"/>
          <w:sz w:val="22"/>
          <w:szCs w:val="22"/>
        </w:rPr>
      </w:pPr>
      <w:hyperlink w:anchor="_Toc71036954" w:history="1">
        <w:r w:rsidR="00490ED8" w:rsidRPr="008504D2">
          <w:rPr>
            <w:rStyle w:val="Lienhypertexte"/>
          </w:rPr>
          <w:t>5.1</w:t>
        </w:r>
        <w:r w:rsidR="00490ED8">
          <w:rPr>
            <w:rFonts w:asciiTheme="minorHAnsi" w:eastAsiaTheme="minorEastAsia" w:hAnsiTheme="minorHAnsi" w:cstheme="minorBidi"/>
            <w:b w:val="0"/>
            <w:bCs w:val="0"/>
            <w:color w:val="auto"/>
            <w:sz w:val="22"/>
            <w:szCs w:val="22"/>
          </w:rPr>
          <w:tab/>
        </w:r>
        <w:r w:rsidR="00490ED8" w:rsidRPr="008504D2">
          <w:rPr>
            <w:rStyle w:val="Lienhypertexte"/>
          </w:rPr>
          <w:t>Apache</w:t>
        </w:r>
        <w:r w:rsidR="00490ED8">
          <w:rPr>
            <w:webHidden/>
          </w:rPr>
          <w:tab/>
        </w:r>
        <w:r w:rsidR="00490ED8">
          <w:rPr>
            <w:webHidden/>
          </w:rPr>
          <w:fldChar w:fldCharType="begin"/>
        </w:r>
        <w:r w:rsidR="00490ED8">
          <w:rPr>
            <w:webHidden/>
          </w:rPr>
          <w:instrText xml:space="preserve"> PAGEREF _Toc71036954 \h </w:instrText>
        </w:r>
        <w:r w:rsidR="00490ED8">
          <w:rPr>
            <w:webHidden/>
          </w:rPr>
        </w:r>
        <w:r w:rsidR="00490ED8">
          <w:rPr>
            <w:webHidden/>
          </w:rPr>
          <w:fldChar w:fldCharType="separate"/>
        </w:r>
        <w:r w:rsidR="00490ED8">
          <w:rPr>
            <w:webHidden/>
          </w:rPr>
          <w:t>13</w:t>
        </w:r>
        <w:r w:rsidR="00490ED8">
          <w:rPr>
            <w:webHidden/>
          </w:rPr>
          <w:fldChar w:fldCharType="end"/>
        </w:r>
      </w:hyperlink>
    </w:p>
    <w:p w14:paraId="726F997F" w14:textId="2E147753" w:rsidR="00490ED8" w:rsidRDefault="00252C34">
      <w:pPr>
        <w:pStyle w:val="TM2"/>
        <w:rPr>
          <w:rFonts w:asciiTheme="minorHAnsi" w:eastAsiaTheme="minorEastAsia" w:hAnsiTheme="minorHAnsi" w:cstheme="minorBidi"/>
          <w:b w:val="0"/>
          <w:bCs w:val="0"/>
          <w:color w:val="auto"/>
          <w:sz w:val="22"/>
          <w:szCs w:val="22"/>
        </w:rPr>
      </w:pPr>
      <w:hyperlink w:anchor="_Toc71036955" w:history="1">
        <w:r w:rsidR="00490ED8" w:rsidRPr="008504D2">
          <w:rPr>
            <w:rStyle w:val="Lienhypertexte"/>
          </w:rPr>
          <w:t>5.2</w:t>
        </w:r>
        <w:r w:rsidR="00490ED8">
          <w:rPr>
            <w:rFonts w:asciiTheme="minorHAnsi" w:eastAsiaTheme="minorEastAsia" w:hAnsiTheme="minorHAnsi" w:cstheme="minorBidi"/>
            <w:b w:val="0"/>
            <w:bCs w:val="0"/>
            <w:color w:val="auto"/>
            <w:sz w:val="22"/>
            <w:szCs w:val="22"/>
          </w:rPr>
          <w:tab/>
        </w:r>
        <w:r w:rsidR="00490ED8" w:rsidRPr="008504D2">
          <w:rPr>
            <w:rStyle w:val="Lienhypertexte"/>
          </w:rPr>
          <w:t>Nginx</w:t>
        </w:r>
        <w:r w:rsidR="00490ED8">
          <w:rPr>
            <w:webHidden/>
          </w:rPr>
          <w:tab/>
        </w:r>
        <w:r w:rsidR="00490ED8">
          <w:rPr>
            <w:webHidden/>
          </w:rPr>
          <w:fldChar w:fldCharType="begin"/>
        </w:r>
        <w:r w:rsidR="00490ED8">
          <w:rPr>
            <w:webHidden/>
          </w:rPr>
          <w:instrText xml:space="preserve"> PAGEREF _Toc71036955 \h </w:instrText>
        </w:r>
        <w:r w:rsidR="00490ED8">
          <w:rPr>
            <w:webHidden/>
          </w:rPr>
        </w:r>
        <w:r w:rsidR="00490ED8">
          <w:rPr>
            <w:webHidden/>
          </w:rPr>
          <w:fldChar w:fldCharType="separate"/>
        </w:r>
        <w:r w:rsidR="00490ED8">
          <w:rPr>
            <w:webHidden/>
          </w:rPr>
          <w:t>13</w:t>
        </w:r>
        <w:r w:rsidR="00490ED8">
          <w:rPr>
            <w:webHidden/>
          </w:rPr>
          <w:fldChar w:fldCharType="end"/>
        </w:r>
      </w:hyperlink>
    </w:p>
    <w:p w14:paraId="3E60A0DC" w14:textId="4B1BDEF9" w:rsidR="00490ED8" w:rsidRDefault="00252C34">
      <w:pPr>
        <w:pStyle w:val="TM1"/>
        <w:rPr>
          <w:rFonts w:asciiTheme="minorHAnsi" w:eastAsiaTheme="minorEastAsia" w:hAnsiTheme="minorHAnsi" w:cstheme="minorBidi"/>
          <w:b w:val="0"/>
          <w:bCs w:val="0"/>
          <w:smallCaps w:val="0"/>
        </w:rPr>
      </w:pPr>
      <w:hyperlink w:anchor="_Toc71036956" w:history="1">
        <w:r w:rsidR="00490ED8" w:rsidRPr="008504D2">
          <w:rPr>
            <w:rStyle w:val="Lienhypertexte"/>
          </w:rPr>
          <w:t>6</w:t>
        </w:r>
        <w:r w:rsidR="00490ED8">
          <w:rPr>
            <w:rFonts w:asciiTheme="minorHAnsi" w:eastAsiaTheme="minorEastAsia" w:hAnsiTheme="minorHAnsi" w:cstheme="minorBidi"/>
            <w:b w:val="0"/>
            <w:bCs w:val="0"/>
            <w:smallCaps w:val="0"/>
          </w:rPr>
          <w:tab/>
        </w:r>
        <w:r w:rsidR="00490ED8" w:rsidRPr="008504D2">
          <w:rPr>
            <w:rStyle w:val="Lienhypertexte"/>
          </w:rPr>
          <w:t>Sauvegardes automatiques (tout type de site)</w:t>
        </w:r>
        <w:r w:rsidR="00490ED8">
          <w:rPr>
            <w:webHidden/>
          </w:rPr>
          <w:tab/>
        </w:r>
        <w:r w:rsidR="00490ED8">
          <w:rPr>
            <w:webHidden/>
          </w:rPr>
          <w:fldChar w:fldCharType="begin"/>
        </w:r>
        <w:r w:rsidR="00490ED8">
          <w:rPr>
            <w:webHidden/>
          </w:rPr>
          <w:instrText xml:space="preserve"> PAGEREF _Toc71036956 \h </w:instrText>
        </w:r>
        <w:r w:rsidR="00490ED8">
          <w:rPr>
            <w:webHidden/>
          </w:rPr>
        </w:r>
        <w:r w:rsidR="00490ED8">
          <w:rPr>
            <w:webHidden/>
          </w:rPr>
          <w:fldChar w:fldCharType="separate"/>
        </w:r>
        <w:r w:rsidR="00490ED8">
          <w:rPr>
            <w:webHidden/>
          </w:rPr>
          <w:t>14</w:t>
        </w:r>
        <w:r w:rsidR="00490ED8">
          <w:rPr>
            <w:webHidden/>
          </w:rPr>
          <w:fldChar w:fldCharType="end"/>
        </w:r>
      </w:hyperlink>
    </w:p>
    <w:p w14:paraId="1C07FE5A" w14:textId="1CC7C460" w:rsidR="00490ED8" w:rsidRDefault="00252C34">
      <w:pPr>
        <w:pStyle w:val="TM2"/>
        <w:rPr>
          <w:rFonts w:asciiTheme="minorHAnsi" w:eastAsiaTheme="minorEastAsia" w:hAnsiTheme="minorHAnsi" w:cstheme="minorBidi"/>
          <w:b w:val="0"/>
          <w:bCs w:val="0"/>
          <w:color w:val="auto"/>
          <w:sz w:val="22"/>
          <w:szCs w:val="22"/>
        </w:rPr>
      </w:pPr>
      <w:hyperlink w:anchor="_Toc71036957" w:history="1">
        <w:r w:rsidR="00490ED8" w:rsidRPr="008504D2">
          <w:rPr>
            <w:rStyle w:val="Lienhypertexte"/>
          </w:rPr>
          <w:t>6.1</w:t>
        </w:r>
        <w:r w:rsidR="00490ED8">
          <w:rPr>
            <w:rFonts w:asciiTheme="minorHAnsi" w:eastAsiaTheme="minorEastAsia" w:hAnsiTheme="minorHAnsi" w:cstheme="minorBidi"/>
            <w:b w:val="0"/>
            <w:bCs w:val="0"/>
            <w:color w:val="auto"/>
            <w:sz w:val="22"/>
            <w:szCs w:val="22"/>
          </w:rPr>
          <w:tab/>
        </w:r>
        <w:r w:rsidR="00490ED8" w:rsidRPr="008504D2">
          <w:rPr>
            <w:rStyle w:val="Lienhypertexte"/>
          </w:rPr>
          <w:t>Spécificité WordPress - Complément</w:t>
        </w:r>
        <w:r w:rsidR="00490ED8">
          <w:rPr>
            <w:webHidden/>
          </w:rPr>
          <w:tab/>
        </w:r>
        <w:r w:rsidR="00490ED8">
          <w:rPr>
            <w:webHidden/>
          </w:rPr>
          <w:fldChar w:fldCharType="begin"/>
        </w:r>
        <w:r w:rsidR="00490ED8">
          <w:rPr>
            <w:webHidden/>
          </w:rPr>
          <w:instrText xml:space="preserve"> PAGEREF _Toc71036957 \h </w:instrText>
        </w:r>
        <w:r w:rsidR="00490ED8">
          <w:rPr>
            <w:webHidden/>
          </w:rPr>
        </w:r>
        <w:r w:rsidR="00490ED8">
          <w:rPr>
            <w:webHidden/>
          </w:rPr>
          <w:fldChar w:fldCharType="separate"/>
        </w:r>
        <w:r w:rsidR="00490ED8">
          <w:rPr>
            <w:webHidden/>
          </w:rPr>
          <w:t>14</w:t>
        </w:r>
        <w:r w:rsidR="00490ED8">
          <w:rPr>
            <w:webHidden/>
          </w:rPr>
          <w:fldChar w:fldCharType="end"/>
        </w:r>
      </w:hyperlink>
    </w:p>
    <w:p w14:paraId="4704F6DF" w14:textId="0EDB5A6F" w:rsidR="00B82157" w:rsidRDefault="00903DC1" w:rsidP="0044307A">
      <w:pPr>
        <w:pStyle w:val="Titre1"/>
      </w:pPr>
      <w:r w:rsidRPr="003318FD">
        <w:fldChar w:fldCharType="end"/>
      </w:r>
      <w:bookmarkStart w:id="0" w:name="_Toc71036934"/>
      <w:r w:rsidR="00B82157">
        <w:t>Contexte</w:t>
      </w:r>
      <w:bookmarkEnd w:id="0"/>
    </w:p>
    <w:p w14:paraId="58DE86CB" w14:textId="69114A16" w:rsidR="00B82157" w:rsidRDefault="00B82157" w:rsidP="00B82157">
      <w:r>
        <w:t xml:space="preserve">Ce document a pour objectif de décrire </w:t>
      </w:r>
      <w:r w:rsidR="008E60D5">
        <w:t>comment durcir la sécurité d’un WordPress et de son environnement, en passant par la configuration du serveur et l’installation de plugins de sécurité</w:t>
      </w:r>
      <w:r w:rsidR="00DE2263">
        <w:t xml:space="preserve">. </w:t>
      </w:r>
    </w:p>
    <w:p w14:paraId="2B14DCD5" w14:textId="4E8B019F" w:rsidR="00A32CFE" w:rsidRDefault="008E60D5" w:rsidP="00A32CFE">
      <w:pPr>
        <w:pStyle w:val="Titre1"/>
      </w:pPr>
      <w:bookmarkStart w:id="1" w:name="_Toc71036935"/>
      <w:r>
        <w:t>La base</w:t>
      </w:r>
      <w:r w:rsidR="00071E95">
        <w:t xml:space="preserve"> pour WordPress</w:t>
      </w:r>
      <w:bookmarkEnd w:id="1"/>
    </w:p>
    <w:p w14:paraId="587648F4" w14:textId="77777777" w:rsidR="008E60D5" w:rsidRDefault="008E60D5">
      <w:pPr>
        <w:spacing w:line="240" w:lineRule="auto"/>
        <w:jc w:val="left"/>
        <w:rPr>
          <w:rFonts w:eastAsia="Calibri"/>
          <w:szCs w:val="20"/>
          <w:lang w:eastAsia="en-US"/>
        </w:rPr>
      </w:pPr>
    </w:p>
    <w:p w14:paraId="55DECFE8" w14:textId="316934C3" w:rsidR="008E60D5" w:rsidRDefault="008E60D5" w:rsidP="008E60D5">
      <w:pPr>
        <w:pStyle w:val="Titre2"/>
      </w:pPr>
      <w:bookmarkStart w:id="2" w:name="_Toc71036936"/>
      <w:r>
        <w:t>Nettoyage des fichiers bavards</w:t>
      </w:r>
      <w:bookmarkEnd w:id="2"/>
    </w:p>
    <w:p w14:paraId="061C1168" w14:textId="3399CF50" w:rsidR="008E60D5" w:rsidRDefault="008E60D5" w:rsidP="008E60D5">
      <w:pPr>
        <w:jc w:val="left"/>
      </w:pPr>
      <w:r>
        <w:t xml:space="preserve">À la racine du projet, supprimer les fichiers : </w:t>
      </w:r>
      <w:r w:rsidR="00507766">
        <w:t xml:space="preserve">(ou les rendre inaccessibles depuis le </w:t>
      </w:r>
      <w:proofErr w:type="spellStart"/>
      <w:r w:rsidR="00507766">
        <w:t>htaccess</w:t>
      </w:r>
      <w:proofErr w:type="spellEnd"/>
      <w:r w:rsidR="00507766">
        <w:t>)</w:t>
      </w:r>
    </w:p>
    <w:p w14:paraId="2C19EE23" w14:textId="6BB0F98D" w:rsidR="008E60D5" w:rsidRDefault="008E60D5" w:rsidP="008E60D5">
      <w:pPr>
        <w:pStyle w:val="Paragraphedeliste"/>
        <w:numPr>
          <w:ilvl w:val="0"/>
          <w:numId w:val="29"/>
        </w:numPr>
      </w:pPr>
      <w:r>
        <w:t>license.txt</w:t>
      </w:r>
    </w:p>
    <w:p w14:paraId="7F627873" w14:textId="6C6426AE" w:rsidR="008E60D5" w:rsidRDefault="008E60D5" w:rsidP="008E60D5">
      <w:pPr>
        <w:pStyle w:val="Paragraphedeliste"/>
        <w:numPr>
          <w:ilvl w:val="0"/>
          <w:numId w:val="29"/>
        </w:numPr>
      </w:pPr>
      <w:r>
        <w:t>readme.html</w:t>
      </w:r>
    </w:p>
    <w:p w14:paraId="3DF8EF1C" w14:textId="304551F2" w:rsidR="008E60D5" w:rsidRPr="008E60D5" w:rsidRDefault="008E60D5" w:rsidP="00DE25A8">
      <w:pPr>
        <w:pStyle w:val="Paragraphedeliste"/>
        <w:numPr>
          <w:ilvl w:val="0"/>
          <w:numId w:val="29"/>
        </w:numPr>
      </w:pPr>
      <w:proofErr w:type="spellStart"/>
      <w:r>
        <w:t>wp</w:t>
      </w:r>
      <w:proofErr w:type="spellEnd"/>
      <w:r>
        <w:t>-config-</w:t>
      </w:r>
      <w:proofErr w:type="spellStart"/>
      <w:r>
        <w:t>sample.php</w:t>
      </w:r>
      <w:proofErr w:type="spellEnd"/>
    </w:p>
    <w:p w14:paraId="4DC078C5" w14:textId="1860969D" w:rsidR="008E60D5" w:rsidRDefault="008E60D5" w:rsidP="008E60D5">
      <w:pPr>
        <w:pStyle w:val="Titre2"/>
      </w:pPr>
      <w:bookmarkStart w:id="3" w:name="_Toc71036937"/>
      <w:r>
        <w:t>Isolation du fichier de configuration</w:t>
      </w:r>
      <w:bookmarkEnd w:id="3"/>
    </w:p>
    <w:p w14:paraId="4C7ECCBE" w14:textId="63675658" w:rsidR="00DE25A8" w:rsidRDefault="00DE25A8" w:rsidP="00DE25A8">
      <w:pPr>
        <w:pStyle w:val="Paragraphedeliste"/>
        <w:numPr>
          <w:ilvl w:val="0"/>
          <w:numId w:val="33"/>
        </w:numPr>
      </w:pPr>
      <w:r>
        <w:t xml:space="preserve">Déplacer le fichier </w:t>
      </w:r>
      <w:proofErr w:type="spellStart"/>
      <w:r>
        <w:t>wp-config.php</w:t>
      </w:r>
      <w:proofErr w:type="spellEnd"/>
      <w:r>
        <w:t xml:space="preserve"> à l’extérieur de la racine du projet</w:t>
      </w:r>
    </w:p>
    <w:p w14:paraId="057ED510" w14:textId="2BCF7B90" w:rsidR="00DE25A8" w:rsidRPr="00DE25A8" w:rsidRDefault="00DE25A8" w:rsidP="00DE25A8">
      <w:pPr>
        <w:pStyle w:val="Paragraphedeliste"/>
        <w:numPr>
          <w:ilvl w:val="0"/>
          <w:numId w:val="33"/>
        </w:numPr>
        <w:rPr>
          <w:rFonts w:ascii="Consolas" w:hAnsi="Consolas"/>
          <w:b/>
          <w:color w:val="E36C0A" w:themeColor="accent6" w:themeShade="BF"/>
        </w:rPr>
      </w:pPr>
      <w:r>
        <w:t xml:space="preserve">À la racine du projet, créer un nouveau </w:t>
      </w:r>
      <w:proofErr w:type="spellStart"/>
      <w:r>
        <w:t>wp-config.php</w:t>
      </w:r>
      <w:proofErr w:type="spellEnd"/>
      <w:r>
        <w:t xml:space="preserve"> contenant les lignes suivantes :</w:t>
      </w:r>
      <w:r>
        <w:br/>
      </w:r>
      <w:r>
        <w:br/>
      </w:r>
      <w:proofErr w:type="gramStart"/>
      <w:r w:rsidRPr="00DE25A8">
        <w:rPr>
          <w:rFonts w:ascii="Consolas" w:hAnsi="Consolas"/>
          <w:b/>
          <w:color w:val="E36C0A" w:themeColor="accent6" w:themeShade="BF"/>
        </w:rPr>
        <w:t>&lt;?</w:t>
      </w:r>
      <w:proofErr w:type="spellStart"/>
      <w:proofErr w:type="gramEnd"/>
      <w:r w:rsidRPr="00DE25A8">
        <w:rPr>
          <w:rFonts w:ascii="Consolas" w:hAnsi="Consolas"/>
          <w:b/>
          <w:color w:val="E36C0A" w:themeColor="accent6" w:themeShade="BF"/>
        </w:rPr>
        <w:t>php</w:t>
      </w:r>
      <w:proofErr w:type="spellEnd"/>
    </w:p>
    <w:p w14:paraId="6DC088F9" w14:textId="77777777" w:rsidR="00DE25A8" w:rsidRPr="00DE25A8" w:rsidRDefault="00DE25A8" w:rsidP="00DE25A8">
      <w:pPr>
        <w:pStyle w:val="Paragraphedeliste"/>
        <w:numPr>
          <w:ilvl w:val="0"/>
          <w:numId w:val="0"/>
        </w:numPr>
        <w:ind w:left="720"/>
        <w:rPr>
          <w:rFonts w:ascii="Consolas" w:hAnsi="Consolas"/>
          <w:b/>
          <w:color w:val="E36C0A" w:themeColor="accent6" w:themeShade="BF"/>
        </w:rPr>
      </w:pPr>
      <w:r w:rsidRPr="00DE25A8">
        <w:rPr>
          <w:rFonts w:ascii="Consolas" w:hAnsi="Consolas"/>
          <w:b/>
          <w:color w:val="E36C0A" w:themeColor="accent6" w:themeShade="BF"/>
        </w:rPr>
        <w:t xml:space="preserve">/** </w:t>
      </w:r>
      <w:proofErr w:type="spellStart"/>
      <w:r w:rsidRPr="00DE25A8">
        <w:rPr>
          <w:rFonts w:ascii="Consolas" w:hAnsi="Consolas"/>
          <w:b/>
          <w:color w:val="E36C0A" w:themeColor="accent6" w:themeShade="BF"/>
        </w:rPr>
        <w:t>Absolute</w:t>
      </w:r>
      <w:proofErr w:type="spellEnd"/>
      <w:r w:rsidRPr="00DE25A8">
        <w:rPr>
          <w:rFonts w:ascii="Consolas" w:hAnsi="Consolas"/>
          <w:b/>
          <w:color w:val="E36C0A" w:themeColor="accent6" w:themeShade="BF"/>
        </w:rPr>
        <w:t xml:space="preserve"> </w:t>
      </w:r>
      <w:proofErr w:type="spellStart"/>
      <w:r w:rsidRPr="00DE25A8">
        <w:rPr>
          <w:rFonts w:ascii="Consolas" w:hAnsi="Consolas"/>
          <w:b/>
          <w:color w:val="E36C0A" w:themeColor="accent6" w:themeShade="BF"/>
        </w:rPr>
        <w:t>path</w:t>
      </w:r>
      <w:proofErr w:type="spellEnd"/>
      <w:r w:rsidRPr="00DE25A8">
        <w:rPr>
          <w:rFonts w:ascii="Consolas" w:hAnsi="Consolas"/>
          <w:b/>
          <w:color w:val="E36C0A" w:themeColor="accent6" w:themeShade="BF"/>
        </w:rPr>
        <w:t xml:space="preserve"> to the WordPress directory. */</w:t>
      </w:r>
    </w:p>
    <w:p w14:paraId="0E53A136" w14:textId="77777777" w:rsidR="00DE25A8" w:rsidRPr="00DE25A8" w:rsidRDefault="00DE25A8" w:rsidP="00DE25A8">
      <w:pPr>
        <w:pStyle w:val="Paragraphedeliste"/>
        <w:numPr>
          <w:ilvl w:val="0"/>
          <w:numId w:val="0"/>
        </w:numPr>
        <w:ind w:left="720"/>
        <w:rPr>
          <w:rFonts w:ascii="Consolas" w:hAnsi="Consolas"/>
          <w:b/>
          <w:color w:val="E36C0A" w:themeColor="accent6" w:themeShade="BF"/>
        </w:rPr>
      </w:pPr>
      <w:proofErr w:type="gramStart"/>
      <w:r w:rsidRPr="00DE25A8">
        <w:rPr>
          <w:rFonts w:ascii="Consolas" w:hAnsi="Consolas"/>
          <w:b/>
          <w:color w:val="E36C0A" w:themeColor="accent6" w:themeShade="BF"/>
        </w:rPr>
        <w:t>if</w:t>
      </w:r>
      <w:proofErr w:type="gramEnd"/>
      <w:r w:rsidRPr="00DE25A8">
        <w:rPr>
          <w:rFonts w:ascii="Consolas" w:hAnsi="Consolas"/>
          <w:b/>
          <w:color w:val="E36C0A" w:themeColor="accent6" w:themeShade="BF"/>
        </w:rPr>
        <w:t xml:space="preserve"> ( !</w:t>
      </w:r>
      <w:proofErr w:type="spellStart"/>
      <w:r w:rsidRPr="00DE25A8">
        <w:rPr>
          <w:rFonts w:ascii="Consolas" w:hAnsi="Consolas"/>
          <w:b/>
          <w:color w:val="E36C0A" w:themeColor="accent6" w:themeShade="BF"/>
        </w:rPr>
        <w:t>defined</w:t>
      </w:r>
      <w:proofErr w:type="spellEnd"/>
      <w:r w:rsidRPr="00DE25A8">
        <w:rPr>
          <w:rFonts w:ascii="Consolas" w:hAnsi="Consolas"/>
          <w:b/>
          <w:color w:val="E36C0A" w:themeColor="accent6" w:themeShade="BF"/>
        </w:rPr>
        <w:t>('ABSPATH') )</w:t>
      </w:r>
    </w:p>
    <w:p w14:paraId="395C45B2" w14:textId="77777777" w:rsidR="00DE25A8" w:rsidRPr="00DE25A8" w:rsidRDefault="00DE25A8" w:rsidP="00DE25A8">
      <w:pPr>
        <w:pStyle w:val="Paragraphedeliste"/>
        <w:numPr>
          <w:ilvl w:val="0"/>
          <w:numId w:val="0"/>
        </w:numPr>
        <w:ind w:left="720"/>
        <w:rPr>
          <w:rFonts w:ascii="Consolas" w:hAnsi="Consolas"/>
          <w:b/>
          <w:color w:val="E36C0A" w:themeColor="accent6" w:themeShade="BF"/>
        </w:rPr>
      </w:pPr>
      <w:r w:rsidRPr="00DE25A8">
        <w:rPr>
          <w:rFonts w:ascii="Consolas" w:hAnsi="Consolas"/>
          <w:b/>
          <w:color w:val="E36C0A" w:themeColor="accent6" w:themeShade="BF"/>
        </w:rPr>
        <w:t xml:space="preserve">    </w:t>
      </w:r>
      <w:proofErr w:type="spellStart"/>
      <w:proofErr w:type="gramStart"/>
      <w:r w:rsidRPr="00DE25A8">
        <w:rPr>
          <w:rFonts w:ascii="Consolas" w:hAnsi="Consolas"/>
          <w:b/>
          <w:color w:val="E36C0A" w:themeColor="accent6" w:themeShade="BF"/>
        </w:rPr>
        <w:t>define</w:t>
      </w:r>
      <w:proofErr w:type="spellEnd"/>
      <w:r w:rsidRPr="00DE25A8">
        <w:rPr>
          <w:rFonts w:ascii="Consolas" w:hAnsi="Consolas"/>
          <w:b/>
          <w:color w:val="E36C0A" w:themeColor="accent6" w:themeShade="BF"/>
        </w:rPr>
        <w:t>(</w:t>
      </w:r>
      <w:proofErr w:type="gramEnd"/>
      <w:r w:rsidRPr="00DE25A8">
        <w:rPr>
          <w:rFonts w:ascii="Consolas" w:hAnsi="Consolas"/>
          <w:b/>
          <w:color w:val="E36C0A" w:themeColor="accent6" w:themeShade="BF"/>
        </w:rPr>
        <w:t xml:space="preserve">'ABSPATH', </w:t>
      </w:r>
      <w:proofErr w:type="spellStart"/>
      <w:r w:rsidRPr="00DE25A8">
        <w:rPr>
          <w:rFonts w:ascii="Consolas" w:hAnsi="Consolas"/>
          <w:b/>
          <w:color w:val="E36C0A" w:themeColor="accent6" w:themeShade="BF"/>
        </w:rPr>
        <w:t>dirname</w:t>
      </w:r>
      <w:proofErr w:type="spellEnd"/>
      <w:r w:rsidRPr="00DE25A8">
        <w:rPr>
          <w:rFonts w:ascii="Consolas" w:hAnsi="Consolas"/>
          <w:b/>
          <w:color w:val="E36C0A" w:themeColor="accent6" w:themeShade="BF"/>
        </w:rPr>
        <w:t>(__FILE__) . '/');</w:t>
      </w:r>
    </w:p>
    <w:p w14:paraId="23EA9688" w14:textId="77777777" w:rsidR="00DE25A8" w:rsidRPr="00DE25A8" w:rsidRDefault="00DE25A8" w:rsidP="00DE25A8">
      <w:pPr>
        <w:pStyle w:val="Paragraphedeliste"/>
        <w:numPr>
          <w:ilvl w:val="0"/>
          <w:numId w:val="0"/>
        </w:numPr>
        <w:ind w:left="720"/>
        <w:rPr>
          <w:rFonts w:ascii="Consolas" w:hAnsi="Consolas"/>
          <w:b/>
          <w:color w:val="E36C0A" w:themeColor="accent6" w:themeShade="BF"/>
        </w:rPr>
      </w:pPr>
    </w:p>
    <w:p w14:paraId="799DA337" w14:textId="77777777" w:rsidR="00DE25A8" w:rsidRPr="00DE25A8" w:rsidRDefault="00DE25A8" w:rsidP="00DE25A8">
      <w:pPr>
        <w:pStyle w:val="Paragraphedeliste"/>
        <w:numPr>
          <w:ilvl w:val="0"/>
          <w:numId w:val="0"/>
        </w:numPr>
        <w:ind w:left="720"/>
        <w:rPr>
          <w:rFonts w:ascii="Consolas" w:hAnsi="Consolas"/>
          <w:b/>
          <w:color w:val="E36C0A" w:themeColor="accent6" w:themeShade="BF"/>
        </w:rPr>
      </w:pPr>
      <w:r w:rsidRPr="00DE25A8">
        <w:rPr>
          <w:rFonts w:ascii="Consolas" w:hAnsi="Consolas"/>
          <w:b/>
          <w:color w:val="E36C0A" w:themeColor="accent6" w:themeShade="BF"/>
        </w:rPr>
        <w:t xml:space="preserve">/** Location of </w:t>
      </w:r>
      <w:proofErr w:type="spellStart"/>
      <w:r w:rsidRPr="00DE25A8">
        <w:rPr>
          <w:rFonts w:ascii="Consolas" w:hAnsi="Consolas"/>
          <w:b/>
          <w:color w:val="E36C0A" w:themeColor="accent6" w:themeShade="BF"/>
        </w:rPr>
        <w:t>your</w:t>
      </w:r>
      <w:proofErr w:type="spellEnd"/>
      <w:r w:rsidRPr="00DE25A8">
        <w:rPr>
          <w:rFonts w:ascii="Consolas" w:hAnsi="Consolas"/>
          <w:b/>
          <w:color w:val="E36C0A" w:themeColor="accent6" w:themeShade="BF"/>
        </w:rPr>
        <w:t xml:space="preserve"> WordPress configuration. */</w:t>
      </w:r>
    </w:p>
    <w:p w14:paraId="37E9BE9D" w14:textId="3DE699DD" w:rsidR="00DE25A8" w:rsidRDefault="00DE25A8" w:rsidP="00DE25A8">
      <w:pPr>
        <w:pStyle w:val="Paragraphedeliste"/>
        <w:numPr>
          <w:ilvl w:val="0"/>
          <w:numId w:val="0"/>
        </w:numPr>
        <w:ind w:left="720"/>
      </w:pPr>
      <w:proofErr w:type="spellStart"/>
      <w:proofErr w:type="gramStart"/>
      <w:r w:rsidRPr="00DE25A8">
        <w:rPr>
          <w:rFonts w:ascii="Consolas" w:hAnsi="Consolas"/>
          <w:b/>
          <w:color w:val="E36C0A" w:themeColor="accent6" w:themeShade="BF"/>
        </w:rPr>
        <w:t>re</w:t>
      </w:r>
      <w:r>
        <w:rPr>
          <w:rFonts w:ascii="Consolas" w:hAnsi="Consolas"/>
          <w:b/>
          <w:color w:val="E36C0A" w:themeColor="accent6" w:themeShade="BF"/>
        </w:rPr>
        <w:t>quire</w:t>
      </w:r>
      <w:proofErr w:type="gramEnd"/>
      <w:r>
        <w:rPr>
          <w:rFonts w:ascii="Consolas" w:hAnsi="Consolas"/>
          <w:b/>
          <w:color w:val="E36C0A" w:themeColor="accent6" w:themeShade="BF"/>
        </w:rPr>
        <w:t>_once</w:t>
      </w:r>
      <w:proofErr w:type="spellEnd"/>
      <w:r>
        <w:rPr>
          <w:rFonts w:ascii="Consolas" w:hAnsi="Consolas"/>
          <w:b/>
          <w:color w:val="E36C0A" w:themeColor="accent6" w:themeShade="BF"/>
        </w:rPr>
        <w:t>(ABSPATH . '..</w:t>
      </w:r>
      <w:r w:rsidRPr="00DE25A8">
        <w:rPr>
          <w:rFonts w:ascii="Consolas" w:hAnsi="Consolas"/>
          <w:b/>
          <w:color w:val="E36C0A" w:themeColor="accent6" w:themeShade="BF"/>
        </w:rPr>
        <w:t>/</w:t>
      </w:r>
      <w:proofErr w:type="spellStart"/>
      <w:r w:rsidRPr="00DE25A8">
        <w:rPr>
          <w:rFonts w:ascii="Consolas" w:hAnsi="Consolas"/>
          <w:b/>
          <w:color w:val="E36C0A" w:themeColor="accent6" w:themeShade="BF"/>
        </w:rPr>
        <w:t>wp-config.php</w:t>
      </w:r>
      <w:proofErr w:type="spellEnd"/>
      <w:r w:rsidRPr="00DE25A8">
        <w:rPr>
          <w:rFonts w:ascii="Consolas" w:hAnsi="Consolas"/>
          <w:b/>
          <w:color w:val="E36C0A" w:themeColor="accent6" w:themeShade="BF"/>
        </w:rPr>
        <w:t>'</w:t>
      </w:r>
      <w:proofErr w:type="gramStart"/>
      <w:r w:rsidRPr="00DE25A8">
        <w:rPr>
          <w:rFonts w:ascii="Consolas" w:hAnsi="Consolas"/>
          <w:b/>
          <w:color w:val="E36C0A" w:themeColor="accent6" w:themeShade="BF"/>
        </w:rPr>
        <w:t>);</w:t>
      </w:r>
      <w:proofErr w:type="gramEnd"/>
      <w:r>
        <w:br/>
      </w:r>
    </w:p>
    <w:p w14:paraId="7BA898CC" w14:textId="77777777" w:rsidR="00DE25A8" w:rsidRDefault="00DE25A8" w:rsidP="00DE25A8">
      <w:pPr>
        <w:pStyle w:val="Paragraphedeliste"/>
        <w:numPr>
          <w:ilvl w:val="0"/>
          <w:numId w:val="0"/>
        </w:numPr>
        <w:ind w:left="720"/>
      </w:pPr>
      <w:r w:rsidRPr="009C002B">
        <w:rPr>
          <w:color w:val="C00000"/>
        </w:rPr>
        <w:t>-------------------------------------------------------------------------------------------</w:t>
      </w:r>
    </w:p>
    <w:p w14:paraId="52A99750" w14:textId="42DA2464" w:rsidR="00DE25A8" w:rsidRDefault="00DE25A8" w:rsidP="00DE25A8">
      <w:pPr>
        <w:pStyle w:val="Paragraphedeliste"/>
        <w:numPr>
          <w:ilvl w:val="0"/>
          <w:numId w:val="0"/>
        </w:numPr>
        <w:ind w:left="720"/>
      </w:pPr>
      <w:proofErr w:type="gramStart"/>
      <w:r w:rsidRPr="009C002B">
        <w:rPr>
          <w:b/>
          <w:color w:val="C00000"/>
        </w:rPr>
        <w:t>/!\</w:t>
      </w:r>
      <w:proofErr w:type="gramEnd"/>
      <w:r w:rsidRPr="009C002B">
        <w:rPr>
          <w:b/>
          <w:color w:val="C00000"/>
        </w:rPr>
        <w:t xml:space="preserve"> Important : </w:t>
      </w:r>
      <w:r>
        <w:t xml:space="preserve">Dans cet exemple, le fichier </w:t>
      </w:r>
      <w:proofErr w:type="spellStart"/>
      <w:r>
        <w:t>wp</w:t>
      </w:r>
      <w:proofErr w:type="spellEnd"/>
      <w:r>
        <w:t xml:space="preserve">-config a été déplacé au dossier du dessus. Si votre emplacement est différent, modifier le chemin </w:t>
      </w:r>
      <w:r>
        <w:br/>
        <w:t>'../</w:t>
      </w:r>
      <w:proofErr w:type="spellStart"/>
      <w:r>
        <w:t>wp-config.php</w:t>
      </w:r>
      <w:proofErr w:type="spellEnd"/>
      <w:r>
        <w:t>' par celui correspondant.</w:t>
      </w:r>
      <w:r>
        <w:br/>
      </w:r>
      <w:r w:rsidRPr="009C002B">
        <w:rPr>
          <w:color w:val="C00000"/>
        </w:rPr>
        <w:t>-------------------------------------------------------------------------------------------</w:t>
      </w:r>
    </w:p>
    <w:p w14:paraId="0E7CD916" w14:textId="77777777" w:rsidR="009E4490" w:rsidRDefault="009E4490" w:rsidP="009E4490">
      <w:pPr>
        <w:pStyle w:val="Paragraphedeliste"/>
        <w:numPr>
          <w:ilvl w:val="0"/>
          <w:numId w:val="0"/>
        </w:numPr>
        <w:ind w:left="720"/>
      </w:pPr>
      <w:r w:rsidRPr="009C002B">
        <w:rPr>
          <w:color w:val="C00000"/>
        </w:rPr>
        <w:t>-------------------------------------------------------------------------------------------</w:t>
      </w:r>
    </w:p>
    <w:p w14:paraId="66A0E9D2" w14:textId="6E658D26" w:rsidR="009E4490" w:rsidRDefault="009E4490" w:rsidP="009E4490">
      <w:pPr>
        <w:pStyle w:val="Paragraphedeliste"/>
        <w:numPr>
          <w:ilvl w:val="0"/>
          <w:numId w:val="0"/>
        </w:numPr>
        <w:ind w:left="720"/>
      </w:pPr>
      <w:proofErr w:type="gramStart"/>
      <w:r w:rsidRPr="009C002B">
        <w:rPr>
          <w:b/>
          <w:color w:val="C00000"/>
        </w:rPr>
        <w:t>/!\</w:t>
      </w:r>
      <w:proofErr w:type="gramEnd"/>
      <w:r w:rsidRPr="009C002B">
        <w:rPr>
          <w:b/>
          <w:color w:val="C00000"/>
        </w:rPr>
        <w:t xml:space="preserve"> Important : </w:t>
      </w:r>
      <w:r>
        <w:t xml:space="preserve">Si une anomalie avec </w:t>
      </w:r>
      <w:proofErr w:type="spellStart"/>
      <w:r>
        <w:t>open_basedir</w:t>
      </w:r>
      <w:proofErr w:type="spellEnd"/>
      <w:r>
        <w:t xml:space="preserve"> apparaît, </w:t>
      </w:r>
      <w:r w:rsidR="005E7BF4">
        <w:t xml:space="preserve">dans le fichier de configuration de PHP, </w:t>
      </w:r>
      <w:r>
        <w:t>ajouter le nouveau chemin</w:t>
      </w:r>
      <w:r w:rsidR="005E7BF4">
        <w:t xml:space="preserve"> dans la directive </w:t>
      </w:r>
      <w:proofErr w:type="spellStart"/>
      <w:r w:rsidR="005E7BF4">
        <w:t>open_basedir</w:t>
      </w:r>
      <w:proofErr w:type="spellEnd"/>
      <w:r>
        <w:t>.</w:t>
      </w:r>
      <w:r w:rsidR="005E7BF4">
        <w:br/>
      </w:r>
      <w:r w:rsidR="005E7BF4">
        <w:br/>
      </w:r>
      <w:r w:rsidR="005E7BF4" w:rsidRPr="005E7BF4">
        <w:rPr>
          <w:u w:val="single"/>
        </w:rPr>
        <w:t>exemple :</w:t>
      </w:r>
      <w:r w:rsidR="005E7BF4">
        <w:t xml:space="preserve"> (ici /var/www/ pour l’exemple courant)</w:t>
      </w:r>
      <w:r w:rsidR="005E7BF4">
        <w:br/>
      </w:r>
      <w:proofErr w:type="spellStart"/>
      <w:r w:rsidR="005E7BF4" w:rsidRPr="005E7BF4">
        <w:rPr>
          <w:rFonts w:ascii="Consolas" w:hAnsi="Consolas"/>
          <w:b/>
          <w:color w:val="E36C0A" w:themeColor="accent6" w:themeShade="BF"/>
        </w:rPr>
        <w:t>open_basedir</w:t>
      </w:r>
      <w:proofErr w:type="spellEnd"/>
      <w:r w:rsidR="005E7BF4" w:rsidRPr="005E7BF4">
        <w:rPr>
          <w:rFonts w:ascii="Consolas" w:hAnsi="Consolas"/>
          <w:b/>
          <w:color w:val="E36C0A" w:themeColor="accent6" w:themeShade="BF"/>
        </w:rPr>
        <w:t xml:space="preserve"> = "/var/www/</w:t>
      </w:r>
      <w:proofErr w:type="spellStart"/>
      <w:r w:rsidR="005E7BF4">
        <w:rPr>
          <w:rFonts w:ascii="Consolas" w:hAnsi="Consolas"/>
          <w:b/>
          <w:color w:val="E36C0A" w:themeColor="accent6" w:themeShade="BF"/>
        </w:rPr>
        <w:t>monprojet</w:t>
      </w:r>
      <w:proofErr w:type="spellEnd"/>
      <w:r w:rsidR="005E7BF4" w:rsidRPr="005E7BF4">
        <w:rPr>
          <w:rFonts w:ascii="Consolas" w:hAnsi="Consolas"/>
          <w:b/>
          <w:color w:val="E36C0A" w:themeColor="accent6" w:themeShade="BF"/>
        </w:rPr>
        <w:t>/;/var/www/;/</w:t>
      </w:r>
      <w:proofErr w:type="spellStart"/>
      <w:r w:rsidR="005E7BF4" w:rsidRPr="005E7BF4">
        <w:rPr>
          <w:rFonts w:ascii="Consolas" w:hAnsi="Consolas"/>
          <w:b/>
          <w:color w:val="E36C0A" w:themeColor="accent6" w:themeShade="BF"/>
        </w:rPr>
        <w:t>tmp</w:t>
      </w:r>
      <w:proofErr w:type="spellEnd"/>
      <w:r w:rsidR="005E7BF4" w:rsidRPr="005E7BF4">
        <w:rPr>
          <w:rFonts w:ascii="Consolas" w:hAnsi="Consolas"/>
          <w:b/>
          <w:color w:val="E36C0A" w:themeColor="accent6" w:themeShade="BF"/>
        </w:rPr>
        <w:t>/"</w:t>
      </w:r>
      <w:r>
        <w:br/>
      </w:r>
      <w:r w:rsidRPr="009C002B">
        <w:rPr>
          <w:color w:val="C00000"/>
        </w:rPr>
        <w:t>-------------------------------------------------------------------------------------------</w:t>
      </w:r>
      <w:r w:rsidR="005E7BF4">
        <w:rPr>
          <w:color w:val="C00000"/>
        </w:rPr>
        <w:br/>
      </w:r>
    </w:p>
    <w:p w14:paraId="7C783A54" w14:textId="77777777" w:rsidR="00DE25A8" w:rsidRDefault="00DE25A8" w:rsidP="00DE25A8">
      <w:pPr>
        <w:pStyle w:val="Paragraphedeliste"/>
        <w:numPr>
          <w:ilvl w:val="0"/>
          <w:numId w:val="33"/>
        </w:numPr>
      </w:pPr>
      <w:r>
        <w:t>Enregistrer le fichier</w:t>
      </w:r>
    </w:p>
    <w:p w14:paraId="0E685A65" w14:textId="282491B4" w:rsidR="00DE25A8" w:rsidRPr="00DE25A8" w:rsidRDefault="00DE25A8" w:rsidP="00DE25A8">
      <w:pPr>
        <w:pStyle w:val="Paragraphedeliste"/>
        <w:numPr>
          <w:ilvl w:val="0"/>
          <w:numId w:val="33"/>
        </w:numPr>
      </w:pPr>
      <w:r>
        <w:t>La configuration est désormais sécurisée et de nouveau opérationnelle</w:t>
      </w:r>
      <w:r>
        <w:br/>
      </w:r>
    </w:p>
    <w:p w14:paraId="32C92DB0" w14:textId="4D9D1BA9" w:rsidR="008E60D5" w:rsidRDefault="008E60D5" w:rsidP="008E60D5">
      <w:pPr>
        <w:pStyle w:val="Titre2"/>
      </w:pPr>
      <w:bookmarkStart w:id="4" w:name="_Toc71036938"/>
      <w:r>
        <w:t>Durcissement de la configuration</w:t>
      </w:r>
      <w:bookmarkEnd w:id="4"/>
    </w:p>
    <w:p w14:paraId="1F3AF74A" w14:textId="3F915CC2" w:rsidR="009E4490" w:rsidRDefault="009E4490" w:rsidP="009E4490">
      <w:r>
        <w:t xml:space="preserve">Pour effectuer cette manipulation, ouvrir le fichier </w:t>
      </w:r>
      <w:proofErr w:type="spellStart"/>
      <w:r>
        <w:t>wp-config.php</w:t>
      </w:r>
      <w:proofErr w:type="spellEnd"/>
      <w:r>
        <w:t xml:space="preserve"> de WordPress.</w:t>
      </w:r>
    </w:p>
    <w:p w14:paraId="082AD15F" w14:textId="77777777" w:rsidR="009E4490" w:rsidRPr="009E4490" w:rsidRDefault="009E4490" w:rsidP="009E4490"/>
    <w:p w14:paraId="2F5AC169" w14:textId="46A05B76" w:rsidR="008E60D5" w:rsidRDefault="008E60D5" w:rsidP="008E60D5">
      <w:pPr>
        <w:pStyle w:val="Titre3"/>
      </w:pPr>
      <w:bookmarkStart w:id="5" w:name="_Toc71036939"/>
      <w:r>
        <w:t>Désactiver l’éditeur de fichiers pour les extensions et thèmes</w:t>
      </w:r>
      <w:bookmarkEnd w:id="5"/>
    </w:p>
    <w:p w14:paraId="10E1A7AB" w14:textId="17E36D23" w:rsidR="009E4490" w:rsidRDefault="009E4490" w:rsidP="009E4490">
      <w:r>
        <w:t xml:space="preserve">Dans le fichier </w:t>
      </w:r>
      <w:proofErr w:type="spellStart"/>
      <w:r>
        <w:t>wp-config.php</w:t>
      </w:r>
      <w:proofErr w:type="spellEnd"/>
      <w:r>
        <w:t>, ajouter la ligne suivante :</w:t>
      </w:r>
    </w:p>
    <w:p w14:paraId="0ADE886C" w14:textId="77777777" w:rsidR="00071E95" w:rsidRDefault="00071E95" w:rsidP="009E4490"/>
    <w:p w14:paraId="35CA8C93" w14:textId="795287B8" w:rsidR="009E4490" w:rsidRPr="00071E95" w:rsidRDefault="00071E95" w:rsidP="009E4490">
      <w:pPr>
        <w:rPr>
          <w:rFonts w:ascii="Consolas" w:hAnsi="Consolas"/>
          <w:b/>
          <w:color w:val="E36C0A" w:themeColor="accent6" w:themeShade="BF"/>
        </w:rPr>
      </w:pPr>
      <w:proofErr w:type="spellStart"/>
      <w:proofErr w:type="gramStart"/>
      <w:r w:rsidRPr="00071E95">
        <w:rPr>
          <w:rStyle w:val="me0"/>
          <w:rFonts w:ascii="Consolas" w:hAnsi="Consolas"/>
          <w:b/>
          <w:color w:val="E36C0A" w:themeColor="accent6" w:themeShade="BF"/>
        </w:rPr>
        <w:t>define</w:t>
      </w:r>
      <w:proofErr w:type="spellEnd"/>
      <w:r w:rsidRPr="00071E95">
        <w:rPr>
          <w:rStyle w:val="br0"/>
          <w:rFonts w:ascii="Consolas" w:hAnsi="Consolas"/>
          <w:b/>
          <w:color w:val="E36C0A" w:themeColor="accent6" w:themeShade="BF"/>
        </w:rPr>
        <w:t>(</w:t>
      </w:r>
      <w:r w:rsidRPr="00071E95">
        <w:rPr>
          <w:rFonts w:ascii="Consolas" w:hAnsi="Consolas"/>
          <w:b/>
          <w:color w:val="E36C0A" w:themeColor="accent6" w:themeShade="BF"/>
        </w:rPr>
        <w:t xml:space="preserve"> </w:t>
      </w:r>
      <w:r w:rsidRPr="00071E95">
        <w:rPr>
          <w:rStyle w:val="st1"/>
          <w:rFonts w:ascii="Consolas" w:hAnsi="Consolas"/>
          <w:b/>
          <w:color w:val="E36C0A" w:themeColor="accent6" w:themeShade="BF"/>
        </w:rPr>
        <w:t>'</w:t>
      </w:r>
      <w:proofErr w:type="gramEnd"/>
      <w:r w:rsidRPr="00071E95">
        <w:rPr>
          <w:rStyle w:val="st1"/>
          <w:rFonts w:ascii="Consolas" w:hAnsi="Consolas"/>
          <w:b/>
          <w:color w:val="E36C0A" w:themeColor="accent6" w:themeShade="BF"/>
        </w:rPr>
        <w:t>DISALLOW_FILE_EDIT'</w:t>
      </w:r>
      <w:r w:rsidRPr="00071E95">
        <w:rPr>
          <w:rFonts w:ascii="Consolas" w:hAnsi="Consolas"/>
          <w:b/>
          <w:color w:val="E36C0A" w:themeColor="accent6" w:themeShade="BF"/>
        </w:rPr>
        <w:t xml:space="preserve">, </w:t>
      </w:r>
      <w:proofErr w:type="spellStart"/>
      <w:r w:rsidRPr="00071E95">
        <w:rPr>
          <w:rStyle w:val="kw4"/>
          <w:rFonts w:ascii="Consolas" w:hAnsi="Consolas"/>
          <w:b/>
          <w:color w:val="E36C0A" w:themeColor="accent6" w:themeShade="BF"/>
        </w:rPr>
        <w:t>true</w:t>
      </w:r>
      <w:proofErr w:type="spellEnd"/>
      <w:r w:rsidRPr="00071E95">
        <w:rPr>
          <w:rFonts w:ascii="Consolas" w:hAnsi="Consolas"/>
          <w:b/>
          <w:color w:val="E36C0A" w:themeColor="accent6" w:themeShade="BF"/>
        </w:rPr>
        <w:t xml:space="preserve"> </w:t>
      </w:r>
      <w:r w:rsidRPr="00071E95">
        <w:rPr>
          <w:rStyle w:val="br0"/>
          <w:rFonts w:ascii="Consolas" w:hAnsi="Consolas"/>
          <w:b/>
          <w:color w:val="E36C0A" w:themeColor="accent6" w:themeShade="BF"/>
        </w:rPr>
        <w:t>)</w:t>
      </w:r>
      <w:r w:rsidRPr="00071E95">
        <w:rPr>
          <w:rFonts w:ascii="Consolas" w:hAnsi="Consolas"/>
          <w:b/>
          <w:color w:val="E36C0A" w:themeColor="accent6" w:themeShade="BF"/>
        </w:rPr>
        <w:t>;</w:t>
      </w:r>
    </w:p>
    <w:p w14:paraId="6E2D9534" w14:textId="009A66BB" w:rsidR="00071E95" w:rsidRDefault="00071E95" w:rsidP="009E4490"/>
    <w:p w14:paraId="3E63BF78" w14:textId="4ADB2F9F" w:rsidR="00071E95" w:rsidRPr="009E4490" w:rsidRDefault="00071E95" w:rsidP="009E4490">
      <w:r>
        <w:t>Cela aura pour effet d’empêcher toute édition de fichiers PHP / CSS / JS directement depuis l’administration du WordPress.</w:t>
      </w:r>
    </w:p>
    <w:p w14:paraId="00FB2A9A" w14:textId="68520B67" w:rsidR="008E60D5" w:rsidRDefault="008E60D5" w:rsidP="008E60D5">
      <w:pPr>
        <w:pStyle w:val="Titre3"/>
      </w:pPr>
      <w:bookmarkStart w:id="6" w:name="_Toc71036940"/>
      <w:r>
        <w:t xml:space="preserve">Générer </w:t>
      </w:r>
      <w:r w:rsidR="00071E95">
        <w:t>des nouvelles</w:t>
      </w:r>
      <w:r>
        <w:t xml:space="preserve"> clés de sécurité</w:t>
      </w:r>
      <w:bookmarkEnd w:id="6"/>
    </w:p>
    <w:p w14:paraId="29C4E90C" w14:textId="77777777" w:rsidR="00071E95" w:rsidRPr="00071E95" w:rsidRDefault="00071E95" w:rsidP="00071E95"/>
    <w:p w14:paraId="5B480090" w14:textId="77777777" w:rsidR="00071E95" w:rsidRDefault="00071E95" w:rsidP="00071E95">
      <w:pPr>
        <w:pStyle w:val="Paragraphedeliste"/>
        <w:numPr>
          <w:ilvl w:val="0"/>
          <w:numId w:val="35"/>
        </w:numPr>
      </w:pPr>
      <w:r>
        <w:t xml:space="preserve">Utiliser le générateur de clés à l’adresse : </w:t>
      </w:r>
      <w:hyperlink r:id="rId13" w:history="1">
        <w:r w:rsidRPr="00BC03B8">
          <w:rPr>
            <w:rStyle w:val="Lienhypertexte"/>
          </w:rPr>
          <w:t>https://api.wordpress.org/secret-key/1.1/salt/</w:t>
        </w:r>
      </w:hyperlink>
    </w:p>
    <w:p w14:paraId="5E7B8506" w14:textId="77777777" w:rsidR="00071E95" w:rsidRDefault="00071E95" w:rsidP="00071E95">
      <w:pPr>
        <w:pStyle w:val="Paragraphedeliste"/>
        <w:numPr>
          <w:ilvl w:val="0"/>
          <w:numId w:val="35"/>
        </w:numPr>
      </w:pPr>
      <w:r>
        <w:t xml:space="preserve">Récupérer </w:t>
      </w:r>
      <w:proofErr w:type="gramStart"/>
      <w:r>
        <w:t>les clés générés</w:t>
      </w:r>
      <w:proofErr w:type="gramEnd"/>
      <w:r>
        <w:t xml:space="preserve"> pour remplacer les anciennes présentes dans le </w:t>
      </w:r>
      <w:proofErr w:type="spellStart"/>
      <w:r>
        <w:t>wp-config.php</w:t>
      </w:r>
      <w:proofErr w:type="spellEnd"/>
    </w:p>
    <w:p w14:paraId="09B4B565" w14:textId="04935D61" w:rsidR="00071E95" w:rsidRDefault="00071E95" w:rsidP="00071E95">
      <w:pPr>
        <w:pStyle w:val="Paragraphedeliste"/>
        <w:numPr>
          <w:ilvl w:val="0"/>
          <w:numId w:val="35"/>
        </w:numPr>
      </w:pPr>
      <w:r>
        <w:t xml:space="preserve">Enregistrer le fichier </w:t>
      </w:r>
    </w:p>
    <w:p w14:paraId="2471FA54" w14:textId="175E0F83" w:rsidR="00C97551" w:rsidRDefault="00C97551" w:rsidP="00C97551"/>
    <w:p w14:paraId="4055A372" w14:textId="77777777" w:rsidR="00C97551" w:rsidRDefault="00C97551" w:rsidP="00C97551">
      <w:r w:rsidRPr="00C97551">
        <w:rPr>
          <w:color w:val="548DD4" w:themeColor="text2" w:themeTint="99"/>
        </w:rPr>
        <w:t>-------------------------------------------------------------------------------------------</w:t>
      </w:r>
    </w:p>
    <w:p w14:paraId="1B27AA52" w14:textId="77777777" w:rsidR="00C97551" w:rsidRDefault="00C97551" w:rsidP="00C97551">
      <w:pPr>
        <w:pStyle w:val="Paragraphedeliste"/>
        <w:numPr>
          <w:ilvl w:val="0"/>
          <w:numId w:val="0"/>
        </w:numPr>
      </w:pPr>
      <w:proofErr w:type="gramStart"/>
      <w:r w:rsidRPr="008A1A2A">
        <w:rPr>
          <w:b/>
          <w:color w:val="548DD4" w:themeColor="text2" w:themeTint="99"/>
        </w:rPr>
        <w:t>/!\</w:t>
      </w:r>
      <w:proofErr w:type="gramEnd"/>
      <w:r w:rsidRPr="008A1A2A">
        <w:rPr>
          <w:b/>
          <w:color w:val="548DD4" w:themeColor="text2" w:themeTint="99"/>
        </w:rPr>
        <w:t xml:space="preserve"> </w:t>
      </w:r>
      <w:r>
        <w:rPr>
          <w:b/>
          <w:color w:val="548DD4" w:themeColor="text2" w:themeTint="99"/>
        </w:rPr>
        <w:t>Note</w:t>
      </w:r>
      <w:r w:rsidRPr="008A1A2A">
        <w:rPr>
          <w:b/>
          <w:color w:val="548DD4" w:themeColor="text2" w:themeTint="99"/>
        </w:rPr>
        <w:t xml:space="preserve"> :</w:t>
      </w:r>
      <w:r>
        <w:rPr>
          <w:b/>
          <w:color w:val="548DD4" w:themeColor="text2" w:themeTint="99"/>
        </w:rPr>
        <w:t xml:space="preserve"> </w:t>
      </w:r>
      <w:r>
        <w:t>Quand le faire ?</w:t>
      </w:r>
      <w:r>
        <w:br/>
        <w:t>- À chaque migration de serveur</w:t>
      </w:r>
    </w:p>
    <w:p w14:paraId="306C3624" w14:textId="74B8CC9E" w:rsidR="00C97551" w:rsidRDefault="00C97551" w:rsidP="00C97551">
      <w:pPr>
        <w:pStyle w:val="Paragraphedeliste"/>
        <w:numPr>
          <w:ilvl w:val="0"/>
          <w:numId w:val="0"/>
        </w:numPr>
      </w:pPr>
      <w:r>
        <w:t xml:space="preserve">- Idéalement une fois par mois, il est possible de l’automatiser avec le plugin Salt Shaker : </w:t>
      </w:r>
      <w:hyperlink r:id="rId14" w:history="1">
        <w:r w:rsidRPr="00BC03B8">
          <w:rPr>
            <w:rStyle w:val="Lienhypertexte"/>
          </w:rPr>
          <w:t>https://wordpress.org/plugins/salt-shaker/</w:t>
        </w:r>
      </w:hyperlink>
      <w:r>
        <w:t xml:space="preserve">  </w:t>
      </w:r>
      <w:r>
        <w:br/>
      </w:r>
      <w:r w:rsidRPr="008A1A2A">
        <w:rPr>
          <w:color w:val="548DD4" w:themeColor="text2" w:themeTint="99"/>
        </w:rPr>
        <w:t>-------------------------------------------------------------------------------------------</w:t>
      </w:r>
      <w:r w:rsidRPr="008A1A2A">
        <w:t xml:space="preserve"> </w:t>
      </w:r>
      <w:r>
        <w:br/>
      </w:r>
    </w:p>
    <w:p w14:paraId="5F801911" w14:textId="452A2D59" w:rsidR="00507766" w:rsidRDefault="008E60D5" w:rsidP="008E60D5">
      <w:pPr>
        <w:pStyle w:val="Titre3"/>
      </w:pPr>
      <w:bookmarkStart w:id="7" w:name="_Toc71036941"/>
      <w:r>
        <w:t>Création d’un dossier personnalisé pour les images</w:t>
      </w:r>
      <w:bookmarkEnd w:id="7"/>
    </w:p>
    <w:p w14:paraId="420C2874" w14:textId="77777777" w:rsidR="00C97551" w:rsidRDefault="00C97551" w:rsidP="00C97551">
      <w:pPr>
        <w:pStyle w:val="Paragraphedeliste"/>
        <w:numPr>
          <w:ilvl w:val="0"/>
          <w:numId w:val="0"/>
        </w:numPr>
        <w:ind w:left="142"/>
      </w:pPr>
      <w:r w:rsidRPr="009C002B">
        <w:rPr>
          <w:color w:val="C00000"/>
        </w:rPr>
        <w:t>-------------------------------------------------------------------------------------------</w:t>
      </w:r>
    </w:p>
    <w:p w14:paraId="6778B2F9" w14:textId="76E0E24D" w:rsidR="00C97551" w:rsidRDefault="00C97551" w:rsidP="00C97551">
      <w:pPr>
        <w:pStyle w:val="Paragraphedeliste"/>
        <w:numPr>
          <w:ilvl w:val="0"/>
          <w:numId w:val="0"/>
        </w:numPr>
        <w:ind w:left="161"/>
      </w:pPr>
      <w:proofErr w:type="gramStart"/>
      <w:r w:rsidRPr="009C002B">
        <w:rPr>
          <w:b/>
          <w:color w:val="C00000"/>
        </w:rPr>
        <w:t>/!\</w:t>
      </w:r>
      <w:proofErr w:type="gramEnd"/>
      <w:r w:rsidRPr="009C002B">
        <w:rPr>
          <w:b/>
          <w:color w:val="C00000"/>
        </w:rPr>
        <w:t xml:space="preserve"> Important : </w:t>
      </w:r>
      <w:r>
        <w:t>À réaliser avant tout import de média dans la Galerie.</w:t>
      </w:r>
      <w:r>
        <w:br/>
      </w:r>
      <w:r w:rsidRPr="009C002B">
        <w:rPr>
          <w:color w:val="C00000"/>
        </w:rPr>
        <w:t>-------------------------------------------------------------------------------------------</w:t>
      </w:r>
    </w:p>
    <w:p w14:paraId="7E1A8858" w14:textId="6D5769CD" w:rsidR="00C97551" w:rsidRDefault="00C97551" w:rsidP="00C97551">
      <w:pPr>
        <w:pStyle w:val="Paragraphedeliste"/>
        <w:numPr>
          <w:ilvl w:val="0"/>
          <w:numId w:val="36"/>
        </w:numPr>
      </w:pPr>
      <w:r>
        <w:t>Créer un dossier nommé files ou docs ou autre selon les besoins du projet.</w:t>
      </w:r>
    </w:p>
    <w:p w14:paraId="4D82BD9B" w14:textId="389FAD82" w:rsidR="00C97551" w:rsidRDefault="00C97551" w:rsidP="00C97551">
      <w:pPr>
        <w:pStyle w:val="Paragraphedeliste"/>
        <w:numPr>
          <w:ilvl w:val="0"/>
          <w:numId w:val="36"/>
        </w:numPr>
      </w:pPr>
      <w:r>
        <w:t>Placer le dossier à la racine du projet</w:t>
      </w:r>
    </w:p>
    <w:p w14:paraId="556D783C" w14:textId="77777777" w:rsidR="00CE02A1" w:rsidRPr="00CE02A1" w:rsidRDefault="00C97551" w:rsidP="00CE02A1">
      <w:pPr>
        <w:pStyle w:val="Paragraphedeliste"/>
        <w:numPr>
          <w:ilvl w:val="0"/>
          <w:numId w:val="36"/>
        </w:numPr>
      </w:pPr>
      <w:r>
        <w:t xml:space="preserve">Dans le fichier </w:t>
      </w:r>
      <w:proofErr w:type="spellStart"/>
      <w:r>
        <w:t>wp-config.php</w:t>
      </w:r>
      <w:proofErr w:type="spellEnd"/>
      <w:r>
        <w:t>, ajouter la ligne suivante :</w:t>
      </w:r>
      <w:r>
        <w:br/>
      </w:r>
      <w:r>
        <w:br/>
      </w:r>
      <w:proofErr w:type="spellStart"/>
      <w:proofErr w:type="gramStart"/>
      <w:r w:rsidRPr="00C97551">
        <w:rPr>
          <w:rFonts w:ascii="Consolas" w:hAnsi="Consolas"/>
          <w:b/>
          <w:color w:val="E36C0A" w:themeColor="accent6" w:themeShade="BF"/>
        </w:rPr>
        <w:t>define</w:t>
      </w:r>
      <w:proofErr w:type="spellEnd"/>
      <w:r w:rsidRPr="00C97551">
        <w:rPr>
          <w:rFonts w:ascii="Consolas" w:hAnsi="Consolas"/>
          <w:b/>
          <w:color w:val="E36C0A" w:themeColor="accent6" w:themeShade="BF"/>
        </w:rPr>
        <w:t>(</w:t>
      </w:r>
      <w:proofErr w:type="gramEnd"/>
      <w:r w:rsidRPr="00C97551">
        <w:rPr>
          <w:rFonts w:ascii="Consolas" w:hAnsi="Consolas"/>
          <w:b/>
          <w:color w:val="E36C0A" w:themeColor="accent6" w:themeShade="BF"/>
        </w:rPr>
        <w:t>'UPLOADS', 'files');</w:t>
      </w:r>
    </w:p>
    <w:p w14:paraId="787191D3" w14:textId="77777777" w:rsidR="00CE02A1" w:rsidRDefault="00CE02A1">
      <w:pPr>
        <w:spacing w:line="240" w:lineRule="auto"/>
        <w:jc w:val="left"/>
      </w:pPr>
      <w:r>
        <w:br w:type="page"/>
      </w:r>
    </w:p>
    <w:p w14:paraId="2AB9AD55" w14:textId="77777777" w:rsidR="00CE02A1" w:rsidRDefault="00CE02A1" w:rsidP="00CE02A1">
      <w:pPr>
        <w:pStyle w:val="Titre2"/>
      </w:pPr>
      <w:bookmarkStart w:id="8" w:name="_Toc71036942"/>
      <w:r>
        <w:t>Plugins de sécurité WordPress</w:t>
      </w:r>
      <w:bookmarkEnd w:id="8"/>
    </w:p>
    <w:p w14:paraId="0978EEF6" w14:textId="7770F8E9" w:rsidR="00CE02A1" w:rsidRDefault="00CE02A1" w:rsidP="00CE02A1">
      <w:pPr>
        <w:pStyle w:val="Titre3"/>
      </w:pPr>
      <w:bookmarkStart w:id="9" w:name="_Toc71036943"/>
      <w:proofErr w:type="spellStart"/>
      <w:r>
        <w:t>WordFence</w:t>
      </w:r>
      <w:bookmarkEnd w:id="9"/>
      <w:proofErr w:type="spellEnd"/>
    </w:p>
    <w:p w14:paraId="4409FB5B" w14:textId="0F6240D5" w:rsidR="00CE02A1" w:rsidRDefault="00CE02A1" w:rsidP="00CE02A1">
      <w:pPr>
        <w:jc w:val="left"/>
      </w:pPr>
      <w:r>
        <w:t xml:space="preserve">Cette extension une protection de type pare-feu et effectue une veille sur les dernières mises à jour de WordPress ainsi que des extensions et thèmes installés. </w:t>
      </w:r>
    </w:p>
    <w:p w14:paraId="475DD9C2" w14:textId="0930700C" w:rsidR="00CE02A1" w:rsidRDefault="00CE02A1" w:rsidP="00CE02A1">
      <w:pPr>
        <w:jc w:val="left"/>
      </w:pPr>
      <w:r>
        <w:t xml:space="preserve">Ainsi, lorsqu’une mise à jour de sécurité est détectée, l’administrateur est notifié par </w:t>
      </w:r>
      <w:proofErr w:type="gramStart"/>
      <w:r>
        <w:t>email</w:t>
      </w:r>
      <w:proofErr w:type="gramEnd"/>
      <w:r>
        <w:t>.</w:t>
      </w:r>
    </w:p>
    <w:p w14:paraId="1AA6DF6D" w14:textId="0ED61B83" w:rsidR="00CE02A1" w:rsidRDefault="00CE02A1" w:rsidP="00CE02A1">
      <w:pPr>
        <w:jc w:val="left"/>
      </w:pPr>
    </w:p>
    <w:p w14:paraId="46EA2BEF" w14:textId="09BE1909" w:rsidR="00CE02A1" w:rsidRDefault="00252C34" w:rsidP="00CE02A1">
      <w:hyperlink r:id="rId15" w:history="1">
        <w:r w:rsidR="00CE02A1" w:rsidRPr="00BC03B8">
          <w:rPr>
            <w:rStyle w:val="Lienhypertexte"/>
          </w:rPr>
          <w:t>https://fr.wordpress.org/plugins/wordfence/</w:t>
        </w:r>
      </w:hyperlink>
      <w:r w:rsidR="00CE02A1">
        <w:t xml:space="preserve"> </w:t>
      </w:r>
    </w:p>
    <w:p w14:paraId="5CD324BE" w14:textId="2B3568E3" w:rsidR="00CE02A1" w:rsidRDefault="00CE02A1" w:rsidP="00CE02A1"/>
    <w:p w14:paraId="3B059A77" w14:textId="7D794BD0" w:rsidR="00CE02A1" w:rsidRDefault="00CE02A1" w:rsidP="00CE02A1">
      <w:r>
        <w:t>Une fois installé, il est nécessaire de configurer le plugin en suivant les étapes suivantes :</w:t>
      </w:r>
    </w:p>
    <w:p w14:paraId="315E71F6" w14:textId="77777777" w:rsidR="00CE02A1" w:rsidRDefault="00CE02A1" w:rsidP="00CE02A1"/>
    <w:p w14:paraId="7F3988FA" w14:textId="7E62FD10" w:rsidR="00CE02A1" w:rsidRDefault="00CE02A1" w:rsidP="00CE02A1">
      <w:pPr>
        <w:pStyle w:val="Paragraphedeliste"/>
        <w:numPr>
          <w:ilvl w:val="0"/>
          <w:numId w:val="38"/>
        </w:numPr>
      </w:pPr>
      <w:r>
        <w:t xml:space="preserve">Via l’admin du WordPress, accéder à la section « All Options » de </w:t>
      </w:r>
      <w:proofErr w:type="spellStart"/>
      <w:r>
        <w:t>WordFence</w:t>
      </w:r>
      <w:proofErr w:type="spellEnd"/>
      <w:r>
        <w:br/>
      </w:r>
      <w:r>
        <w:rPr>
          <w:noProof/>
          <w:lang w:eastAsia="fr-FR"/>
        </w:rPr>
        <w:drawing>
          <wp:inline distT="0" distB="0" distL="0" distR="0" wp14:anchorId="0EEA8482" wp14:editId="0AA33E68">
            <wp:extent cx="1338631" cy="227647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4859" cy="2287067"/>
                    </a:xfrm>
                    <a:prstGeom prst="rect">
                      <a:avLst/>
                    </a:prstGeom>
                  </pic:spPr>
                </pic:pic>
              </a:graphicData>
            </a:graphic>
          </wp:inline>
        </w:drawing>
      </w:r>
    </w:p>
    <w:p w14:paraId="369342CD" w14:textId="180C1E10" w:rsidR="00CE02A1" w:rsidRDefault="00AF3097" w:rsidP="00CE02A1">
      <w:pPr>
        <w:pStyle w:val="Paragraphedeliste"/>
        <w:numPr>
          <w:ilvl w:val="0"/>
          <w:numId w:val="38"/>
        </w:numPr>
      </w:pPr>
      <w:r>
        <w:t xml:space="preserve">Déplier la section </w:t>
      </w:r>
      <w:proofErr w:type="gramStart"/>
      <w:r>
        <w:t>« Email</w:t>
      </w:r>
      <w:proofErr w:type="gramEnd"/>
      <w:r>
        <w:t xml:space="preserve"> </w:t>
      </w:r>
      <w:proofErr w:type="spellStart"/>
      <w:r>
        <w:t>Alert</w:t>
      </w:r>
      <w:proofErr w:type="spellEnd"/>
      <w:r>
        <w:t xml:space="preserve"> </w:t>
      </w:r>
      <w:proofErr w:type="spellStart"/>
      <w:r>
        <w:t>Preferences</w:t>
      </w:r>
      <w:proofErr w:type="spellEnd"/>
      <w:r>
        <w:t> »</w:t>
      </w:r>
      <w:r>
        <w:br/>
      </w:r>
      <w:r w:rsidRPr="00AF3097">
        <w:rPr>
          <w:u w:val="single"/>
        </w:rPr>
        <w:t>Changer les valeurs suivantes :</w:t>
      </w:r>
      <w:r>
        <w:br/>
        <w:t xml:space="preserve">- </w:t>
      </w:r>
      <w:proofErr w:type="spellStart"/>
      <w:r>
        <w:t>Alert</w:t>
      </w:r>
      <w:proofErr w:type="spellEnd"/>
      <w:r>
        <w:t xml:space="preserve"> me </w:t>
      </w:r>
      <w:proofErr w:type="spellStart"/>
      <w:r>
        <w:t>with</w:t>
      </w:r>
      <w:proofErr w:type="spellEnd"/>
      <w:r>
        <w:t xml:space="preserve"> scan </w:t>
      </w:r>
      <w:proofErr w:type="spellStart"/>
      <w:r>
        <w:t>results</w:t>
      </w:r>
      <w:proofErr w:type="spellEnd"/>
      <w:r>
        <w:t xml:space="preserve"> of </w:t>
      </w:r>
      <w:proofErr w:type="spellStart"/>
      <w:r>
        <w:t>this</w:t>
      </w:r>
      <w:proofErr w:type="spellEnd"/>
      <w:r>
        <w:t xml:space="preserve"> </w:t>
      </w:r>
      <w:proofErr w:type="spellStart"/>
      <w:r>
        <w:t>severity</w:t>
      </w:r>
      <w:proofErr w:type="spellEnd"/>
      <w:r>
        <w:t xml:space="preserve"> </w:t>
      </w:r>
      <w:proofErr w:type="spellStart"/>
      <w:r>
        <w:t>level</w:t>
      </w:r>
      <w:proofErr w:type="spellEnd"/>
      <w:r>
        <w:t xml:space="preserve"> or </w:t>
      </w:r>
      <w:proofErr w:type="spellStart"/>
      <w:r>
        <w:t>greater</w:t>
      </w:r>
      <w:proofErr w:type="spellEnd"/>
      <w:r>
        <w:t xml:space="preserve"> : </w:t>
      </w:r>
      <w:r w:rsidRPr="00AF3097">
        <w:rPr>
          <w:b/>
        </w:rPr>
        <w:t>medium</w:t>
      </w:r>
      <w:r>
        <w:br/>
      </w:r>
    </w:p>
    <w:p w14:paraId="23EA1698" w14:textId="4DC3FA36" w:rsidR="00C34C37" w:rsidRDefault="00C34C37" w:rsidP="00CE02A1">
      <w:pPr>
        <w:pStyle w:val="Paragraphedeliste"/>
        <w:numPr>
          <w:ilvl w:val="0"/>
          <w:numId w:val="38"/>
        </w:numPr>
      </w:pPr>
      <w:r>
        <w:t>Déplier la section « Brute Force Protection »</w:t>
      </w:r>
      <w:r>
        <w:br/>
      </w:r>
      <w:r w:rsidRPr="00C34C37">
        <w:rPr>
          <w:u w:val="single"/>
        </w:rPr>
        <w:t>Changer les valeurs suivantes :</w:t>
      </w:r>
      <w:r>
        <w:br/>
        <w:t xml:space="preserve">- Lock out </w:t>
      </w:r>
      <w:proofErr w:type="spellStart"/>
      <w:r>
        <w:t>after</w:t>
      </w:r>
      <w:proofErr w:type="spellEnd"/>
      <w:r>
        <w:t xml:space="preserve"> how </w:t>
      </w:r>
      <w:proofErr w:type="spellStart"/>
      <w:r>
        <w:t>many</w:t>
      </w:r>
      <w:proofErr w:type="spellEnd"/>
      <w:r>
        <w:t xml:space="preserve"> login </w:t>
      </w:r>
      <w:proofErr w:type="spellStart"/>
      <w:r>
        <w:t>failures</w:t>
      </w:r>
      <w:proofErr w:type="spellEnd"/>
      <w:r>
        <w:t> : 5</w:t>
      </w:r>
      <w:r>
        <w:br/>
        <w:t xml:space="preserve">- Lock out </w:t>
      </w:r>
      <w:proofErr w:type="spellStart"/>
      <w:r>
        <w:t>after</w:t>
      </w:r>
      <w:proofErr w:type="spellEnd"/>
      <w:r>
        <w:t xml:space="preserve"> how </w:t>
      </w:r>
      <w:proofErr w:type="spellStart"/>
      <w:r>
        <w:t>many</w:t>
      </w:r>
      <w:proofErr w:type="spellEnd"/>
      <w:r>
        <w:t xml:space="preserve"> </w:t>
      </w:r>
      <w:proofErr w:type="spellStart"/>
      <w:r>
        <w:t>forgot</w:t>
      </w:r>
      <w:proofErr w:type="spellEnd"/>
      <w:r>
        <w:t xml:space="preserve"> </w:t>
      </w:r>
      <w:proofErr w:type="spellStart"/>
      <w:r>
        <w:t>password</w:t>
      </w:r>
      <w:proofErr w:type="spellEnd"/>
      <w:r>
        <w:t xml:space="preserve"> </w:t>
      </w:r>
      <w:proofErr w:type="spellStart"/>
      <w:r>
        <w:t>attempts</w:t>
      </w:r>
      <w:proofErr w:type="spellEnd"/>
      <w:r>
        <w:t> : 5</w:t>
      </w:r>
      <w:r>
        <w:br/>
        <w:t xml:space="preserve">- </w:t>
      </w:r>
      <w:proofErr w:type="spellStart"/>
      <w:r>
        <w:t>Amount</w:t>
      </w:r>
      <w:proofErr w:type="spellEnd"/>
      <w:r>
        <w:t xml:space="preserve"> of time </w:t>
      </w:r>
      <w:proofErr w:type="spellStart"/>
      <w:r>
        <w:t>a</w:t>
      </w:r>
      <w:proofErr w:type="spellEnd"/>
      <w:r>
        <w:t xml:space="preserve"> </w:t>
      </w:r>
      <w:proofErr w:type="gramStart"/>
      <w:r>
        <w:t>user</w:t>
      </w:r>
      <w:proofErr w:type="gramEnd"/>
      <w:r>
        <w:t xml:space="preserve"> </w:t>
      </w:r>
      <w:proofErr w:type="spellStart"/>
      <w:r>
        <w:t>is</w:t>
      </w:r>
      <w:proofErr w:type="spellEnd"/>
      <w:r>
        <w:t xml:space="preserve"> </w:t>
      </w:r>
      <w:proofErr w:type="spellStart"/>
      <w:r>
        <w:t>locked</w:t>
      </w:r>
      <w:proofErr w:type="spellEnd"/>
      <w:r>
        <w:t xml:space="preserve"> out : 4 </w:t>
      </w:r>
      <w:proofErr w:type="spellStart"/>
      <w:r>
        <w:t>hours</w:t>
      </w:r>
      <w:proofErr w:type="spellEnd"/>
      <w:r>
        <w:br/>
      </w:r>
    </w:p>
    <w:p w14:paraId="7262D849" w14:textId="7ED9929D" w:rsidR="00C34C37" w:rsidRDefault="00C34C37" w:rsidP="00CE02A1">
      <w:pPr>
        <w:pStyle w:val="Paragraphedeliste"/>
        <w:numPr>
          <w:ilvl w:val="0"/>
          <w:numId w:val="38"/>
        </w:numPr>
      </w:pPr>
      <w:r>
        <w:t>Dans le coin supérieur droit du navigateur, cliquer sur « Save Changes »</w:t>
      </w:r>
    </w:p>
    <w:p w14:paraId="7BDA7D61" w14:textId="06C167B7" w:rsidR="00C34C37" w:rsidRDefault="00C34C37">
      <w:pPr>
        <w:spacing w:line="240" w:lineRule="auto"/>
        <w:jc w:val="left"/>
        <w:rPr>
          <w:rFonts w:eastAsia="Calibri"/>
          <w:szCs w:val="20"/>
          <w:lang w:eastAsia="en-US"/>
        </w:rPr>
      </w:pPr>
      <w:r>
        <w:br w:type="page"/>
      </w:r>
    </w:p>
    <w:p w14:paraId="57B16EEC" w14:textId="6E857312" w:rsidR="00CE02A1" w:rsidRDefault="00220506" w:rsidP="00CE02A1">
      <w:pPr>
        <w:pStyle w:val="Titre3"/>
      </w:pPr>
      <w:bookmarkStart w:id="10" w:name="_Toc71036944"/>
      <w:r>
        <w:t xml:space="preserve">WP </w:t>
      </w:r>
      <w:proofErr w:type="spellStart"/>
      <w:r w:rsidR="00CE02A1">
        <w:t>Sentry</w:t>
      </w:r>
      <w:bookmarkEnd w:id="10"/>
      <w:proofErr w:type="spellEnd"/>
    </w:p>
    <w:p w14:paraId="5124E0C2" w14:textId="5FDF8971" w:rsidR="00220506" w:rsidRDefault="00220506" w:rsidP="00220506">
      <w:r>
        <w:t>Reporte les erreur PHP et JavaScript.</w:t>
      </w:r>
    </w:p>
    <w:p w14:paraId="1DA89DDA" w14:textId="68BC79F4" w:rsidR="00220506" w:rsidRDefault="00220506" w:rsidP="00220506"/>
    <w:p w14:paraId="219F639A" w14:textId="391EA8C4" w:rsidR="00220506" w:rsidRPr="00220506" w:rsidRDefault="00252C34" w:rsidP="00220506">
      <w:hyperlink r:id="rId17" w:history="1">
        <w:r w:rsidR="00220506" w:rsidRPr="00BC03B8">
          <w:rPr>
            <w:rStyle w:val="Lienhypertexte"/>
          </w:rPr>
          <w:t>https://wordpress.org/plugins/wp-sentry-integration/</w:t>
        </w:r>
      </w:hyperlink>
      <w:r w:rsidR="00220506">
        <w:t xml:space="preserve"> </w:t>
      </w:r>
    </w:p>
    <w:p w14:paraId="1F7D0D31" w14:textId="77777777" w:rsidR="00220506" w:rsidRDefault="00CE02A1" w:rsidP="00CE02A1">
      <w:pPr>
        <w:pStyle w:val="Titre3"/>
      </w:pPr>
      <w:bookmarkStart w:id="11" w:name="_Toc71036945"/>
      <w:r>
        <w:t xml:space="preserve">WPS </w:t>
      </w:r>
      <w:proofErr w:type="spellStart"/>
      <w:r>
        <w:t>Hide</w:t>
      </w:r>
      <w:proofErr w:type="spellEnd"/>
      <w:r>
        <w:t xml:space="preserve"> Login</w:t>
      </w:r>
      <w:bookmarkEnd w:id="11"/>
    </w:p>
    <w:p w14:paraId="78DB1E42" w14:textId="77777777" w:rsidR="00220506" w:rsidRDefault="00220506" w:rsidP="00220506">
      <w:pPr>
        <w:jc w:val="left"/>
      </w:pPr>
      <w:r>
        <w:t>Permet de changer l’adresse de connexion et d’</w:t>
      </w:r>
      <w:proofErr w:type="spellStart"/>
      <w:r>
        <w:t>interdir</w:t>
      </w:r>
      <w:proofErr w:type="spellEnd"/>
      <w:r>
        <w:t xml:space="preserve"> l’accès au </w:t>
      </w:r>
      <w:proofErr w:type="spellStart"/>
      <w:r>
        <w:t>wp</w:t>
      </w:r>
      <w:proofErr w:type="spellEnd"/>
      <w:r>
        <w:t>-admin pour les utilisateurs non connectés.</w:t>
      </w:r>
    </w:p>
    <w:p w14:paraId="606ABB1E" w14:textId="77777777" w:rsidR="00220506" w:rsidRDefault="00220506" w:rsidP="00220506">
      <w:pPr>
        <w:jc w:val="left"/>
      </w:pPr>
    </w:p>
    <w:p w14:paraId="50695E3B" w14:textId="0C04ECEB" w:rsidR="004F29F9" w:rsidRDefault="00252C34" w:rsidP="00220506">
      <w:pPr>
        <w:jc w:val="left"/>
      </w:pPr>
      <w:hyperlink r:id="rId18" w:history="1">
        <w:r w:rsidR="00220506" w:rsidRPr="00BC03B8">
          <w:rPr>
            <w:rStyle w:val="Lienhypertexte"/>
          </w:rPr>
          <w:t>https://wordpress.org/plugins/wps-hide-login/</w:t>
        </w:r>
      </w:hyperlink>
      <w:r w:rsidR="00220506">
        <w:t xml:space="preserve"> </w:t>
      </w:r>
      <w:r w:rsidR="004F29F9">
        <w:br w:type="page"/>
      </w:r>
    </w:p>
    <w:p w14:paraId="0B4C3BF8" w14:textId="025E335F" w:rsidR="004F29F9" w:rsidRDefault="00507766" w:rsidP="004F29F9">
      <w:pPr>
        <w:pStyle w:val="Titre1"/>
      </w:pPr>
      <w:bookmarkStart w:id="12" w:name="_Toc71036946"/>
      <w:r>
        <w:t>Durcissement des entêtes http</w:t>
      </w:r>
      <w:r w:rsidR="00A42F01">
        <w:t xml:space="preserve"> (tout type de site)</w:t>
      </w:r>
      <w:bookmarkEnd w:id="12"/>
    </w:p>
    <w:p w14:paraId="2ABF50F4" w14:textId="77777777" w:rsidR="004F29F9" w:rsidRPr="001C1E5C" w:rsidRDefault="004F29F9" w:rsidP="004F29F9"/>
    <w:p w14:paraId="5C24B470" w14:textId="3433F05E" w:rsidR="004F29F9" w:rsidRDefault="00507766" w:rsidP="00507766">
      <w:pPr>
        <w:pStyle w:val="Titre2"/>
      </w:pPr>
      <w:bookmarkStart w:id="13" w:name="_Toc71036947"/>
      <w:r>
        <w:t>Apache</w:t>
      </w:r>
      <w:r w:rsidR="009657C9">
        <w:t xml:space="preserve"> ou Nginx ?</w:t>
      </w:r>
      <w:bookmarkEnd w:id="13"/>
    </w:p>
    <w:p w14:paraId="091B1C6B" w14:textId="5200EFE5" w:rsidR="009657C9" w:rsidRPr="009657C9" w:rsidRDefault="009657C9" w:rsidP="009657C9">
      <w:pPr>
        <w:jc w:val="left"/>
      </w:pPr>
      <w:r>
        <w:t>Pour rappel, Nginx offre un gain de performance de 20% sur les temps d’exécution des scripts PHP comparés à Apache et est un service de Proxy modulable.</w:t>
      </w:r>
      <w:r>
        <w:br/>
      </w:r>
      <w:r>
        <w:br/>
        <w:t>Pour le présent chapitre, la configuration de Nginx est rédigée dans une version détaillée, suivi d’Apache, dans une version plus concise.</w:t>
      </w:r>
      <w:r>
        <w:br/>
      </w:r>
    </w:p>
    <w:p w14:paraId="3D82041F" w14:textId="087A644C" w:rsidR="00507766" w:rsidRDefault="00507766" w:rsidP="00507766">
      <w:pPr>
        <w:pStyle w:val="Titre2"/>
      </w:pPr>
      <w:bookmarkStart w:id="14" w:name="_Toc71036948"/>
      <w:r>
        <w:t>Nginx</w:t>
      </w:r>
      <w:r w:rsidR="005A7DE7">
        <w:t xml:space="preserve"> – en détails</w:t>
      </w:r>
      <w:bookmarkEnd w:id="14"/>
    </w:p>
    <w:p w14:paraId="5F7D8926" w14:textId="7A23BBE3" w:rsidR="00507766" w:rsidRDefault="00507766" w:rsidP="00507766">
      <w:pPr>
        <w:pStyle w:val="Paragraphedeliste"/>
        <w:numPr>
          <w:ilvl w:val="0"/>
          <w:numId w:val="31"/>
        </w:numPr>
      </w:pPr>
      <w:r>
        <w:t>Se connecter sur le serveur via SSH</w:t>
      </w:r>
    </w:p>
    <w:p w14:paraId="47EBF936" w14:textId="2EC147A3" w:rsidR="00507766" w:rsidRDefault="00507766" w:rsidP="00507766">
      <w:pPr>
        <w:pStyle w:val="Paragraphedeliste"/>
        <w:numPr>
          <w:ilvl w:val="0"/>
          <w:numId w:val="31"/>
        </w:numPr>
      </w:pPr>
      <w:r>
        <w:t xml:space="preserve">Se rendre dans </w:t>
      </w:r>
      <w:r w:rsidRPr="00A42F01">
        <w:rPr>
          <w:b/>
        </w:rPr>
        <w:t>/</w:t>
      </w:r>
      <w:proofErr w:type="spellStart"/>
      <w:r w:rsidRPr="00A42F01">
        <w:rPr>
          <w:b/>
        </w:rPr>
        <w:t>etc</w:t>
      </w:r>
      <w:proofErr w:type="spellEnd"/>
      <w:r w:rsidRPr="00A42F01">
        <w:rPr>
          <w:b/>
        </w:rPr>
        <w:t>/</w:t>
      </w:r>
      <w:proofErr w:type="spellStart"/>
      <w:r w:rsidRPr="00A42F01">
        <w:rPr>
          <w:b/>
        </w:rPr>
        <w:t>nginx</w:t>
      </w:r>
      <w:proofErr w:type="spellEnd"/>
      <w:r w:rsidRPr="00A42F01">
        <w:rPr>
          <w:b/>
        </w:rPr>
        <w:t>/sites-</w:t>
      </w:r>
      <w:proofErr w:type="spellStart"/>
      <w:r w:rsidRPr="00A42F01">
        <w:rPr>
          <w:b/>
        </w:rPr>
        <w:t>enabled</w:t>
      </w:r>
      <w:proofErr w:type="spellEnd"/>
      <w:r w:rsidRPr="00A42F01">
        <w:rPr>
          <w:b/>
        </w:rPr>
        <w:t>/</w:t>
      </w:r>
    </w:p>
    <w:p w14:paraId="6B5B7334" w14:textId="25DCAFC3" w:rsidR="00507766" w:rsidRDefault="00507766" w:rsidP="00507766">
      <w:pPr>
        <w:pStyle w:val="Paragraphedeliste"/>
        <w:numPr>
          <w:ilvl w:val="0"/>
          <w:numId w:val="31"/>
        </w:numPr>
      </w:pPr>
      <w:r>
        <w:t>Ouvrir le fichier de configuration lié au site</w:t>
      </w:r>
    </w:p>
    <w:p w14:paraId="6D54C704" w14:textId="58C3455F" w:rsidR="008A1A2A" w:rsidRDefault="008A1A2A" w:rsidP="008A1A2A">
      <w:pPr>
        <w:pStyle w:val="Paragraphedeliste"/>
        <w:numPr>
          <w:ilvl w:val="0"/>
          <w:numId w:val="31"/>
        </w:numPr>
      </w:pPr>
      <w:r>
        <w:t>Entre les accolades de la directive « Server », a</w:t>
      </w:r>
      <w:r w:rsidR="00507766">
        <w:t xml:space="preserve">jouter les lignes d’entête </w:t>
      </w:r>
      <w:r>
        <w:t xml:space="preserve">rédigées en orange </w:t>
      </w:r>
      <w:r w:rsidR="00507766">
        <w:t>ci-dessous :</w:t>
      </w:r>
      <w:r w:rsidR="00A42F01">
        <w:br/>
      </w:r>
      <w:r>
        <w:br/>
      </w:r>
      <w:proofErr w:type="spellStart"/>
      <w:r w:rsidR="00507766" w:rsidRPr="008A1A2A">
        <w:rPr>
          <w:rFonts w:ascii="Consolas" w:hAnsi="Consolas"/>
          <w:b/>
          <w:color w:val="E36C0A" w:themeColor="accent6" w:themeShade="BF"/>
        </w:rPr>
        <w:t>add_header</w:t>
      </w:r>
      <w:proofErr w:type="spellEnd"/>
      <w:r w:rsidR="00507766" w:rsidRPr="008A1A2A">
        <w:rPr>
          <w:rFonts w:ascii="Consolas" w:hAnsi="Consolas"/>
          <w:b/>
          <w:color w:val="E36C0A" w:themeColor="accent6" w:themeShade="BF"/>
        </w:rPr>
        <w:t xml:space="preserve"> Content-Security-Policy "default-src </w:t>
      </w:r>
      <w:proofErr w:type="spellStart"/>
      <w:proofErr w:type="gramStart"/>
      <w:r w:rsidR="00507766" w:rsidRPr="008A1A2A">
        <w:rPr>
          <w:rFonts w:ascii="Consolas" w:hAnsi="Consolas"/>
          <w:b/>
          <w:color w:val="E36C0A" w:themeColor="accent6" w:themeShade="BF"/>
        </w:rPr>
        <w:t>https;script</w:t>
      </w:r>
      <w:proofErr w:type="gramEnd"/>
      <w:r w:rsidR="00507766" w:rsidRPr="008A1A2A">
        <w:rPr>
          <w:rFonts w:ascii="Consolas" w:hAnsi="Consolas"/>
          <w:b/>
          <w:color w:val="E36C0A" w:themeColor="accent6" w:themeShade="BF"/>
        </w:rPr>
        <w:t>-src</w:t>
      </w:r>
      <w:proofErr w:type="spellEnd"/>
      <w:r w:rsidR="00507766" w:rsidRPr="008A1A2A">
        <w:rPr>
          <w:rFonts w:ascii="Consolas" w:hAnsi="Consolas"/>
          <w:b/>
          <w:color w:val="E36C0A" w:themeColor="accent6" w:themeShade="BF"/>
        </w:rPr>
        <w:t xml:space="preserve"> 'self' https://www.google-analytics.com;"</w:t>
      </w:r>
      <w:r w:rsidR="005A7DE7">
        <w:rPr>
          <w:rFonts w:ascii="Consolas" w:hAnsi="Consolas"/>
          <w:b/>
          <w:color w:val="E36C0A" w:themeColor="accent6" w:themeShade="BF"/>
        </w:rPr>
        <w:t xml:space="preserve"> </w:t>
      </w:r>
      <w:proofErr w:type="spellStart"/>
      <w:r w:rsidR="005A7DE7">
        <w:rPr>
          <w:rFonts w:ascii="Consolas" w:hAnsi="Consolas"/>
          <w:b/>
          <w:color w:val="E36C0A" w:themeColor="accent6" w:themeShade="BF"/>
        </w:rPr>
        <w:t>always</w:t>
      </w:r>
      <w:proofErr w:type="spellEnd"/>
      <w:r w:rsidR="00507766" w:rsidRPr="008A1A2A">
        <w:rPr>
          <w:rFonts w:ascii="Consolas" w:hAnsi="Consolas"/>
          <w:b/>
          <w:color w:val="E36C0A" w:themeColor="accent6" w:themeShade="BF"/>
        </w:rPr>
        <w:t>;</w:t>
      </w:r>
      <w:r w:rsidR="00507766">
        <w:br/>
      </w:r>
      <w:r w:rsidRPr="008A1A2A">
        <w:rPr>
          <w:color w:val="548DD4" w:themeColor="text2" w:themeTint="99"/>
        </w:rPr>
        <w:t>-------------------------------------------------------------------------------------------</w:t>
      </w:r>
    </w:p>
    <w:p w14:paraId="0C1AB567" w14:textId="77777777" w:rsidR="00704B96" w:rsidRDefault="008A1A2A" w:rsidP="008A1A2A">
      <w:pPr>
        <w:pStyle w:val="Paragraphedeliste"/>
        <w:numPr>
          <w:ilvl w:val="0"/>
          <w:numId w:val="0"/>
        </w:numPr>
        <w:ind w:left="720"/>
      </w:pPr>
      <w:proofErr w:type="gramStart"/>
      <w:r w:rsidRPr="008A1A2A">
        <w:rPr>
          <w:b/>
          <w:color w:val="548DD4" w:themeColor="text2" w:themeTint="99"/>
        </w:rPr>
        <w:t>/!\</w:t>
      </w:r>
      <w:proofErr w:type="gramEnd"/>
      <w:r w:rsidRPr="008A1A2A">
        <w:rPr>
          <w:b/>
          <w:color w:val="548DD4" w:themeColor="text2" w:themeTint="99"/>
        </w:rPr>
        <w:t xml:space="preserve"> </w:t>
      </w:r>
      <w:r>
        <w:rPr>
          <w:b/>
          <w:color w:val="548DD4" w:themeColor="text2" w:themeTint="99"/>
        </w:rPr>
        <w:t>Note</w:t>
      </w:r>
      <w:r w:rsidRPr="008A1A2A">
        <w:rPr>
          <w:b/>
          <w:color w:val="548DD4" w:themeColor="text2" w:themeTint="99"/>
        </w:rPr>
        <w:t xml:space="preserve"> :</w:t>
      </w:r>
      <w:r>
        <w:rPr>
          <w:b/>
          <w:color w:val="548DD4" w:themeColor="text2" w:themeTint="99"/>
        </w:rPr>
        <w:t xml:space="preserve"> </w:t>
      </w:r>
      <w:r w:rsidR="008E57D3">
        <w:t>Content-</w:t>
      </w:r>
      <w:r>
        <w:t>Security-Policy sert à autoriser l’exécution des fichiers statiques aux sources de confiance uniquement. Ainsi, en cas d’attaque XSS, les sources externes de l’attaquant ne seront pas exécutées sur le site.</w:t>
      </w:r>
      <w:r>
        <w:br/>
      </w:r>
      <w:r w:rsidR="00507766">
        <w:br/>
        <w:t>Pour plus d’informations sur le fonctionnement de Content-</w:t>
      </w:r>
      <w:proofErr w:type="spellStart"/>
      <w:r w:rsidR="00507766">
        <w:t>SecurityPolicy</w:t>
      </w:r>
      <w:proofErr w:type="spellEnd"/>
      <w:r w:rsidR="00507766">
        <w:t> :</w:t>
      </w:r>
      <w:r w:rsidR="00507766">
        <w:br/>
      </w:r>
      <w:hyperlink r:id="rId19" w:history="1">
        <w:r w:rsidR="00507766" w:rsidRPr="00BC03B8">
          <w:rPr>
            <w:rStyle w:val="Lienhypertexte"/>
          </w:rPr>
          <w:t>https://www.keycdn.com/support/content-security-policy</w:t>
        </w:r>
      </w:hyperlink>
      <w:r w:rsidR="00507766">
        <w:t xml:space="preserve"> </w:t>
      </w:r>
      <w:r>
        <w:br/>
      </w:r>
      <w:r w:rsidRPr="008A1A2A">
        <w:rPr>
          <w:color w:val="548DD4" w:themeColor="text2" w:themeTint="99"/>
        </w:rPr>
        <w:t>-------------------------------------------------------------------------------------------</w:t>
      </w:r>
      <w:r w:rsidRPr="008A1A2A">
        <w:t xml:space="preserve"> </w:t>
      </w:r>
    </w:p>
    <w:p w14:paraId="77ADFA25" w14:textId="77777777" w:rsidR="00704B96" w:rsidRDefault="00704B96" w:rsidP="00704B96">
      <w:pPr>
        <w:pStyle w:val="Paragraphedeliste"/>
        <w:numPr>
          <w:ilvl w:val="0"/>
          <w:numId w:val="0"/>
        </w:numPr>
        <w:ind w:left="720"/>
      </w:pPr>
      <w:r w:rsidRPr="009C002B">
        <w:rPr>
          <w:color w:val="C00000"/>
        </w:rPr>
        <w:t>-------------------------------------------------------------------------------------------</w:t>
      </w:r>
    </w:p>
    <w:p w14:paraId="68625374" w14:textId="591F4BD5" w:rsidR="00704B96" w:rsidRDefault="00704B96" w:rsidP="00704B96">
      <w:pPr>
        <w:pStyle w:val="Paragraphedeliste"/>
        <w:numPr>
          <w:ilvl w:val="0"/>
          <w:numId w:val="0"/>
        </w:numPr>
        <w:ind w:left="720"/>
      </w:pPr>
      <w:proofErr w:type="gramStart"/>
      <w:r w:rsidRPr="009C002B">
        <w:rPr>
          <w:b/>
          <w:color w:val="C00000"/>
        </w:rPr>
        <w:t>/!\</w:t>
      </w:r>
      <w:proofErr w:type="gramEnd"/>
      <w:r w:rsidRPr="009C002B">
        <w:rPr>
          <w:b/>
          <w:color w:val="C00000"/>
        </w:rPr>
        <w:t xml:space="preserve"> Important : </w:t>
      </w:r>
      <w:r>
        <w:t>Pour cette directive, il est impératif au préalable de lister l’ensemble des ressources externes utilisées</w:t>
      </w:r>
      <w:r w:rsidR="00B24AF5">
        <w:t xml:space="preserve"> pour ensuite reporter leur domaine dans l’entête.</w:t>
      </w:r>
      <w:r>
        <w:br/>
      </w:r>
      <w:r w:rsidRPr="009C002B">
        <w:rPr>
          <w:color w:val="C00000"/>
        </w:rPr>
        <w:t>-------------------------------------------------------------------------------------------</w:t>
      </w:r>
    </w:p>
    <w:p w14:paraId="708308D6" w14:textId="77777777" w:rsidR="00A42F01" w:rsidRDefault="00A42F01">
      <w:pPr>
        <w:spacing w:line="240" w:lineRule="auto"/>
        <w:jc w:val="left"/>
        <w:rPr>
          <w:rFonts w:eastAsia="Calibri"/>
          <w:szCs w:val="20"/>
          <w:lang w:eastAsia="en-US"/>
        </w:rPr>
      </w:pPr>
      <w:r>
        <w:br w:type="page"/>
      </w:r>
    </w:p>
    <w:p w14:paraId="2018F869" w14:textId="42DA73C7" w:rsidR="004278C7" w:rsidRDefault="004278C7" w:rsidP="004278C7">
      <w:pPr>
        <w:pStyle w:val="Paragraphedeliste"/>
        <w:numPr>
          <w:ilvl w:val="0"/>
          <w:numId w:val="0"/>
        </w:numPr>
        <w:ind w:left="720"/>
        <w:rPr>
          <w:rFonts w:ascii="Consolas" w:hAnsi="Consolas"/>
          <w:b/>
          <w:color w:val="E36C0A" w:themeColor="accent6" w:themeShade="BF"/>
        </w:rPr>
      </w:pPr>
      <w:proofErr w:type="spellStart"/>
      <w:proofErr w:type="gramStart"/>
      <w:r w:rsidRPr="004278C7">
        <w:rPr>
          <w:rFonts w:ascii="Consolas" w:hAnsi="Consolas"/>
          <w:b/>
          <w:color w:val="E36C0A" w:themeColor="accent6" w:themeShade="BF"/>
        </w:rPr>
        <w:t>add</w:t>
      </w:r>
      <w:proofErr w:type="gramEnd"/>
      <w:r w:rsidRPr="004278C7">
        <w:rPr>
          <w:rFonts w:ascii="Consolas" w:hAnsi="Consolas"/>
          <w:b/>
          <w:color w:val="E36C0A" w:themeColor="accent6" w:themeShade="BF"/>
        </w:rPr>
        <w:t>_header</w:t>
      </w:r>
      <w:proofErr w:type="spellEnd"/>
      <w:r w:rsidRPr="004278C7">
        <w:rPr>
          <w:rFonts w:ascii="Consolas" w:hAnsi="Consolas"/>
          <w:b/>
          <w:color w:val="E36C0A" w:themeColor="accent6" w:themeShade="BF"/>
        </w:rPr>
        <w:t xml:space="preserve"> Referrer-Policy "strict-</w:t>
      </w:r>
      <w:proofErr w:type="spellStart"/>
      <w:r w:rsidRPr="004278C7">
        <w:rPr>
          <w:rFonts w:ascii="Consolas" w:hAnsi="Consolas"/>
          <w:b/>
          <w:color w:val="E36C0A" w:themeColor="accent6" w:themeShade="BF"/>
        </w:rPr>
        <w:t>origin</w:t>
      </w:r>
      <w:proofErr w:type="spellEnd"/>
      <w:r w:rsidRPr="004278C7">
        <w:rPr>
          <w:rFonts w:ascii="Consolas" w:hAnsi="Consolas"/>
          <w:b/>
          <w:color w:val="E36C0A" w:themeColor="accent6" w:themeShade="BF"/>
        </w:rPr>
        <w:t>"</w:t>
      </w:r>
      <w:r w:rsidR="005A7DE7">
        <w:rPr>
          <w:rFonts w:ascii="Consolas" w:hAnsi="Consolas"/>
          <w:b/>
          <w:color w:val="E36C0A" w:themeColor="accent6" w:themeShade="BF"/>
        </w:rPr>
        <w:t xml:space="preserve"> </w:t>
      </w:r>
      <w:proofErr w:type="spellStart"/>
      <w:r w:rsidR="005A7DE7">
        <w:rPr>
          <w:rFonts w:ascii="Consolas" w:hAnsi="Consolas"/>
          <w:b/>
          <w:color w:val="E36C0A" w:themeColor="accent6" w:themeShade="BF"/>
        </w:rPr>
        <w:t>always</w:t>
      </w:r>
      <w:proofErr w:type="spellEnd"/>
      <w:r w:rsidRPr="004278C7">
        <w:rPr>
          <w:rFonts w:ascii="Consolas" w:hAnsi="Consolas"/>
          <w:b/>
          <w:color w:val="E36C0A" w:themeColor="accent6" w:themeShade="BF"/>
        </w:rPr>
        <w:t>;</w:t>
      </w:r>
    </w:p>
    <w:p w14:paraId="1CF9A2BD" w14:textId="3527BE86" w:rsidR="004278C7" w:rsidRDefault="004278C7" w:rsidP="004278C7">
      <w:pPr>
        <w:pStyle w:val="Paragraphedeliste"/>
        <w:numPr>
          <w:ilvl w:val="0"/>
          <w:numId w:val="0"/>
        </w:numPr>
        <w:ind w:left="720"/>
      </w:pPr>
      <w:r w:rsidRPr="008A1A2A">
        <w:rPr>
          <w:color w:val="548DD4" w:themeColor="text2" w:themeTint="99"/>
        </w:rPr>
        <w:t>-------------------------------------------------------------------------------------------</w:t>
      </w:r>
    </w:p>
    <w:p w14:paraId="2FE4F5B7" w14:textId="1EC691D8" w:rsidR="004278C7" w:rsidRDefault="004278C7" w:rsidP="004278C7">
      <w:pPr>
        <w:pStyle w:val="Paragraphedeliste"/>
        <w:numPr>
          <w:ilvl w:val="0"/>
          <w:numId w:val="0"/>
        </w:numPr>
        <w:ind w:left="720"/>
      </w:pPr>
      <w:proofErr w:type="gramStart"/>
      <w:r w:rsidRPr="008A1A2A">
        <w:rPr>
          <w:b/>
          <w:color w:val="548DD4" w:themeColor="text2" w:themeTint="99"/>
        </w:rPr>
        <w:t>/!\</w:t>
      </w:r>
      <w:proofErr w:type="gramEnd"/>
      <w:r w:rsidRPr="008A1A2A">
        <w:rPr>
          <w:b/>
          <w:color w:val="548DD4" w:themeColor="text2" w:themeTint="99"/>
        </w:rPr>
        <w:t xml:space="preserve"> </w:t>
      </w:r>
      <w:r>
        <w:rPr>
          <w:b/>
          <w:color w:val="548DD4" w:themeColor="text2" w:themeTint="99"/>
        </w:rPr>
        <w:t>Note</w:t>
      </w:r>
      <w:r w:rsidRPr="008A1A2A">
        <w:rPr>
          <w:b/>
          <w:color w:val="548DD4" w:themeColor="text2" w:themeTint="99"/>
        </w:rPr>
        <w:t xml:space="preserve"> :</w:t>
      </w:r>
      <w:r>
        <w:rPr>
          <w:b/>
          <w:color w:val="548DD4" w:themeColor="text2" w:themeTint="99"/>
        </w:rPr>
        <w:t xml:space="preserve"> </w:t>
      </w:r>
      <w:r>
        <w:t xml:space="preserve">Referrer--Policy sert à choisir quelle source récupérer lorsqu’un utilisateur arrive sur le site. </w:t>
      </w:r>
      <w:r>
        <w:br/>
      </w:r>
      <w:r w:rsidRPr="008A1A2A">
        <w:rPr>
          <w:color w:val="548DD4" w:themeColor="text2" w:themeTint="99"/>
        </w:rPr>
        <w:t>-------------------------------------------------------------------------------------------</w:t>
      </w:r>
      <w:r w:rsidRPr="008A1A2A">
        <w:t xml:space="preserve"> </w:t>
      </w:r>
    </w:p>
    <w:p w14:paraId="28666B52" w14:textId="09B46D04" w:rsidR="008A1A2A" w:rsidRDefault="008A1A2A" w:rsidP="008A1A2A">
      <w:pPr>
        <w:pStyle w:val="Paragraphedeliste"/>
        <w:numPr>
          <w:ilvl w:val="0"/>
          <w:numId w:val="0"/>
        </w:numPr>
        <w:ind w:left="720"/>
      </w:pPr>
      <w:r>
        <w:br/>
      </w:r>
      <w:proofErr w:type="spellStart"/>
      <w:proofErr w:type="gramStart"/>
      <w:r w:rsidR="009657C9" w:rsidRPr="009657C9">
        <w:rPr>
          <w:rFonts w:ascii="Consolas" w:hAnsi="Consolas"/>
          <w:b/>
          <w:color w:val="E36C0A" w:themeColor="accent6" w:themeShade="BF"/>
        </w:rPr>
        <w:t>add</w:t>
      </w:r>
      <w:proofErr w:type="gramEnd"/>
      <w:r w:rsidR="009657C9" w:rsidRPr="009657C9">
        <w:rPr>
          <w:rFonts w:ascii="Consolas" w:hAnsi="Consolas"/>
          <w:b/>
          <w:color w:val="E36C0A" w:themeColor="accent6" w:themeShade="BF"/>
        </w:rPr>
        <w:t>_header</w:t>
      </w:r>
      <w:proofErr w:type="spellEnd"/>
      <w:r w:rsidR="009657C9" w:rsidRPr="009657C9">
        <w:rPr>
          <w:rFonts w:ascii="Consolas" w:hAnsi="Consolas"/>
          <w:b/>
          <w:color w:val="E36C0A" w:themeColor="accent6" w:themeShade="BF"/>
        </w:rPr>
        <w:t xml:space="preserve"> X-XSS-Protection "1; mode=block" </w:t>
      </w:r>
      <w:proofErr w:type="spellStart"/>
      <w:r w:rsidR="009657C9" w:rsidRPr="009657C9">
        <w:rPr>
          <w:rFonts w:ascii="Consolas" w:hAnsi="Consolas"/>
          <w:b/>
          <w:color w:val="E36C0A" w:themeColor="accent6" w:themeShade="BF"/>
        </w:rPr>
        <w:t>always</w:t>
      </w:r>
      <w:proofErr w:type="spellEnd"/>
      <w:r w:rsidR="009657C9" w:rsidRPr="009657C9">
        <w:rPr>
          <w:rFonts w:ascii="Consolas" w:hAnsi="Consolas"/>
          <w:b/>
          <w:color w:val="E36C0A" w:themeColor="accent6" w:themeShade="BF"/>
        </w:rPr>
        <w:t>;</w:t>
      </w:r>
      <w:r>
        <w:br/>
      </w:r>
      <w:r w:rsidRPr="008A1A2A">
        <w:rPr>
          <w:color w:val="548DD4" w:themeColor="text2" w:themeTint="99"/>
        </w:rPr>
        <w:t>-------------------------------------------------------------------------------------------</w:t>
      </w:r>
    </w:p>
    <w:p w14:paraId="3E44D1E7" w14:textId="77777777" w:rsidR="00A42F01" w:rsidRDefault="008A1A2A" w:rsidP="00A42F01">
      <w:pPr>
        <w:pStyle w:val="Paragraphedeliste"/>
        <w:numPr>
          <w:ilvl w:val="0"/>
          <w:numId w:val="0"/>
        </w:numPr>
        <w:ind w:left="720"/>
      </w:pPr>
      <w:proofErr w:type="gramStart"/>
      <w:r w:rsidRPr="008A1A2A">
        <w:rPr>
          <w:b/>
          <w:color w:val="548DD4" w:themeColor="text2" w:themeTint="99"/>
        </w:rPr>
        <w:t>/!\</w:t>
      </w:r>
      <w:proofErr w:type="gramEnd"/>
      <w:r w:rsidRPr="008A1A2A">
        <w:rPr>
          <w:b/>
          <w:color w:val="548DD4" w:themeColor="text2" w:themeTint="99"/>
        </w:rPr>
        <w:t xml:space="preserve"> </w:t>
      </w:r>
      <w:r>
        <w:rPr>
          <w:b/>
          <w:color w:val="548DD4" w:themeColor="text2" w:themeTint="99"/>
        </w:rPr>
        <w:t>Note</w:t>
      </w:r>
      <w:r w:rsidRPr="008A1A2A">
        <w:rPr>
          <w:b/>
          <w:color w:val="548DD4" w:themeColor="text2" w:themeTint="99"/>
        </w:rPr>
        <w:t xml:space="preserve"> :</w:t>
      </w:r>
      <w:r>
        <w:rPr>
          <w:b/>
          <w:color w:val="548DD4" w:themeColor="text2" w:themeTint="99"/>
        </w:rPr>
        <w:t xml:space="preserve"> </w:t>
      </w:r>
      <w:r w:rsidR="009657C9" w:rsidRPr="009657C9">
        <w:t>X-XSS-Protection</w:t>
      </w:r>
      <w:r>
        <w:t xml:space="preserve"> sert à </w:t>
      </w:r>
      <w:r w:rsidR="009657C9">
        <w:t>activer la protection XSS, bien qu’activé par défaut sur plusieurs navigateurs, cette méthode est appliquée de manière préventive</w:t>
      </w:r>
      <w:r>
        <w:t xml:space="preserve">. </w:t>
      </w:r>
      <w:r>
        <w:br/>
      </w:r>
      <w:r w:rsidRPr="008A1A2A">
        <w:rPr>
          <w:color w:val="548DD4" w:themeColor="text2" w:themeTint="99"/>
        </w:rPr>
        <w:t>-------------------------------------------------------------------------------------------</w:t>
      </w:r>
      <w:r w:rsidR="00A42F01">
        <w:br/>
      </w:r>
    </w:p>
    <w:p w14:paraId="7D2D5A3D" w14:textId="6A22EE98" w:rsidR="009657C9" w:rsidRDefault="00704B96" w:rsidP="00A42F01">
      <w:pPr>
        <w:pStyle w:val="Paragraphedeliste"/>
        <w:numPr>
          <w:ilvl w:val="0"/>
          <w:numId w:val="0"/>
        </w:numPr>
        <w:ind w:left="720"/>
      </w:pPr>
      <w:proofErr w:type="spellStart"/>
      <w:proofErr w:type="gramStart"/>
      <w:r w:rsidRPr="00704B96">
        <w:rPr>
          <w:rFonts w:ascii="Consolas" w:hAnsi="Consolas"/>
          <w:b/>
          <w:color w:val="E36C0A" w:themeColor="accent6" w:themeShade="BF"/>
        </w:rPr>
        <w:t>add</w:t>
      </w:r>
      <w:proofErr w:type="gramEnd"/>
      <w:r w:rsidRPr="00704B96">
        <w:rPr>
          <w:rFonts w:ascii="Consolas" w:hAnsi="Consolas"/>
          <w:b/>
          <w:color w:val="E36C0A" w:themeColor="accent6" w:themeShade="BF"/>
        </w:rPr>
        <w:t>_header</w:t>
      </w:r>
      <w:proofErr w:type="spellEnd"/>
      <w:r w:rsidRPr="00704B96">
        <w:rPr>
          <w:rFonts w:ascii="Consolas" w:hAnsi="Consolas"/>
          <w:b/>
          <w:color w:val="E36C0A" w:themeColor="accent6" w:themeShade="BF"/>
        </w:rPr>
        <w:t xml:space="preserve"> Strict-Transport-Security "max-</w:t>
      </w:r>
      <w:proofErr w:type="spellStart"/>
      <w:r w:rsidRPr="00704B96">
        <w:rPr>
          <w:rFonts w:ascii="Consolas" w:hAnsi="Consolas"/>
          <w:b/>
          <w:color w:val="E36C0A" w:themeColor="accent6" w:themeShade="BF"/>
        </w:rPr>
        <w:t>age</w:t>
      </w:r>
      <w:proofErr w:type="spellEnd"/>
      <w:r w:rsidRPr="00704B96">
        <w:rPr>
          <w:rFonts w:ascii="Consolas" w:hAnsi="Consolas"/>
          <w:b/>
          <w:color w:val="E36C0A" w:themeColor="accent6" w:themeShade="BF"/>
        </w:rPr>
        <w:t xml:space="preserve">=63072000; </w:t>
      </w:r>
      <w:proofErr w:type="spellStart"/>
      <w:r w:rsidRPr="00704B96">
        <w:rPr>
          <w:rFonts w:ascii="Consolas" w:hAnsi="Consolas"/>
          <w:b/>
          <w:color w:val="E36C0A" w:themeColor="accent6" w:themeShade="BF"/>
        </w:rPr>
        <w:t>includeSubdomains</w:t>
      </w:r>
      <w:proofErr w:type="spellEnd"/>
      <w:r w:rsidRPr="00704B96">
        <w:rPr>
          <w:rFonts w:ascii="Consolas" w:hAnsi="Consolas"/>
          <w:b/>
          <w:color w:val="E36C0A" w:themeColor="accent6" w:themeShade="BF"/>
        </w:rPr>
        <w:t xml:space="preserve">; </w:t>
      </w:r>
      <w:proofErr w:type="spellStart"/>
      <w:r w:rsidRPr="00704B96">
        <w:rPr>
          <w:rFonts w:ascii="Consolas" w:hAnsi="Consolas"/>
          <w:b/>
          <w:color w:val="E36C0A" w:themeColor="accent6" w:themeShade="BF"/>
        </w:rPr>
        <w:t>preload</w:t>
      </w:r>
      <w:proofErr w:type="spellEnd"/>
      <w:r w:rsidRPr="00704B96">
        <w:rPr>
          <w:rFonts w:ascii="Consolas" w:hAnsi="Consolas"/>
          <w:b/>
          <w:color w:val="E36C0A" w:themeColor="accent6" w:themeShade="BF"/>
        </w:rPr>
        <w:t>"</w:t>
      </w:r>
      <w:r w:rsidR="005A7DE7">
        <w:rPr>
          <w:rFonts w:ascii="Consolas" w:hAnsi="Consolas"/>
          <w:b/>
          <w:color w:val="E36C0A" w:themeColor="accent6" w:themeShade="BF"/>
        </w:rPr>
        <w:t xml:space="preserve"> </w:t>
      </w:r>
      <w:proofErr w:type="spellStart"/>
      <w:r w:rsidR="005A7DE7">
        <w:rPr>
          <w:rFonts w:ascii="Consolas" w:hAnsi="Consolas"/>
          <w:b/>
          <w:color w:val="E36C0A" w:themeColor="accent6" w:themeShade="BF"/>
        </w:rPr>
        <w:t>always</w:t>
      </w:r>
      <w:proofErr w:type="spellEnd"/>
      <w:r w:rsidRPr="00704B96">
        <w:rPr>
          <w:rFonts w:ascii="Consolas" w:hAnsi="Consolas"/>
          <w:b/>
          <w:color w:val="E36C0A" w:themeColor="accent6" w:themeShade="BF"/>
        </w:rPr>
        <w:t>;</w:t>
      </w:r>
      <w:r w:rsidR="009657C9">
        <w:br/>
      </w:r>
      <w:r w:rsidR="009657C9" w:rsidRPr="008A1A2A">
        <w:rPr>
          <w:color w:val="548DD4" w:themeColor="text2" w:themeTint="99"/>
        </w:rPr>
        <w:t>-------------------------------------------------------------------------------------------</w:t>
      </w:r>
    </w:p>
    <w:p w14:paraId="54270EA1" w14:textId="29D447BA" w:rsidR="00027CA5" w:rsidRDefault="009657C9" w:rsidP="00027CA5">
      <w:pPr>
        <w:pStyle w:val="Paragraphedeliste"/>
        <w:numPr>
          <w:ilvl w:val="0"/>
          <w:numId w:val="0"/>
        </w:numPr>
        <w:ind w:left="720"/>
      </w:pPr>
      <w:proofErr w:type="gramStart"/>
      <w:r w:rsidRPr="008A1A2A">
        <w:rPr>
          <w:b/>
          <w:color w:val="548DD4" w:themeColor="text2" w:themeTint="99"/>
        </w:rPr>
        <w:t>/!\</w:t>
      </w:r>
      <w:proofErr w:type="gramEnd"/>
      <w:r w:rsidRPr="008A1A2A">
        <w:rPr>
          <w:b/>
          <w:color w:val="548DD4" w:themeColor="text2" w:themeTint="99"/>
        </w:rPr>
        <w:t xml:space="preserve"> </w:t>
      </w:r>
      <w:r>
        <w:rPr>
          <w:b/>
          <w:color w:val="548DD4" w:themeColor="text2" w:themeTint="99"/>
        </w:rPr>
        <w:t>Note</w:t>
      </w:r>
      <w:r w:rsidRPr="008A1A2A">
        <w:rPr>
          <w:b/>
          <w:color w:val="548DD4" w:themeColor="text2" w:themeTint="99"/>
        </w:rPr>
        <w:t xml:space="preserve"> :</w:t>
      </w:r>
      <w:r>
        <w:rPr>
          <w:b/>
          <w:color w:val="548DD4" w:themeColor="text2" w:themeTint="99"/>
        </w:rPr>
        <w:t xml:space="preserve"> </w:t>
      </w:r>
      <w:r w:rsidR="00027CA5">
        <w:t>Strict-Transport-Security indique aux navigateurs web que le présent site doit strictement et uniquement utiliser du HTTPS. Cela assure qu’aucune connexion HTTP non sécurisée n’aboutisse.</w:t>
      </w:r>
      <w:r w:rsidR="00027CA5">
        <w:br/>
      </w:r>
      <w:r>
        <w:br/>
        <w:t xml:space="preserve">Pour plus d’informations sur le fonctionnement de </w:t>
      </w:r>
      <w:r w:rsidR="009C002B">
        <w:t>Strict-Transport-Security</w:t>
      </w:r>
      <w:r>
        <w:t> :</w:t>
      </w:r>
      <w:r>
        <w:br/>
      </w:r>
      <w:hyperlink r:id="rId20" w:history="1">
        <w:r w:rsidRPr="00BC03B8">
          <w:rPr>
            <w:rStyle w:val="Lienhypertexte"/>
          </w:rPr>
          <w:t>https://www.keycdn.com/support/http-strict-transport-security</w:t>
        </w:r>
      </w:hyperlink>
      <w:r>
        <w:t xml:space="preserve"> </w:t>
      </w:r>
      <w:r>
        <w:br/>
      </w:r>
      <w:r w:rsidRPr="008A1A2A">
        <w:rPr>
          <w:color w:val="548DD4" w:themeColor="text2" w:themeTint="99"/>
        </w:rPr>
        <w:t>-------------------------------------------------------------------------------------------</w:t>
      </w:r>
      <w:r w:rsidR="00027CA5">
        <w:rPr>
          <w:color w:val="548DD4" w:themeColor="text2" w:themeTint="99"/>
        </w:rPr>
        <w:br/>
      </w:r>
      <w:r w:rsidR="00027CA5">
        <w:rPr>
          <w:color w:val="548DD4" w:themeColor="text2" w:themeTint="99"/>
        </w:rPr>
        <w:br/>
      </w:r>
      <w:proofErr w:type="spellStart"/>
      <w:r w:rsidR="00027CA5" w:rsidRPr="00027CA5">
        <w:rPr>
          <w:rFonts w:ascii="Consolas" w:hAnsi="Consolas"/>
          <w:b/>
          <w:color w:val="E36C0A" w:themeColor="accent6" w:themeShade="BF"/>
        </w:rPr>
        <w:t>add_header</w:t>
      </w:r>
      <w:proofErr w:type="spellEnd"/>
      <w:r w:rsidR="00027CA5" w:rsidRPr="00027CA5">
        <w:rPr>
          <w:rFonts w:ascii="Consolas" w:hAnsi="Consolas"/>
          <w:b/>
          <w:color w:val="E36C0A" w:themeColor="accent6" w:themeShade="BF"/>
        </w:rPr>
        <w:t xml:space="preserve"> X-Frame-Options "SAMEORIGIN" </w:t>
      </w:r>
      <w:proofErr w:type="spellStart"/>
      <w:r w:rsidR="00027CA5" w:rsidRPr="00027CA5">
        <w:rPr>
          <w:rFonts w:ascii="Consolas" w:hAnsi="Consolas"/>
          <w:b/>
          <w:color w:val="E36C0A" w:themeColor="accent6" w:themeShade="BF"/>
        </w:rPr>
        <w:t>always</w:t>
      </w:r>
      <w:proofErr w:type="spellEnd"/>
      <w:r w:rsidR="00027CA5" w:rsidRPr="00027CA5">
        <w:rPr>
          <w:rFonts w:ascii="Consolas" w:hAnsi="Consolas"/>
          <w:b/>
          <w:color w:val="E36C0A" w:themeColor="accent6" w:themeShade="BF"/>
        </w:rPr>
        <w:t>;</w:t>
      </w:r>
      <w:r w:rsidR="00027CA5">
        <w:br/>
      </w:r>
      <w:r w:rsidR="00027CA5" w:rsidRPr="008A1A2A">
        <w:rPr>
          <w:color w:val="548DD4" w:themeColor="text2" w:themeTint="99"/>
        </w:rPr>
        <w:t>-------------------------------------------------------------------------------------------</w:t>
      </w:r>
    </w:p>
    <w:p w14:paraId="44EEE3BF" w14:textId="77777777" w:rsidR="005A7DE7" w:rsidRDefault="00027CA5" w:rsidP="00027CA5">
      <w:pPr>
        <w:pStyle w:val="Paragraphedeliste"/>
        <w:numPr>
          <w:ilvl w:val="0"/>
          <w:numId w:val="0"/>
        </w:numPr>
        <w:ind w:left="720"/>
        <w:rPr>
          <w:color w:val="548DD4" w:themeColor="text2" w:themeTint="99"/>
        </w:rPr>
      </w:pPr>
      <w:proofErr w:type="gramStart"/>
      <w:r w:rsidRPr="008A1A2A">
        <w:rPr>
          <w:b/>
          <w:color w:val="548DD4" w:themeColor="text2" w:themeTint="99"/>
        </w:rPr>
        <w:t>/!\</w:t>
      </w:r>
      <w:proofErr w:type="gramEnd"/>
      <w:r w:rsidRPr="008A1A2A">
        <w:rPr>
          <w:b/>
          <w:color w:val="548DD4" w:themeColor="text2" w:themeTint="99"/>
        </w:rPr>
        <w:t xml:space="preserve"> </w:t>
      </w:r>
      <w:r>
        <w:rPr>
          <w:b/>
          <w:color w:val="548DD4" w:themeColor="text2" w:themeTint="99"/>
        </w:rPr>
        <w:t>Note</w:t>
      </w:r>
      <w:r w:rsidRPr="008A1A2A">
        <w:rPr>
          <w:b/>
          <w:color w:val="548DD4" w:themeColor="text2" w:themeTint="99"/>
        </w:rPr>
        <w:t xml:space="preserve"> :</w:t>
      </w:r>
      <w:r>
        <w:rPr>
          <w:b/>
          <w:color w:val="548DD4" w:themeColor="text2" w:themeTint="99"/>
        </w:rPr>
        <w:t xml:space="preserve"> </w:t>
      </w:r>
      <w:r>
        <w:t xml:space="preserve">X-Frame-Options ajoute une protection clickjacking, c’est à dire, une protection contre le vol de clics d’utilisateurs. Cette option bloque l’utilisation du site depuis des frames et </w:t>
      </w:r>
      <w:proofErr w:type="spellStart"/>
      <w:r>
        <w:t>iframes</w:t>
      </w:r>
      <w:proofErr w:type="spellEnd"/>
      <w:r>
        <w:t xml:space="preserve"> via un site tiers. </w:t>
      </w:r>
      <w:r>
        <w:br/>
      </w:r>
      <w:r w:rsidRPr="008A1A2A">
        <w:rPr>
          <w:color w:val="548DD4" w:themeColor="text2" w:themeTint="99"/>
        </w:rPr>
        <w:t>-------------------------------------------------------------------------------------------</w:t>
      </w:r>
      <w:r>
        <w:rPr>
          <w:color w:val="548DD4" w:themeColor="text2" w:themeTint="99"/>
        </w:rPr>
        <w:br/>
      </w:r>
    </w:p>
    <w:p w14:paraId="786C7375" w14:textId="77777777" w:rsidR="005A7DE7" w:rsidRDefault="005A7DE7">
      <w:pPr>
        <w:spacing w:line="240" w:lineRule="auto"/>
        <w:jc w:val="left"/>
        <w:rPr>
          <w:rFonts w:eastAsia="Calibri"/>
          <w:color w:val="548DD4" w:themeColor="text2" w:themeTint="99"/>
          <w:szCs w:val="20"/>
          <w:lang w:eastAsia="en-US"/>
        </w:rPr>
      </w:pPr>
      <w:r>
        <w:rPr>
          <w:color w:val="548DD4" w:themeColor="text2" w:themeTint="99"/>
        </w:rPr>
        <w:br w:type="page"/>
      </w:r>
    </w:p>
    <w:p w14:paraId="30F2BD31" w14:textId="0F3D999E" w:rsidR="00027CA5" w:rsidRDefault="00027CA5" w:rsidP="00027CA5">
      <w:pPr>
        <w:pStyle w:val="Paragraphedeliste"/>
        <w:numPr>
          <w:ilvl w:val="0"/>
          <w:numId w:val="0"/>
        </w:numPr>
        <w:ind w:left="720"/>
      </w:pPr>
      <w:proofErr w:type="spellStart"/>
      <w:proofErr w:type="gramStart"/>
      <w:r w:rsidRPr="00027CA5">
        <w:rPr>
          <w:rFonts w:ascii="Consolas" w:hAnsi="Consolas"/>
          <w:b/>
          <w:color w:val="E36C0A" w:themeColor="accent6" w:themeShade="BF"/>
        </w:rPr>
        <w:t>add</w:t>
      </w:r>
      <w:proofErr w:type="gramEnd"/>
      <w:r w:rsidRPr="00027CA5">
        <w:rPr>
          <w:rFonts w:ascii="Consolas" w:hAnsi="Consolas"/>
          <w:b/>
          <w:color w:val="E36C0A" w:themeColor="accent6" w:themeShade="BF"/>
        </w:rPr>
        <w:t>_header</w:t>
      </w:r>
      <w:proofErr w:type="spellEnd"/>
      <w:r w:rsidRPr="00027CA5">
        <w:rPr>
          <w:rFonts w:ascii="Consolas" w:hAnsi="Consolas"/>
          <w:b/>
          <w:color w:val="E36C0A" w:themeColor="accent6" w:themeShade="BF"/>
        </w:rPr>
        <w:t xml:space="preserve"> </w:t>
      </w:r>
      <w:proofErr w:type="spellStart"/>
      <w:r w:rsidRPr="00027CA5">
        <w:rPr>
          <w:rFonts w:ascii="Consolas" w:hAnsi="Consolas"/>
          <w:b/>
          <w:color w:val="E36C0A" w:themeColor="accent6" w:themeShade="BF"/>
        </w:rPr>
        <w:t>Expect</w:t>
      </w:r>
      <w:proofErr w:type="spellEnd"/>
      <w:r w:rsidRPr="00027CA5">
        <w:rPr>
          <w:rFonts w:ascii="Consolas" w:hAnsi="Consolas"/>
          <w:b/>
          <w:color w:val="E36C0A" w:themeColor="accent6" w:themeShade="BF"/>
        </w:rPr>
        <w:t>-CT "max-</w:t>
      </w:r>
      <w:proofErr w:type="spellStart"/>
      <w:r w:rsidRPr="00027CA5">
        <w:rPr>
          <w:rFonts w:ascii="Consolas" w:hAnsi="Consolas"/>
          <w:b/>
          <w:color w:val="E36C0A" w:themeColor="accent6" w:themeShade="BF"/>
        </w:rPr>
        <w:t>age</w:t>
      </w:r>
      <w:proofErr w:type="spellEnd"/>
      <w:r w:rsidRPr="00027CA5">
        <w:rPr>
          <w:rFonts w:ascii="Consolas" w:hAnsi="Consolas"/>
          <w:b/>
          <w:color w:val="E36C0A" w:themeColor="accent6" w:themeShade="BF"/>
        </w:rPr>
        <w:t>=604800, enforce, report-</w:t>
      </w:r>
      <w:proofErr w:type="spellStart"/>
      <w:r w:rsidRPr="00027CA5">
        <w:rPr>
          <w:rFonts w:ascii="Consolas" w:hAnsi="Consolas"/>
          <w:b/>
          <w:color w:val="E36C0A" w:themeColor="accent6" w:themeShade="BF"/>
        </w:rPr>
        <w:t>uri</w:t>
      </w:r>
      <w:proofErr w:type="spellEnd"/>
      <w:r w:rsidRPr="00027CA5">
        <w:rPr>
          <w:rFonts w:ascii="Consolas" w:hAnsi="Consolas"/>
          <w:b/>
          <w:color w:val="E36C0A" w:themeColor="accent6" w:themeShade="BF"/>
        </w:rPr>
        <w:t>='https://www.example.com/report'</w:t>
      </w:r>
      <w:r w:rsidR="005A7DE7">
        <w:rPr>
          <w:rFonts w:ascii="Consolas" w:hAnsi="Consolas"/>
          <w:b/>
          <w:color w:val="E36C0A" w:themeColor="accent6" w:themeShade="BF"/>
        </w:rPr>
        <w:t>"</w:t>
      </w:r>
      <w:r w:rsidRPr="00027CA5">
        <w:rPr>
          <w:rFonts w:ascii="Consolas" w:hAnsi="Consolas"/>
          <w:b/>
          <w:color w:val="E36C0A" w:themeColor="accent6" w:themeShade="BF"/>
        </w:rPr>
        <w:t xml:space="preserve"> </w:t>
      </w:r>
      <w:proofErr w:type="spellStart"/>
      <w:r w:rsidRPr="00027CA5">
        <w:rPr>
          <w:rFonts w:ascii="Consolas" w:hAnsi="Consolas"/>
          <w:b/>
          <w:color w:val="E36C0A" w:themeColor="accent6" w:themeShade="BF"/>
        </w:rPr>
        <w:t>always</w:t>
      </w:r>
      <w:proofErr w:type="spellEnd"/>
      <w:r w:rsidRPr="00027CA5">
        <w:rPr>
          <w:rFonts w:ascii="Consolas" w:hAnsi="Consolas"/>
          <w:b/>
          <w:color w:val="E36C0A" w:themeColor="accent6" w:themeShade="BF"/>
        </w:rPr>
        <w:t>;</w:t>
      </w:r>
      <w:r>
        <w:br/>
      </w:r>
      <w:r w:rsidRPr="008A1A2A">
        <w:rPr>
          <w:color w:val="548DD4" w:themeColor="text2" w:themeTint="99"/>
        </w:rPr>
        <w:t>-------------------------------------------------------------------------------------------</w:t>
      </w:r>
    </w:p>
    <w:p w14:paraId="4DBF032C" w14:textId="103FC16A" w:rsidR="009C002B" w:rsidRDefault="00027CA5" w:rsidP="00027CA5">
      <w:pPr>
        <w:pStyle w:val="Paragraphedeliste"/>
        <w:numPr>
          <w:ilvl w:val="0"/>
          <w:numId w:val="0"/>
        </w:numPr>
        <w:ind w:left="720"/>
      </w:pPr>
      <w:proofErr w:type="gramStart"/>
      <w:r w:rsidRPr="008A1A2A">
        <w:rPr>
          <w:b/>
          <w:color w:val="548DD4" w:themeColor="text2" w:themeTint="99"/>
        </w:rPr>
        <w:t>/!\</w:t>
      </w:r>
      <w:proofErr w:type="gramEnd"/>
      <w:r w:rsidRPr="008A1A2A">
        <w:rPr>
          <w:b/>
          <w:color w:val="548DD4" w:themeColor="text2" w:themeTint="99"/>
        </w:rPr>
        <w:t xml:space="preserve"> </w:t>
      </w:r>
      <w:r>
        <w:rPr>
          <w:b/>
          <w:color w:val="548DD4" w:themeColor="text2" w:themeTint="99"/>
        </w:rPr>
        <w:t>Note</w:t>
      </w:r>
      <w:r w:rsidRPr="008A1A2A">
        <w:rPr>
          <w:b/>
          <w:color w:val="548DD4" w:themeColor="text2" w:themeTint="99"/>
        </w:rPr>
        <w:t xml:space="preserve"> :</w:t>
      </w:r>
      <w:r>
        <w:rPr>
          <w:b/>
          <w:color w:val="548DD4" w:themeColor="text2" w:themeTint="99"/>
        </w:rPr>
        <w:t xml:space="preserve"> </w:t>
      </w:r>
      <w:proofErr w:type="spellStart"/>
      <w:r>
        <w:t>Expect</w:t>
      </w:r>
      <w:proofErr w:type="spellEnd"/>
      <w:r>
        <w:t>-CT oblige le navigateur à vérifier l’authenticité</w:t>
      </w:r>
      <w:r w:rsidR="009C002B">
        <w:t xml:space="preserve"> et la transparence</w:t>
      </w:r>
      <w:r>
        <w:t xml:space="preserve"> du certificat utilisé par le site. </w:t>
      </w:r>
      <w:r w:rsidR="009C002B">
        <w:br/>
      </w:r>
      <w:r w:rsidR="009C002B">
        <w:br/>
        <w:t xml:space="preserve">Pour plus d’informations sur le fonctionnement de </w:t>
      </w:r>
      <w:proofErr w:type="spellStart"/>
      <w:r w:rsidR="009C002B">
        <w:t>Expect</w:t>
      </w:r>
      <w:proofErr w:type="spellEnd"/>
      <w:r w:rsidR="009C002B">
        <w:t>-CT :</w:t>
      </w:r>
      <w:r w:rsidR="009C002B">
        <w:br/>
      </w:r>
      <w:hyperlink r:id="rId21" w:history="1">
        <w:r w:rsidR="009C002B" w:rsidRPr="00BC03B8">
          <w:rPr>
            <w:rStyle w:val="Lienhypertexte"/>
          </w:rPr>
          <w:t>https://developer.mozilla.org/en-US/docs/Web/HTTP/Headers/Expect-CT</w:t>
        </w:r>
      </w:hyperlink>
      <w:r w:rsidR="009C002B">
        <w:t xml:space="preserve"> </w:t>
      </w:r>
      <w:r w:rsidR="009C002B">
        <w:br/>
      </w:r>
      <w:r w:rsidR="009C002B" w:rsidRPr="008A1A2A">
        <w:rPr>
          <w:color w:val="548DD4" w:themeColor="text2" w:themeTint="99"/>
        </w:rPr>
        <w:t>-------------------------------------------------------------------------------------------</w:t>
      </w:r>
      <w:r w:rsidR="009C002B">
        <w:br/>
      </w:r>
      <w:r w:rsidR="009C002B" w:rsidRPr="009C002B">
        <w:rPr>
          <w:color w:val="C00000"/>
        </w:rPr>
        <w:t>-------------------------------------------------------------------------------------------</w:t>
      </w:r>
    </w:p>
    <w:p w14:paraId="6B50CD73" w14:textId="0E22948F" w:rsidR="00027CA5" w:rsidRDefault="009C002B" w:rsidP="00027CA5">
      <w:pPr>
        <w:pStyle w:val="Paragraphedeliste"/>
        <w:numPr>
          <w:ilvl w:val="0"/>
          <w:numId w:val="0"/>
        </w:numPr>
        <w:ind w:left="720"/>
      </w:pPr>
      <w:proofErr w:type="gramStart"/>
      <w:r w:rsidRPr="009C002B">
        <w:rPr>
          <w:b/>
          <w:color w:val="C00000"/>
        </w:rPr>
        <w:t>/!\</w:t>
      </w:r>
      <w:proofErr w:type="gramEnd"/>
      <w:r w:rsidRPr="009C002B">
        <w:rPr>
          <w:b/>
          <w:color w:val="C00000"/>
        </w:rPr>
        <w:t xml:space="preserve"> Important : </w:t>
      </w:r>
      <w:r>
        <w:t xml:space="preserve">remplacer le lien </w:t>
      </w:r>
      <w:r w:rsidRPr="009C002B">
        <w:rPr>
          <w:b/>
        </w:rPr>
        <w:t>www.example.com/report</w:t>
      </w:r>
      <w:r>
        <w:t xml:space="preserve"> par le lien du site qui doit recevoir les échecs liés au certificat</w:t>
      </w:r>
      <w:r w:rsidR="00027CA5">
        <w:br/>
      </w:r>
      <w:r w:rsidR="00027CA5" w:rsidRPr="009C002B">
        <w:rPr>
          <w:color w:val="C00000"/>
        </w:rPr>
        <w:t>-------------------------------------------------------------------------------------------</w:t>
      </w:r>
    </w:p>
    <w:p w14:paraId="796916B1" w14:textId="3AB30374" w:rsidR="00027CA5" w:rsidRDefault="00027CA5" w:rsidP="00027CA5">
      <w:pPr>
        <w:pStyle w:val="Paragraphedeliste"/>
        <w:numPr>
          <w:ilvl w:val="0"/>
          <w:numId w:val="0"/>
        </w:numPr>
        <w:ind w:left="720"/>
      </w:pPr>
    </w:p>
    <w:p w14:paraId="6BBEE185" w14:textId="77777777" w:rsidR="002F155C" w:rsidRDefault="002F155C" w:rsidP="002F155C">
      <w:pPr>
        <w:pStyle w:val="Paragraphedeliste"/>
        <w:numPr>
          <w:ilvl w:val="0"/>
          <w:numId w:val="0"/>
        </w:numPr>
        <w:ind w:left="720"/>
        <w:rPr>
          <w:rFonts w:ascii="Consolas" w:hAnsi="Consolas"/>
          <w:b/>
          <w:color w:val="E36C0A" w:themeColor="accent6" w:themeShade="BF"/>
        </w:rPr>
      </w:pPr>
      <w:proofErr w:type="spellStart"/>
      <w:proofErr w:type="gramStart"/>
      <w:r w:rsidRPr="002F155C">
        <w:rPr>
          <w:rFonts w:ascii="Consolas" w:hAnsi="Consolas"/>
          <w:b/>
          <w:color w:val="E36C0A" w:themeColor="accent6" w:themeShade="BF"/>
        </w:rPr>
        <w:t>add</w:t>
      </w:r>
      <w:proofErr w:type="gramEnd"/>
      <w:r w:rsidRPr="002F155C">
        <w:rPr>
          <w:rFonts w:ascii="Consolas" w:hAnsi="Consolas"/>
          <w:b/>
          <w:color w:val="E36C0A" w:themeColor="accent6" w:themeShade="BF"/>
        </w:rPr>
        <w:t>_header</w:t>
      </w:r>
      <w:proofErr w:type="spellEnd"/>
      <w:r w:rsidRPr="002F155C">
        <w:rPr>
          <w:rFonts w:ascii="Consolas" w:hAnsi="Consolas"/>
          <w:b/>
          <w:color w:val="E36C0A" w:themeColor="accent6" w:themeShade="BF"/>
        </w:rPr>
        <w:t xml:space="preserve"> X-Content-Type-Options "</w:t>
      </w:r>
      <w:proofErr w:type="spellStart"/>
      <w:r w:rsidRPr="002F155C">
        <w:rPr>
          <w:rFonts w:ascii="Consolas" w:hAnsi="Consolas"/>
          <w:b/>
          <w:color w:val="E36C0A" w:themeColor="accent6" w:themeShade="BF"/>
        </w:rPr>
        <w:t>nosniff</w:t>
      </w:r>
      <w:proofErr w:type="spellEnd"/>
      <w:r w:rsidRPr="002F155C">
        <w:rPr>
          <w:rFonts w:ascii="Consolas" w:hAnsi="Consolas"/>
          <w:b/>
          <w:color w:val="E36C0A" w:themeColor="accent6" w:themeShade="BF"/>
        </w:rPr>
        <w:t xml:space="preserve">" </w:t>
      </w:r>
      <w:proofErr w:type="spellStart"/>
      <w:r w:rsidRPr="002F155C">
        <w:rPr>
          <w:rFonts w:ascii="Consolas" w:hAnsi="Consolas"/>
          <w:b/>
          <w:color w:val="E36C0A" w:themeColor="accent6" w:themeShade="BF"/>
        </w:rPr>
        <w:t>always</w:t>
      </w:r>
      <w:proofErr w:type="spellEnd"/>
      <w:r w:rsidRPr="002F155C">
        <w:rPr>
          <w:rFonts w:ascii="Consolas" w:hAnsi="Consolas"/>
          <w:b/>
          <w:color w:val="E36C0A" w:themeColor="accent6" w:themeShade="BF"/>
        </w:rPr>
        <w:t>;</w:t>
      </w:r>
    </w:p>
    <w:p w14:paraId="5251355C" w14:textId="6970F96E" w:rsidR="002F155C" w:rsidRDefault="002F155C" w:rsidP="002F155C">
      <w:pPr>
        <w:pStyle w:val="Paragraphedeliste"/>
        <w:numPr>
          <w:ilvl w:val="0"/>
          <w:numId w:val="0"/>
        </w:numPr>
        <w:ind w:left="720"/>
      </w:pPr>
      <w:r w:rsidRPr="008A1A2A">
        <w:rPr>
          <w:color w:val="548DD4" w:themeColor="text2" w:themeTint="99"/>
        </w:rPr>
        <w:t>-------------------------------------------------------------------------------------------</w:t>
      </w:r>
    </w:p>
    <w:p w14:paraId="055BABAF" w14:textId="3EF51E94" w:rsidR="009657C9" w:rsidRDefault="002F155C" w:rsidP="002F155C">
      <w:pPr>
        <w:pStyle w:val="Paragraphedeliste"/>
        <w:numPr>
          <w:ilvl w:val="0"/>
          <w:numId w:val="0"/>
        </w:numPr>
        <w:ind w:left="720"/>
        <w:rPr>
          <w:color w:val="548DD4" w:themeColor="text2" w:themeTint="99"/>
        </w:rPr>
      </w:pPr>
      <w:proofErr w:type="gramStart"/>
      <w:r w:rsidRPr="008A1A2A">
        <w:rPr>
          <w:b/>
          <w:color w:val="548DD4" w:themeColor="text2" w:themeTint="99"/>
        </w:rPr>
        <w:t>/!\</w:t>
      </w:r>
      <w:proofErr w:type="gramEnd"/>
      <w:r w:rsidRPr="008A1A2A">
        <w:rPr>
          <w:b/>
          <w:color w:val="548DD4" w:themeColor="text2" w:themeTint="99"/>
        </w:rPr>
        <w:t xml:space="preserve"> </w:t>
      </w:r>
      <w:r>
        <w:rPr>
          <w:b/>
          <w:color w:val="548DD4" w:themeColor="text2" w:themeTint="99"/>
        </w:rPr>
        <w:t>Note</w:t>
      </w:r>
      <w:r w:rsidRPr="008A1A2A">
        <w:rPr>
          <w:b/>
          <w:color w:val="548DD4" w:themeColor="text2" w:themeTint="99"/>
        </w:rPr>
        <w:t xml:space="preserve"> :</w:t>
      </w:r>
      <w:r>
        <w:rPr>
          <w:b/>
          <w:color w:val="548DD4" w:themeColor="text2" w:themeTint="99"/>
        </w:rPr>
        <w:t xml:space="preserve"> </w:t>
      </w:r>
      <w:r>
        <w:t xml:space="preserve">X-Content-Type-Options protège les navigateurs contre le </w:t>
      </w:r>
      <w:proofErr w:type="spellStart"/>
      <w:r>
        <w:t>sniffing</w:t>
      </w:r>
      <w:proofErr w:type="spellEnd"/>
      <w:r>
        <w:t xml:space="preserve"> de données. Cette directive a pour effet d’aider le contenu d’un téléchargement </w:t>
      </w:r>
      <w:r w:rsidR="00BD7F2D">
        <w:t xml:space="preserve">à se diriger </w:t>
      </w:r>
      <w:r>
        <w:t>vers le bon chemin</w:t>
      </w:r>
      <w:r w:rsidR="00BD7F2D">
        <w:t>, réduisant le danger d’une interception</w:t>
      </w:r>
      <w:r>
        <w:t>.</w:t>
      </w:r>
      <w:r>
        <w:br/>
      </w:r>
      <w:r w:rsidRPr="008A1A2A">
        <w:rPr>
          <w:color w:val="548DD4" w:themeColor="text2" w:themeTint="99"/>
        </w:rPr>
        <w:t>-------------------------------------------------------------------------------------------</w:t>
      </w:r>
    </w:p>
    <w:p w14:paraId="5CA2F6E5" w14:textId="72E694F1" w:rsidR="00BD7F2D" w:rsidRDefault="00BD7F2D" w:rsidP="002F155C">
      <w:pPr>
        <w:pStyle w:val="Paragraphedeliste"/>
        <w:numPr>
          <w:ilvl w:val="0"/>
          <w:numId w:val="0"/>
        </w:numPr>
        <w:ind w:left="720"/>
      </w:pPr>
    </w:p>
    <w:p w14:paraId="0DBCD8DF" w14:textId="22D0F07C" w:rsidR="00BD7F2D" w:rsidRDefault="009023AE" w:rsidP="00BD7F2D">
      <w:pPr>
        <w:pStyle w:val="Paragraphedeliste"/>
        <w:numPr>
          <w:ilvl w:val="0"/>
          <w:numId w:val="0"/>
        </w:numPr>
        <w:ind w:left="720"/>
      </w:pPr>
      <w:proofErr w:type="spellStart"/>
      <w:proofErr w:type="gramStart"/>
      <w:r>
        <w:rPr>
          <w:rFonts w:ascii="Consolas" w:hAnsi="Consolas"/>
          <w:b/>
          <w:color w:val="E36C0A" w:themeColor="accent6" w:themeShade="BF"/>
        </w:rPr>
        <w:t>a</w:t>
      </w:r>
      <w:r w:rsidRPr="009023AE">
        <w:rPr>
          <w:rFonts w:ascii="Consolas" w:hAnsi="Consolas"/>
          <w:b/>
          <w:color w:val="E36C0A" w:themeColor="accent6" w:themeShade="BF"/>
        </w:rPr>
        <w:t>dd</w:t>
      </w:r>
      <w:proofErr w:type="gramEnd"/>
      <w:r w:rsidRPr="009023AE">
        <w:rPr>
          <w:rFonts w:ascii="Consolas" w:hAnsi="Consolas"/>
          <w:b/>
          <w:color w:val="E36C0A" w:themeColor="accent6" w:themeShade="BF"/>
        </w:rPr>
        <w:t>_header</w:t>
      </w:r>
      <w:proofErr w:type="spellEnd"/>
      <w:r w:rsidRPr="009023AE">
        <w:rPr>
          <w:rFonts w:ascii="Consolas" w:hAnsi="Consolas"/>
          <w:b/>
          <w:color w:val="E36C0A" w:themeColor="accent6" w:themeShade="BF"/>
        </w:rPr>
        <w:t xml:space="preserve"> Permissions-Policy "geolocation=(),midi=(),sync-xhr=(),microphone=(),camera=(),magnetometer=(),gyroscope=(),fullscreen=(self),payment=()"</w:t>
      </w:r>
      <w:r w:rsidR="005A7DE7">
        <w:rPr>
          <w:rFonts w:ascii="Consolas" w:hAnsi="Consolas"/>
          <w:b/>
          <w:color w:val="E36C0A" w:themeColor="accent6" w:themeShade="BF"/>
        </w:rPr>
        <w:t xml:space="preserve"> </w:t>
      </w:r>
      <w:proofErr w:type="spellStart"/>
      <w:r w:rsidR="005A7DE7">
        <w:rPr>
          <w:rFonts w:ascii="Consolas" w:hAnsi="Consolas"/>
          <w:b/>
          <w:color w:val="E36C0A" w:themeColor="accent6" w:themeShade="BF"/>
        </w:rPr>
        <w:t>always</w:t>
      </w:r>
      <w:proofErr w:type="spellEnd"/>
      <w:r w:rsidRPr="009023AE">
        <w:rPr>
          <w:rFonts w:ascii="Consolas" w:hAnsi="Consolas"/>
          <w:b/>
          <w:color w:val="E36C0A" w:themeColor="accent6" w:themeShade="BF"/>
        </w:rPr>
        <w:t>;</w:t>
      </w:r>
      <w:r w:rsidR="00BD7F2D">
        <w:br/>
      </w:r>
      <w:r w:rsidR="00BD7F2D" w:rsidRPr="008A1A2A">
        <w:rPr>
          <w:color w:val="548DD4" w:themeColor="text2" w:themeTint="99"/>
        </w:rPr>
        <w:t>-------------------------------------------------------------------------------------------</w:t>
      </w:r>
    </w:p>
    <w:p w14:paraId="20D893CB" w14:textId="5B1B1E9B" w:rsidR="00BD7F2D" w:rsidRDefault="00BD7F2D" w:rsidP="00BD7F2D">
      <w:pPr>
        <w:pStyle w:val="Paragraphedeliste"/>
        <w:numPr>
          <w:ilvl w:val="0"/>
          <w:numId w:val="0"/>
        </w:numPr>
        <w:ind w:left="720"/>
      </w:pPr>
      <w:proofErr w:type="gramStart"/>
      <w:r w:rsidRPr="008A1A2A">
        <w:rPr>
          <w:b/>
          <w:color w:val="548DD4" w:themeColor="text2" w:themeTint="99"/>
        </w:rPr>
        <w:t>/!\</w:t>
      </w:r>
      <w:proofErr w:type="gramEnd"/>
      <w:r w:rsidRPr="008A1A2A">
        <w:rPr>
          <w:b/>
          <w:color w:val="548DD4" w:themeColor="text2" w:themeTint="99"/>
        </w:rPr>
        <w:t xml:space="preserve"> </w:t>
      </w:r>
      <w:r>
        <w:rPr>
          <w:b/>
          <w:color w:val="548DD4" w:themeColor="text2" w:themeTint="99"/>
        </w:rPr>
        <w:t>Note</w:t>
      </w:r>
      <w:r w:rsidRPr="008A1A2A">
        <w:rPr>
          <w:b/>
          <w:color w:val="548DD4" w:themeColor="text2" w:themeTint="99"/>
        </w:rPr>
        <w:t xml:space="preserve"> :</w:t>
      </w:r>
      <w:r>
        <w:rPr>
          <w:b/>
          <w:color w:val="548DD4" w:themeColor="text2" w:themeTint="99"/>
        </w:rPr>
        <w:t xml:space="preserve"> </w:t>
      </w:r>
      <w:r w:rsidR="009023AE">
        <w:t>Permissions</w:t>
      </w:r>
      <w:r>
        <w:t>-Policy verrouille certaines fonctionnalités du navigateur pour sécuriser l’utilisateur. (</w:t>
      </w:r>
      <w:proofErr w:type="gramStart"/>
      <w:r>
        <w:t>comme</w:t>
      </w:r>
      <w:proofErr w:type="gramEnd"/>
      <w:r>
        <w:t xml:space="preserve"> par exemple, la lecture automatique de vidéos ou l’utilisation d’une webcam)</w:t>
      </w:r>
      <w:r>
        <w:br/>
      </w:r>
      <w:r w:rsidRPr="008A1A2A">
        <w:rPr>
          <w:color w:val="548DD4" w:themeColor="text2" w:themeTint="99"/>
        </w:rPr>
        <w:t>-------------------------------------------------------------------------------------------</w:t>
      </w:r>
    </w:p>
    <w:p w14:paraId="6E8406F8" w14:textId="77777777" w:rsidR="008A1A2A" w:rsidRDefault="008A1A2A" w:rsidP="008A1A2A">
      <w:pPr>
        <w:pStyle w:val="Paragraphedeliste"/>
        <w:numPr>
          <w:ilvl w:val="0"/>
          <w:numId w:val="0"/>
        </w:numPr>
        <w:ind w:left="720"/>
      </w:pPr>
    </w:p>
    <w:p w14:paraId="02FFA37F" w14:textId="2EFE4765" w:rsidR="00507766" w:rsidRDefault="00BD7F2D" w:rsidP="00507766">
      <w:pPr>
        <w:pStyle w:val="Paragraphedeliste"/>
        <w:numPr>
          <w:ilvl w:val="0"/>
          <w:numId w:val="31"/>
        </w:numPr>
      </w:pPr>
      <w:r>
        <w:t>Enregistrer le fichier</w:t>
      </w:r>
    </w:p>
    <w:p w14:paraId="6C05CAFA" w14:textId="031987A1" w:rsidR="00BD7F2D" w:rsidRDefault="00BD7F2D" w:rsidP="00507766">
      <w:pPr>
        <w:pStyle w:val="Paragraphedeliste"/>
        <w:numPr>
          <w:ilvl w:val="0"/>
          <w:numId w:val="31"/>
        </w:numPr>
      </w:pPr>
      <w:r>
        <w:t>Redémarrer le service Nginx</w:t>
      </w:r>
    </w:p>
    <w:p w14:paraId="7A990E41" w14:textId="2E1DEBC5" w:rsidR="005A7DE7" w:rsidRDefault="005A7DE7">
      <w:pPr>
        <w:spacing w:line="240" w:lineRule="auto"/>
        <w:jc w:val="left"/>
      </w:pPr>
      <w:r>
        <w:br w:type="page"/>
      </w:r>
    </w:p>
    <w:p w14:paraId="25666555" w14:textId="32D9FB10" w:rsidR="005A7DE7" w:rsidRDefault="005A7DE7" w:rsidP="00BD7F2D">
      <w:pPr>
        <w:pStyle w:val="Titre2"/>
      </w:pPr>
      <w:bookmarkStart w:id="15" w:name="_Toc71036949"/>
      <w:r>
        <w:t>Nginx – Concis</w:t>
      </w:r>
      <w:bookmarkEnd w:id="15"/>
    </w:p>
    <w:p w14:paraId="6F815865" w14:textId="77777777" w:rsidR="005A7DE7" w:rsidRDefault="005A7DE7" w:rsidP="005A7DE7">
      <w:pPr>
        <w:pStyle w:val="Paragraphedeliste"/>
        <w:numPr>
          <w:ilvl w:val="0"/>
          <w:numId w:val="32"/>
        </w:numPr>
      </w:pPr>
      <w:r>
        <w:t>Se connecter sur le serveur via SSH</w:t>
      </w:r>
    </w:p>
    <w:p w14:paraId="502914C0" w14:textId="77777777" w:rsidR="005A7DE7" w:rsidRDefault="005A7DE7" w:rsidP="005A7DE7">
      <w:pPr>
        <w:pStyle w:val="Paragraphedeliste"/>
        <w:numPr>
          <w:ilvl w:val="0"/>
          <w:numId w:val="32"/>
        </w:numPr>
      </w:pPr>
      <w:r>
        <w:t>Se rendre dans /</w:t>
      </w:r>
      <w:proofErr w:type="spellStart"/>
      <w:r>
        <w:t>etc</w:t>
      </w:r>
      <w:proofErr w:type="spellEnd"/>
      <w:r>
        <w:t>/</w:t>
      </w:r>
      <w:proofErr w:type="spellStart"/>
      <w:r>
        <w:t>nginx</w:t>
      </w:r>
      <w:proofErr w:type="spellEnd"/>
      <w:r>
        <w:t>/sites-</w:t>
      </w:r>
      <w:proofErr w:type="spellStart"/>
      <w:r>
        <w:t>enabled</w:t>
      </w:r>
      <w:proofErr w:type="spellEnd"/>
      <w:r>
        <w:t>/</w:t>
      </w:r>
    </w:p>
    <w:p w14:paraId="6EE4FA18" w14:textId="77777777" w:rsidR="005A7DE7" w:rsidRDefault="005A7DE7" w:rsidP="005A7DE7">
      <w:pPr>
        <w:pStyle w:val="Paragraphedeliste"/>
        <w:numPr>
          <w:ilvl w:val="0"/>
          <w:numId w:val="32"/>
        </w:numPr>
      </w:pPr>
      <w:r>
        <w:t>Ouvrir le fichier de configuration lié au site</w:t>
      </w:r>
    </w:p>
    <w:p w14:paraId="2E4C70CB" w14:textId="4A4A96E6" w:rsidR="005A7DE7" w:rsidRDefault="005A7DE7" w:rsidP="005A7DE7">
      <w:pPr>
        <w:pStyle w:val="Paragraphedeliste"/>
        <w:numPr>
          <w:ilvl w:val="0"/>
          <w:numId w:val="0"/>
        </w:numPr>
        <w:ind w:left="720"/>
        <w:rPr>
          <w:rFonts w:ascii="Consolas" w:hAnsi="Consolas"/>
          <w:b/>
          <w:color w:val="E36C0A" w:themeColor="accent6" w:themeShade="BF"/>
        </w:rPr>
      </w:pPr>
      <w:r>
        <w:t>Entre les accolades de la directive « Server », ajouter les lignes d’entête rédigées en orange ci-dessous :</w:t>
      </w:r>
      <w:r>
        <w:br/>
      </w:r>
      <w:r>
        <w:br/>
      </w:r>
      <w:proofErr w:type="spellStart"/>
      <w:r w:rsidRPr="008A1A2A">
        <w:rPr>
          <w:rFonts w:ascii="Consolas" w:hAnsi="Consolas"/>
          <w:b/>
          <w:color w:val="E36C0A" w:themeColor="accent6" w:themeShade="BF"/>
        </w:rPr>
        <w:t>add_header</w:t>
      </w:r>
      <w:proofErr w:type="spellEnd"/>
      <w:r w:rsidRPr="008A1A2A">
        <w:rPr>
          <w:rFonts w:ascii="Consolas" w:hAnsi="Consolas"/>
          <w:b/>
          <w:color w:val="E36C0A" w:themeColor="accent6" w:themeShade="BF"/>
        </w:rPr>
        <w:t xml:space="preserve"> Content-Security-Policy "default-src </w:t>
      </w:r>
      <w:proofErr w:type="spellStart"/>
      <w:proofErr w:type="gramStart"/>
      <w:r w:rsidRPr="008A1A2A">
        <w:rPr>
          <w:rFonts w:ascii="Consolas" w:hAnsi="Consolas"/>
          <w:b/>
          <w:color w:val="E36C0A" w:themeColor="accent6" w:themeShade="BF"/>
        </w:rPr>
        <w:t>https;script</w:t>
      </w:r>
      <w:proofErr w:type="gramEnd"/>
      <w:r w:rsidRPr="008A1A2A">
        <w:rPr>
          <w:rFonts w:ascii="Consolas" w:hAnsi="Consolas"/>
          <w:b/>
          <w:color w:val="E36C0A" w:themeColor="accent6" w:themeShade="BF"/>
        </w:rPr>
        <w:t>-src</w:t>
      </w:r>
      <w:proofErr w:type="spellEnd"/>
      <w:r w:rsidRPr="008A1A2A">
        <w:rPr>
          <w:rFonts w:ascii="Consolas" w:hAnsi="Consolas"/>
          <w:b/>
          <w:color w:val="E36C0A" w:themeColor="accent6" w:themeShade="BF"/>
        </w:rPr>
        <w:t xml:space="preserve"> 'self' https://www.google-analytics.com;"</w:t>
      </w:r>
      <w:r>
        <w:rPr>
          <w:rFonts w:ascii="Consolas" w:hAnsi="Consolas"/>
          <w:b/>
          <w:color w:val="E36C0A" w:themeColor="accent6" w:themeShade="BF"/>
        </w:rPr>
        <w:t xml:space="preserve"> </w:t>
      </w:r>
      <w:proofErr w:type="spellStart"/>
      <w:r>
        <w:rPr>
          <w:rFonts w:ascii="Consolas" w:hAnsi="Consolas"/>
          <w:b/>
          <w:color w:val="E36C0A" w:themeColor="accent6" w:themeShade="BF"/>
        </w:rPr>
        <w:t>always</w:t>
      </w:r>
      <w:proofErr w:type="spellEnd"/>
      <w:r w:rsidRPr="008A1A2A">
        <w:rPr>
          <w:rFonts w:ascii="Consolas" w:hAnsi="Consolas"/>
          <w:b/>
          <w:color w:val="E36C0A" w:themeColor="accent6" w:themeShade="BF"/>
        </w:rPr>
        <w:t>;</w:t>
      </w:r>
      <w:r>
        <w:rPr>
          <w:rFonts w:ascii="Consolas" w:hAnsi="Consolas"/>
          <w:b/>
          <w:color w:val="E36C0A" w:themeColor="accent6" w:themeShade="BF"/>
        </w:rPr>
        <w:br/>
      </w:r>
      <w:proofErr w:type="spellStart"/>
      <w:r w:rsidRPr="004278C7">
        <w:rPr>
          <w:rFonts w:ascii="Consolas" w:hAnsi="Consolas"/>
          <w:b/>
          <w:color w:val="E36C0A" w:themeColor="accent6" w:themeShade="BF"/>
        </w:rPr>
        <w:t>add_header</w:t>
      </w:r>
      <w:proofErr w:type="spellEnd"/>
      <w:r w:rsidRPr="004278C7">
        <w:rPr>
          <w:rFonts w:ascii="Consolas" w:hAnsi="Consolas"/>
          <w:b/>
          <w:color w:val="E36C0A" w:themeColor="accent6" w:themeShade="BF"/>
        </w:rPr>
        <w:t xml:space="preserve"> Referrer-Policy "strict-</w:t>
      </w:r>
      <w:proofErr w:type="spellStart"/>
      <w:r w:rsidRPr="004278C7">
        <w:rPr>
          <w:rFonts w:ascii="Consolas" w:hAnsi="Consolas"/>
          <w:b/>
          <w:color w:val="E36C0A" w:themeColor="accent6" w:themeShade="BF"/>
        </w:rPr>
        <w:t>origin</w:t>
      </w:r>
      <w:proofErr w:type="spellEnd"/>
      <w:r w:rsidRPr="004278C7">
        <w:rPr>
          <w:rFonts w:ascii="Consolas" w:hAnsi="Consolas"/>
          <w:b/>
          <w:color w:val="E36C0A" w:themeColor="accent6" w:themeShade="BF"/>
        </w:rPr>
        <w:t>"</w:t>
      </w:r>
      <w:r>
        <w:rPr>
          <w:rFonts w:ascii="Consolas" w:hAnsi="Consolas"/>
          <w:b/>
          <w:color w:val="E36C0A" w:themeColor="accent6" w:themeShade="BF"/>
        </w:rPr>
        <w:t xml:space="preserve"> </w:t>
      </w:r>
      <w:proofErr w:type="spellStart"/>
      <w:r>
        <w:rPr>
          <w:rFonts w:ascii="Consolas" w:hAnsi="Consolas"/>
          <w:b/>
          <w:color w:val="E36C0A" w:themeColor="accent6" w:themeShade="BF"/>
        </w:rPr>
        <w:t>always</w:t>
      </w:r>
      <w:proofErr w:type="spellEnd"/>
      <w:r w:rsidRPr="004278C7">
        <w:rPr>
          <w:rFonts w:ascii="Consolas" w:hAnsi="Consolas"/>
          <w:b/>
          <w:color w:val="E36C0A" w:themeColor="accent6" w:themeShade="BF"/>
        </w:rPr>
        <w:t>;</w:t>
      </w:r>
    </w:p>
    <w:p w14:paraId="789A57C1" w14:textId="77777777" w:rsidR="005A7DE7" w:rsidRDefault="005A7DE7" w:rsidP="005A7DE7">
      <w:pPr>
        <w:pStyle w:val="Paragraphedeliste"/>
        <w:numPr>
          <w:ilvl w:val="0"/>
          <w:numId w:val="0"/>
        </w:numPr>
        <w:ind w:left="720"/>
        <w:rPr>
          <w:rFonts w:ascii="Consolas" w:hAnsi="Consolas"/>
          <w:b/>
          <w:color w:val="E36C0A" w:themeColor="accent6" w:themeShade="BF"/>
        </w:rPr>
      </w:pPr>
      <w:proofErr w:type="spellStart"/>
      <w:proofErr w:type="gramStart"/>
      <w:r w:rsidRPr="009657C9">
        <w:rPr>
          <w:rFonts w:ascii="Consolas" w:hAnsi="Consolas"/>
          <w:b/>
          <w:color w:val="E36C0A" w:themeColor="accent6" w:themeShade="BF"/>
        </w:rPr>
        <w:t>add</w:t>
      </w:r>
      <w:proofErr w:type="gramEnd"/>
      <w:r w:rsidRPr="009657C9">
        <w:rPr>
          <w:rFonts w:ascii="Consolas" w:hAnsi="Consolas"/>
          <w:b/>
          <w:color w:val="E36C0A" w:themeColor="accent6" w:themeShade="BF"/>
        </w:rPr>
        <w:t>_header</w:t>
      </w:r>
      <w:proofErr w:type="spellEnd"/>
      <w:r w:rsidRPr="009657C9">
        <w:rPr>
          <w:rFonts w:ascii="Consolas" w:hAnsi="Consolas"/>
          <w:b/>
          <w:color w:val="E36C0A" w:themeColor="accent6" w:themeShade="BF"/>
        </w:rPr>
        <w:t xml:space="preserve"> X-XSS-Protection "1; mode=block" </w:t>
      </w:r>
      <w:proofErr w:type="spellStart"/>
      <w:r w:rsidRPr="009657C9">
        <w:rPr>
          <w:rFonts w:ascii="Consolas" w:hAnsi="Consolas"/>
          <w:b/>
          <w:color w:val="E36C0A" w:themeColor="accent6" w:themeShade="BF"/>
        </w:rPr>
        <w:t>always</w:t>
      </w:r>
      <w:proofErr w:type="spellEnd"/>
      <w:r w:rsidRPr="009657C9">
        <w:rPr>
          <w:rFonts w:ascii="Consolas" w:hAnsi="Consolas"/>
          <w:b/>
          <w:color w:val="E36C0A" w:themeColor="accent6" w:themeShade="BF"/>
        </w:rPr>
        <w:t>;</w:t>
      </w:r>
      <w:r>
        <w:rPr>
          <w:rFonts w:ascii="Consolas" w:hAnsi="Consolas"/>
          <w:b/>
          <w:color w:val="E36C0A" w:themeColor="accent6" w:themeShade="BF"/>
        </w:rPr>
        <w:br/>
      </w:r>
      <w:proofErr w:type="spellStart"/>
      <w:r w:rsidRPr="00704B96">
        <w:rPr>
          <w:rFonts w:ascii="Consolas" w:hAnsi="Consolas"/>
          <w:b/>
          <w:color w:val="E36C0A" w:themeColor="accent6" w:themeShade="BF"/>
        </w:rPr>
        <w:t>add_header</w:t>
      </w:r>
      <w:proofErr w:type="spellEnd"/>
      <w:r w:rsidRPr="00704B96">
        <w:rPr>
          <w:rFonts w:ascii="Consolas" w:hAnsi="Consolas"/>
          <w:b/>
          <w:color w:val="E36C0A" w:themeColor="accent6" w:themeShade="BF"/>
        </w:rPr>
        <w:t xml:space="preserve"> Strict-Transport-Security "max-</w:t>
      </w:r>
      <w:proofErr w:type="spellStart"/>
      <w:r w:rsidRPr="00704B96">
        <w:rPr>
          <w:rFonts w:ascii="Consolas" w:hAnsi="Consolas"/>
          <w:b/>
          <w:color w:val="E36C0A" w:themeColor="accent6" w:themeShade="BF"/>
        </w:rPr>
        <w:t>age</w:t>
      </w:r>
      <w:proofErr w:type="spellEnd"/>
      <w:r w:rsidRPr="00704B96">
        <w:rPr>
          <w:rFonts w:ascii="Consolas" w:hAnsi="Consolas"/>
          <w:b/>
          <w:color w:val="E36C0A" w:themeColor="accent6" w:themeShade="BF"/>
        </w:rPr>
        <w:t xml:space="preserve">=63072000; </w:t>
      </w:r>
      <w:proofErr w:type="spellStart"/>
      <w:r w:rsidRPr="00704B96">
        <w:rPr>
          <w:rFonts w:ascii="Consolas" w:hAnsi="Consolas"/>
          <w:b/>
          <w:color w:val="E36C0A" w:themeColor="accent6" w:themeShade="BF"/>
        </w:rPr>
        <w:t>includeSubdomains</w:t>
      </w:r>
      <w:proofErr w:type="spellEnd"/>
      <w:r w:rsidRPr="00704B96">
        <w:rPr>
          <w:rFonts w:ascii="Consolas" w:hAnsi="Consolas"/>
          <w:b/>
          <w:color w:val="E36C0A" w:themeColor="accent6" w:themeShade="BF"/>
        </w:rPr>
        <w:t xml:space="preserve">; </w:t>
      </w:r>
      <w:proofErr w:type="spellStart"/>
      <w:r w:rsidRPr="00704B96">
        <w:rPr>
          <w:rFonts w:ascii="Consolas" w:hAnsi="Consolas"/>
          <w:b/>
          <w:color w:val="E36C0A" w:themeColor="accent6" w:themeShade="BF"/>
        </w:rPr>
        <w:t>preload</w:t>
      </w:r>
      <w:proofErr w:type="spellEnd"/>
      <w:r w:rsidRPr="00704B96">
        <w:rPr>
          <w:rFonts w:ascii="Consolas" w:hAnsi="Consolas"/>
          <w:b/>
          <w:color w:val="E36C0A" w:themeColor="accent6" w:themeShade="BF"/>
        </w:rPr>
        <w:t>"</w:t>
      </w:r>
      <w:r>
        <w:rPr>
          <w:rFonts w:ascii="Consolas" w:hAnsi="Consolas"/>
          <w:b/>
          <w:color w:val="E36C0A" w:themeColor="accent6" w:themeShade="BF"/>
        </w:rPr>
        <w:t xml:space="preserve"> </w:t>
      </w:r>
      <w:proofErr w:type="spellStart"/>
      <w:r>
        <w:rPr>
          <w:rFonts w:ascii="Consolas" w:hAnsi="Consolas"/>
          <w:b/>
          <w:color w:val="E36C0A" w:themeColor="accent6" w:themeShade="BF"/>
        </w:rPr>
        <w:t>always</w:t>
      </w:r>
      <w:proofErr w:type="spellEnd"/>
      <w:r w:rsidRPr="00704B96">
        <w:rPr>
          <w:rFonts w:ascii="Consolas" w:hAnsi="Consolas"/>
          <w:b/>
          <w:color w:val="E36C0A" w:themeColor="accent6" w:themeShade="BF"/>
        </w:rPr>
        <w:t>;</w:t>
      </w:r>
      <w:r>
        <w:rPr>
          <w:rFonts w:ascii="Consolas" w:hAnsi="Consolas"/>
          <w:b/>
          <w:color w:val="E36C0A" w:themeColor="accent6" w:themeShade="BF"/>
        </w:rPr>
        <w:br/>
      </w:r>
      <w:proofErr w:type="spellStart"/>
      <w:r w:rsidRPr="00027CA5">
        <w:rPr>
          <w:rFonts w:ascii="Consolas" w:hAnsi="Consolas"/>
          <w:b/>
          <w:color w:val="E36C0A" w:themeColor="accent6" w:themeShade="BF"/>
        </w:rPr>
        <w:t>add_header</w:t>
      </w:r>
      <w:proofErr w:type="spellEnd"/>
      <w:r w:rsidRPr="00027CA5">
        <w:rPr>
          <w:rFonts w:ascii="Consolas" w:hAnsi="Consolas"/>
          <w:b/>
          <w:color w:val="E36C0A" w:themeColor="accent6" w:themeShade="BF"/>
        </w:rPr>
        <w:t xml:space="preserve"> X-Frame-Options "SAMEORIGIN" </w:t>
      </w:r>
      <w:proofErr w:type="spellStart"/>
      <w:r w:rsidRPr="00027CA5">
        <w:rPr>
          <w:rFonts w:ascii="Consolas" w:hAnsi="Consolas"/>
          <w:b/>
          <w:color w:val="E36C0A" w:themeColor="accent6" w:themeShade="BF"/>
        </w:rPr>
        <w:t>always</w:t>
      </w:r>
      <w:proofErr w:type="spellEnd"/>
      <w:r w:rsidRPr="00027CA5">
        <w:rPr>
          <w:rFonts w:ascii="Consolas" w:hAnsi="Consolas"/>
          <w:b/>
          <w:color w:val="E36C0A" w:themeColor="accent6" w:themeShade="BF"/>
        </w:rPr>
        <w:t>;</w:t>
      </w:r>
      <w:r>
        <w:rPr>
          <w:rFonts w:ascii="Consolas" w:hAnsi="Consolas"/>
          <w:b/>
          <w:color w:val="E36C0A" w:themeColor="accent6" w:themeShade="BF"/>
        </w:rPr>
        <w:br/>
      </w:r>
      <w:proofErr w:type="spellStart"/>
      <w:r w:rsidRPr="00027CA5">
        <w:rPr>
          <w:rFonts w:ascii="Consolas" w:hAnsi="Consolas"/>
          <w:b/>
          <w:color w:val="E36C0A" w:themeColor="accent6" w:themeShade="BF"/>
        </w:rPr>
        <w:t>add_header</w:t>
      </w:r>
      <w:proofErr w:type="spellEnd"/>
      <w:r w:rsidRPr="00027CA5">
        <w:rPr>
          <w:rFonts w:ascii="Consolas" w:hAnsi="Consolas"/>
          <w:b/>
          <w:color w:val="E36C0A" w:themeColor="accent6" w:themeShade="BF"/>
        </w:rPr>
        <w:t xml:space="preserve"> </w:t>
      </w:r>
      <w:proofErr w:type="spellStart"/>
      <w:r w:rsidRPr="00027CA5">
        <w:rPr>
          <w:rFonts w:ascii="Consolas" w:hAnsi="Consolas"/>
          <w:b/>
          <w:color w:val="E36C0A" w:themeColor="accent6" w:themeShade="BF"/>
        </w:rPr>
        <w:t>Expect</w:t>
      </w:r>
      <w:proofErr w:type="spellEnd"/>
      <w:r w:rsidRPr="00027CA5">
        <w:rPr>
          <w:rFonts w:ascii="Consolas" w:hAnsi="Consolas"/>
          <w:b/>
          <w:color w:val="E36C0A" w:themeColor="accent6" w:themeShade="BF"/>
        </w:rPr>
        <w:t>-CT "max-</w:t>
      </w:r>
      <w:proofErr w:type="spellStart"/>
      <w:r w:rsidRPr="00027CA5">
        <w:rPr>
          <w:rFonts w:ascii="Consolas" w:hAnsi="Consolas"/>
          <w:b/>
          <w:color w:val="E36C0A" w:themeColor="accent6" w:themeShade="BF"/>
        </w:rPr>
        <w:t>age</w:t>
      </w:r>
      <w:proofErr w:type="spellEnd"/>
      <w:r w:rsidRPr="00027CA5">
        <w:rPr>
          <w:rFonts w:ascii="Consolas" w:hAnsi="Consolas"/>
          <w:b/>
          <w:color w:val="E36C0A" w:themeColor="accent6" w:themeShade="BF"/>
        </w:rPr>
        <w:t>=604800, enforce, report-</w:t>
      </w:r>
      <w:proofErr w:type="spellStart"/>
      <w:r w:rsidRPr="00027CA5">
        <w:rPr>
          <w:rFonts w:ascii="Consolas" w:hAnsi="Consolas"/>
          <w:b/>
          <w:color w:val="E36C0A" w:themeColor="accent6" w:themeShade="BF"/>
        </w:rPr>
        <w:t>uri</w:t>
      </w:r>
      <w:proofErr w:type="spellEnd"/>
      <w:r w:rsidRPr="00027CA5">
        <w:rPr>
          <w:rFonts w:ascii="Consolas" w:hAnsi="Consolas"/>
          <w:b/>
          <w:color w:val="E36C0A" w:themeColor="accent6" w:themeShade="BF"/>
        </w:rPr>
        <w:t>='https://www.example.com/report'</w:t>
      </w:r>
      <w:r>
        <w:rPr>
          <w:rFonts w:ascii="Consolas" w:hAnsi="Consolas"/>
          <w:b/>
          <w:color w:val="E36C0A" w:themeColor="accent6" w:themeShade="BF"/>
        </w:rPr>
        <w:t>"</w:t>
      </w:r>
      <w:r w:rsidRPr="00027CA5">
        <w:rPr>
          <w:rFonts w:ascii="Consolas" w:hAnsi="Consolas"/>
          <w:b/>
          <w:color w:val="E36C0A" w:themeColor="accent6" w:themeShade="BF"/>
        </w:rPr>
        <w:t xml:space="preserve"> </w:t>
      </w:r>
      <w:proofErr w:type="spellStart"/>
      <w:r w:rsidRPr="00027CA5">
        <w:rPr>
          <w:rFonts w:ascii="Consolas" w:hAnsi="Consolas"/>
          <w:b/>
          <w:color w:val="E36C0A" w:themeColor="accent6" w:themeShade="BF"/>
        </w:rPr>
        <w:t>always</w:t>
      </w:r>
      <w:proofErr w:type="spellEnd"/>
      <w:r w:rsidRPr="00027CA5">
        <w:rPr>
          <w:rFonts w:ascii="Consolas" w:hAnsi="Consolas"/>
          <w:b/>
          <w:color w:val="E36C0A" w:themeColor="accent6" w:themeShade="BF"/>
        </w:rPr>
        <w:t>;</w:t>
      </w:r>
      <w:r>
        <w:br/>
      </w:r>
      <w:proofErr w:type="spellStart"/>
      <w:r w:rsidRPr="002F155C">
        <w:rPr>
          <w:rFonts w:ascii="Consolas" w:hAnsi="Consolas"/>
          <w:b/>
          <w:color w:val="E36C0A" w:themeColor="accent6" w:themeShade="BF"/>
        </w:rPr>
        <w:t>add_header</w:t>
      </w:r>
      <w:proofErr w:type="spellEnd"/>
      <w:r w:rsidRPr="002F155C">
        <w:rPr>
          <w:rFonts w:ascii="Consolas" w:hAnsi="Consolas"/>
          <w:b/>
          <w:color w:val="E36C0A" w:themeColor="accent6" w:themeShade="BF"/>
        </w:rPr>
        <w:t xml:space="preserve"> X-Content-Type-Options "</w:t>
      </w:r>
      <w:proofErr w:type="spellStart"/>
      <w:r w:rsidRPr="002F155C">
        <w:rPr>
          <w:rFonts w:ascii="Consolas" w:hAnsi="Consolas"/>
          <w:b/>
          <w:color w:val="E36C0A" w:themeColor="accent6" w:themeShade="BF"/>
        </w:rPr>
        <w:t>nosniff</w:t>
      </w:r>
      <w:proofErr w:type="spellEnd"/>
      <w:r w:rsidRPr="002F155C">
        <w:rPr>
          <w:rFonts w:ascii="Consolas" w:hAnsi="Consolas"/>
          <w:b/>
          <w:color w:val="E36C0A" w:themeColor="accent6" w:themeShade="BF"/>
        </w:rPr>
        <w:t xml:space="preserve">" </w:t>
      </w:r>
      <w:proofErr w:type="spellStart"/>
      <w:r w:rsidRPr="002F155C">
        <w:rPr>
          <w:rFonts w:ascii="Consolas" w:hAnsi="Consolas"/>
          <w:b/>
          <w:color w:val="E36C0A" w:themeColor="accent6" w:themeShade="BF"/>
        </w:rPr>
        <w:t>always</w:t>
      </w:r>
      <w:proofErr w:type="spellEnd"/>
      <w:r w:rsidRPr="002F155C">
        <w:rPr>
          <w:rFonts w:ascii="Consolas" w:hAnsi="Consolas"/>
          <w:b/>
          <w:color w:val="E36C0A" w:themeColor="accent6" w:themeShade="BF"/>
        </w:rPr>
        <w:t>;</w:t>
      </w:r>
    </w:p>
    <w:p w14:paraId="3A423C24" w14:textId="258621A8" w:rsidR="005A7DE7" w:rsidRDefault="005A7DE7" w:rsidP="005A7DE7">
      <w:pPr>
        <w:pStyle w:val="Paragraphedeliste"/>
        <w:numPr>
          <w:ilvl w:val="0"/>
          <w:numId w:val="0"/>
        </w:numPr>
        <w:ind w:left="720"/>
      </w:pPr>
      <w:proofErr w:type="spellStart"/>
      <w:proofErr w:type="gramStart"/>
      <w:r>
        <w:rPr>
          <w:rFonts w:ascii="Consolas" w:hAnsi="Consolas"/>
          <w:b/>
          <w:color w:val="E36C0A" w:themeColor="accent6" w:themeShade="BF"/>
        </w:rPr>
        <w:t>a</w:t>
      </w:r>
      <w:r w:rsidRPr="009023AE">
        <w:rPr>
          <w:rFonts w:ascii="Consolas" w:hAnsi="Consolas"/>
          <w:b/>
          <w:color w:val="E36C0A" w:themeColor="accent6" w:themeShade="BF"/>
        </w:rPr>
        <w:t>dd</w:t>
      </w:r>
      <w:proofErr w:type="gramEnd"/>
      <w:r w:rsidRPr="009023AE">
        <w:rPr>
          <w:rFonts w:ascii="Consolas" w:hAnsi="Consolas"/>
          <w:b/>
          <w:color w:val="E36C0A" w:themeColor="accent6" w:themeShade="BF"/>
        </w:rPr>
        <w:t>_header</w:t>
      </w:r>
      <w:proofErr w:type="spellEnd"/>
      <w:r w:rsidRPr="009023AE">
        <w:rPr>
          <w:rFonts w:ascii="Consolas" w:hAnsi="Consolas"/>
          <w:b/>
          <w:color w:val="E36C0A" w:themeColor="accent6" w:themeShade="BF"/>
        </w:rPr>
        <w:t xml:space="preserve"> Permissions-Policy "geolocation=(),midi=(),sync-xhr=(),microphone=(),camera=(),magnetometer=(),gyroscope=(),fullscreen=(self),payment=()"</w:t>
      </w:r>
      <w:r>
        <w:rPr>
          <w:rFonts w:ascii="Consolas" w:hAnsi="Consolas"/>
          <w:b/>
          <w:color w:val="E36C0A" w:themeColor="accent6" w:themeShade="BF"/>
        </w:rPr>
        <w:t xml:space="preserve"> </w:t>
      </w:r>
      <w:proofErr w:type="spellStart"/>
      <w:r>
        <w:rPr>
          <w:rFonts w:ascii="Consolas" w:hAnsi="Consolas"/>
          <w:b/>
          <w:color w:val="E36C0A" w:themeColor="accent6" w:themeShade="BF"/>
        </w:rPr>
        <w:t>always</w:t>
      </w:r>
      <w:proofErr w:type="spellEnd"/>
      <w:r w:rsidRPr="009023AE">
        <w:rPr>
          <w:rFonts w:ascii="Consolas" w:hAnsi="Consolas"/>
          <w:b/>
          <w:color w:val="E36C0A" w:themeColor="accent6" w:themeShade="BF"/>
        </w:rPr>
        <w:t>;</w:t>
      </w:r>
      <w:r w:rsidRPr="005A7DE7">
        <w:t xml:space="preserve"> </w:t>
      </w:r>
      <w:r>
        <w:br/>
      </w:r>
    </w:p>
    <w:p w14:paraId="1A0A01DA" w14:textId="77777777" w:rsidR="005A7DE7" w:rsidRDefault="005A7DE7" w:rsidP="005A7DE7">
      <w:pPr>
        <w:pStyle w:val="Paragraphedeliste"/>
        <w:numPr>
          <w:ilvl w:val="0"/>
          <w:numId w:val="32"/>
        </w:numPr>
      </w:pPr>
      <w:r>
        <w:t>Enregistrer le fichier</w:t>
      </w:r>
    </w:p>
    <w:p w14:paraId="60E881B2" w14:textId="77777777" w:rsidR="005A7DE7" w:rsidRDefault="005A7DE7" w:rsidP="005A7DE7">
      <w:pPr>
        <w:pStyle w:val="Paragraphedeliste"/>
        <w:numPr>
          <w:ilvl w:val="0"/>
          <w:numId w:val="32"/>
        </w:numPr>
      </w:pPr>
      <w:r>
        <w:t>Redémarrer le service Apache</w:t>
      </w:r>
    </w:p>
    <w:p w14:paraId="4BB3EC1C" w14:textId="77777777" w:rsidR="005A7DE7" w:rsidRDefault="005A7DE7" w:rsidP="005A7DE7"/>
    <w:p w14:paraId="5075C2EA" w14:textId="77777777" w:rsidR="005A7DE7" w:rsidRDefault="005A7DE7" w:rsidP="005A7DE7">
      <w:pPr>
        <w:pStyle w:val="Paragraphedeliste"/>
        <w:numPr>
          <w:ilvl w:val="0"/>
          <w:numId w:val="0"/>
        </w:numPr>
      </w:pPr>
      <w:r w:rsidRPr="009C002B">
        <w:rPr>
          <w:color w:val="C00000"/>
        </w:rPr>
        <w:t>-------------------------------------------------------------------------------------------</w:t>
      </w:r>
    </w:p>
    <w:p w14:paraId="50C3758E" w14:textId="0762A998" w:rsidR="005A7DE7" w:rsidRDefault="005A7DE7" w:rsidP="005A7DE7">
      <w:pPr>
        <w:pStyle w:val="Paragraphedeliste"/>
        <w:numPr>
          <w:ilvl w:val="0"/>
          <w:numId w:val="0"/>
        </w:numPr>
      </w:pPr>
      <w:proofErr w:type="gramStart"/>
      <w:r w:rsidRPr="009C002B">
        <w:rPr>
          <w:b/>
          <w:color w:val="C00000"/>
        </w:rPr>
        <w:t>/!\</w:t>
      </w:r>
      <w:proofErr w:type="gramEnd"/>
      <w:r w:rsidRPr="009C002B">
        <w:rPr>
          <w:b/>
          <w:color w:val="C00000"/>
        </w:rPr>
        <w:t xml:space="preserve"> Important : </w:t>
      </w:r>
      <w:r>
        <w:t xml:space="preserve">En cas d’erreur après redémarrage du service Nginx OU si le site affiche une page blanche sans style CSS, merci de lire le bloc « Important » pour la directive </w:t>
      </w:r>
      <w:r>
        <w:br/>
        <w:t>«</w:t>
      </w:r>
      <w:r>
        <w:rPr>
          <w:b/>
          <w:color w:val="548DD4" w:themeColor="text2" w:themeTint="99"/>
        </w:rPr>
        <w:t xml:space="preserve"> </w:t>
      </w:r>
      <w:r>
        <w:t>Content-Security-Policy » présent dans la version détaillée pour Nginx.</w:t>
      </w:r>
      <w:r>
        <w:br/>
      </w:r>
      <w:r w:rsidRPr="009C002B">
        <w:rPr>
          <w:color w:val="C00000"/>
        </w:rPr>
        <w:t>-------------------------------------------------------------------------------------------</w:t>
      </w:r>
    </w:p>
    <w:p w14:paraId="72CCDD1A" w14:textId="5B59EEAF" w:rsidR="005A7DE7" w:rsidRDefault="005A7DE7" w:rsidP="005A7DE7">
      <w:r>
        <w:br/>
      </w:r>
    </w:p>
    <w:p w14:paraId="24269E3F" w14:textId="77777777" w:rsidR="005A7DE7" w:rsidRDefault="005A7DE7">
      <w:pPr>
        <w:spacing w:line="240" w:lineRule="auto"/>
        <w:jc w:val="left"/>
      </w:pPr>
      <w:r>
        <w:br w:type="page"/>
      </w:r>
    </w:p>
    <w:p w14:paraId="2E122F2B" w14:textId="150F2EAA" w:rsidR="00BD7F2D" w:rsidRDefault="00BD7F2D" w:rsidP="00BD7F2D">
      <w:pPr>
        <w:pStyle w:val="Titre2"/>
      </w:pPr>
      <w:bookmarkStart w:id="16" w:name="_Toc71036950"/>
      <w:r>
        <w:t>Apache</w:t>
      </w:r>
      <w:bookmarkEnd w:id="16"/>
    </w:p>
    <w:p w14:paraId="22994C66" w14:textId="77777777" w:rsidR="00BD7F2D" w:rsidRDefault="00BD7F2D" w:rsidP="00BD7F2D">
      <w:pPr>
        <w:pStyle w:val="Paragraphedeliste"/>
        <w:numPr>
          <w:ilvl w:val="0"/>
          <w:numId w:val="32"/>
        </w:numPr>
      </w:pPr>
      <w:r>
        <w:t>Se connecter sur le serveur via SSH</w:t>
      </w:r>
    </w:p>
    <w:p w14:paraId="6E14A6EA" w14:textId="5CE84F4B" w:rsidR="00BD7F2D" w:rsidRDefault="00BD7F2D" w:rsidP="00BD7F2D">
      <w:pPr>
        <w:pStyle w:val="Paragraphedeliste"/>
        <w:numPr>
          <w:ilvl w:val="0"/>
          <w:numId w:val="32"/>
        </w:numPr>
      </w:pPr>
      <w:r>
        <w:t>Se rendre dans /</w:t>
      </w:r>
      <w:proofErr w:type="spellStart"/>
      <w:r>
        <w:t>etc</w:t>
      </w:r>
      <w:proofErr w:type="spellEnd"/>
      <w:r>
        <w:t>/</w:t>
      </w:r>
      <w:r w:rsidR="005A7DE7">
        <w:t>apache2</w:t>
      </w:r>
      <w:r>
        <w:t>/sites-</w:t>
      </w:r>
      <w:proofErr w:type="spellStart"/>
      <w:r>
        <w:t>enabled</w:t>
      </w:r>
      <w:proofErr w:type="spellEnd"/>
      <w:r>
        <w:t>/</w:t>
      </w:r>
    </w:p>
    <w:p w14:paraId="31400E5A" w14:textId="77777777" w:rsidR="00BD7F2D" w:rsidRDefault="00BD7F2D" w:rsidP="00BD7F2D">
      <w:pPr>
        <w:pStyle w:val="Paragraphedeliste"/>
        <w:numPr>
          <w:ilvl w:val="0"/>
          <w:numId w:val="32"/>
        </w:numPr>
      </w:pPr>
      <w:r>
        <w:t>Ouvrir le fichier de configuration lié au site</w:t>
      </w:r>
    </w:p>
    <w:p w14:paraId="28F771A0" w14:textId="402F62F8" w:rsidR="00BD7F2D" w:rsidRDefault="005A7DE7" w:rsidP="004278C7">
      <w:pPr>
        <w:pStyle w:val="Paragraphedeliste"/>
        <w:numPr>
          <w:ilvl w:val="0"/>
          <w:numId w:val="32"/>
        </w:numPr>
      </w:pPr>
      <w:r>
        <w:t>A</w:t>
      </w:r>
      <w:r w:rsidR="00BD7F2D">
        <w:t>jouter les lignes d’entête rédigées en orange ci-dessous :</w:t>
      </w:r>
      <w:r w:rsidR="00BD7F2D">
        <w:br/>
      </w:r>
      <w:r w:rsidR="00BD7F2D">
        <w:br/>
      </w:r>
      <w:r w:rsidR="00BD7F2D" w:rsidRPr="00BD7F2D">
        <w:rPr>
          <w:rFonts w:ascii="Consolas" w:hAnsi="Consolas"/>
          <w:b/>
          <w:color w:val="E36C0A" w:themeColor="accent6" w:themeShade="BF"/>
        </w:rPr>
        <w:t xml:space="preserve">Header </w:t>
      </w:r>
      <w:proofErr w:type="spellStart"/>
      <w:r>
        <w:rPr>
          <w:rFonts w:ascii="Consolas" w:hAnsi="Consolas"/>
          <w:b/>
          <w:color w:val="E36C0A" w:themeColor="accent6" w:themeShade="BF"/>
        </w:rPr>
        <w:t>always</w:t>
      </w:r>
      <w:proofErr w:type="spellEnd"/>
      <w:r>
        <w:rPr>
          <w:rFonts w:ascii="Consolas" w:hAnsi="Consolas"/>
          <w:b/>
          <w:color w:val="E36C0A" w:themeColor="accent6" w:themeShade="BF"/>
        </w:rPr>
        <w:t xml:space="preserve"> </w:t>
      </w:r>
      <w:r w:rsidR="00BD7F2D" w:rsidRPr="00BD7F2D">
        <w:rPr>
          <w:rFonts w:ascii="Consolas" w:hAnsi="Consolas"/>
          <w:b/>
          <w:color w:val="E36C0A" w:themeColor="accent6" w:themeShade="BF"/>
        </w:rPr>
        <w:t>set Content-Security-Policy "</w:t>
      </w:r>
      <w:r w:rsidR="00BD7F2D" w:rsidRPr="008A1A2A">
        <w:rPr>
          <w:rFonts w:ascii="Consolas" w:hAnsi="Consolas"/>
          <w:b/>
          <w:color w:val="E36C0A" w:themeColor="accent6" w:themeShade="BF"/>
        </w:rPr>
        <w:t xml:space="preserve">default-src </w:t>
      </w:r>
      <w:proofErr w:type="spellStart"/>
      <w:r w:rsidR="00BD7F2D" w:rsidRPr="008A1A2A">
        <w:rPr>
          <w:rFonts w:ascii="Consolas" w:hAnsi="Consolas"/>
          <w:b/>
          <w:color w:val="E36C0A" w:themeColor="accent6" w:themeShade="BF"/>
        </w:rPr>
        <w:t>https;script-src</w:t>
      </w:r>
      <w:proofErr w:type="spellEnd"/>
      <w:r w:rsidR="00BD7F2D" w:rsidRPr="008A1A2A">
        <w:rPr>
          <w:rFonts w:ascii="Consolas" w:hAnsi="Consolas"/>
          <w:b/>
          <w:color w:val="E36C0A" w:themeColor="accent6" w:themeShade="BF"/>
        </w:rPr>
        <w:t xml:space="preserve"> 'self' https://www.google-analytics.com;</w:t>
      </w:r>
      <w:r w:rsidR="00BD7F2D" w:rsidRPr="00BD7F2D">
        <w:rPr>
          <w:rFonts w:ascii="Consolas" w:hAnsi="Consolas"/>
          <w:b/>
          <w:color w:val="E36C0A" w:themeColor="accent6" w:themeShade="BF"/>
        </w:rPr>
        <w:t>"</w:t>
      </w:r>
      <w:r w:rsidR="004278C7">
        <w:rPr>
          <w:rFonts w:ascii="Consolas" w:hAnsi="Consolas"/>
          <w:b/>
          <w:color w:val="E36C0A" w:themeColor="accent6" w:themeShade="BF"/>
        </w:rPr>
        <w:br/>
      </w:r>
      <w:r w:rsidR="004278C7" w:rsidRPr="004278C7">
        <w:rPr>
          <w:rFonts w:ascii="Consolas" w:hAnsi="Consolas"/>
          <w:b/>
          <w:color w:val="E36C0A" w:themeColor="accent6" w:themeShade="BF"/>
        </w:rPr>
        <w:t xml:space="preserve">Header </w:t>
      </w:r>
      <w:proofErr w:type="spellStart"/>
      <w:r w:rsidR="004278C7" w:rsidRPr="004278C7">
        <w:rPr>
          <w:rFonts w:ascii="Consolas" w:hAnsi="Consolas"/>
          <w:b/>
          <w:color w:val="E36C0A" w:themeColor="accent6" w:themeShade="BF"/>
        </w:rPr>
        <w:t>always</w:t>
      </w:r>
      <w:proofErr w:type="spellEnd"/>
      <w:r w:rsidR="004278C7" w:rsidRPr="004278C7">
        <w:rPr>
          <w:rFonts w:ascii="Consolas" w:hAnsi="Consolas"/>
          <w:b/>
          <w:color w:val="E36C0A" w:themeColor="accent6" w:themeShade="BF"/>
        </w:rPr>
        <w:t xml:space="preserve"> set Referrer-Policy "strict-</w:t>
      </w:r>
      <w:proofErr w:type="spellStart"/>
      <w:r w:rsidR="004278C7" w:rsidRPr="004278C7">
        <w:rPr>
          <w:rFonts w:ascii="Consolas" w:hAnsi="Consolas"/>
          <w:b/>
          <w:color w:val="E36C0A" w:themeColor="accent6" w:themeShade="BF"/>
        </w:rPr>
        <w:t>origin</w:t>
      </w:r>
      <w:proofErr w:type="spellEnd"/>
      <w:r w:rsidR="004278C7" w:rsidRPr="004278C7">
        <w:rPr>
          <w:rFonts w:ascii="Consolas" w:hAnsi="Consolas"/>
          <w:b/>
          <w:color w:val="E36C0A" w:themeColor="accent6" w:themeShade="BF"/>
        </w:rPr>
        <w:t>"</w:t>
      </w:r>
      <w:r w:rsidR="00BD7F2D">
        <w:rPr>
          <w:rFonts w:ascii="Consolas" w:hAnsi="Consolas"/>
          <w:b/>
          <w:color w:val="E36C0A" w:themeColor="accent6" w:themeShade="BF"/>
        </w:rPr>
        <w:br/>
      </w:r>
      <w:r w:rsidR="00AD63A1" w:rsidRPr="00AD63A1">
        <w:rPr>
          <w:rFonts w:ascii="Consolas" w:hAnsi="Consolas"/>
          <w:b/>
          <w:color w:val="E36C0A" w:themeColor="accent6" w:themeShade="BF"/>
        </w:rPr>
        <w:t>H</w:t>
      </w:r>
      <w:r w:rsidR="00BD7F2D" w:rsidRPr="00AD63A1">
        <w:rPr>
          <w:rFonts w:ascii="Consolas" w:hAnsi="Consolas"/>
          <w:b/>
          <w:color w:val="E36C0A" w:themeColor="accent6" w:themeShade="BF"/>
        </w:rPr>
        <w:t xml:space="preserve">eader </w:t>
      </w:r>
      <w:proofErr w:type="spellStart"/>
      <w:r w:rsidR="00BD7F2D" w:rsidRPr="00AD63A1">
        <w:rPr>
          <w:rFonts w:ascii="Consolas" w:hAnsi="Consolas"/>
          <w:b/>
          <w:color w:val="E36C0A" w:themeColor="accent6" w:themeShade="BF"/>
        </w:rPr>
        <w:t>always</w:t>
      </w:r>
      <w:proofErr w:type="spellEnd"/>
      <w:r w:rsidR="00BD7F2D" w:rsidRPr="00AD63A1">
        <w:rPr>
          <w:rFonts w:ascii="Consolas" w:hAnsi="Consolas"/>
          <w:b/>
          <w:color w:val="E36C0A" w:themeColor="accent6" w:themeShade="BF"/>
        </w:rPr>
        <w:t xml:space="preserve"> set X-XSS-Protection "1; mode=block"</w:t>
      </w:r>
      <w:r w:rsidR="00BD7F2D" w:rsidRPr="00AD63A1">
        <w:rPr>
          <w:rFonts w:ascii="Consolas" w:hAnsi="Consolas"/>
          <w:b/>
          <w:color w:val="E36C0A" w:themeColor="accent6" w:themeShade="BF"/>
        </w:rPr>
        <w:br/>
        <w:t xml:space="preserve">Header </w:t>
      </w:r>
      <w:proofErr w:type="spellStart"/>
      <w:r w:rsidR="00BD7F2D" w:rsidRPr="00AD63A1">
        <w:rPr>
          <w:rFonts w:ascii="Consolas" w:hAnsi="Consolas"/>
          <w:b/>
          <w:color w:val="E36C0A" w:themeColor="accent6" w:themeShade="BF"/>
        </w:rPr>
        <w:t>always</w:t>
      </w:r>
      <w:proofErr w:type="spellEnd"/>
      <w:r w:rsidR="00BD7F2D" w:rsidRPr="00AD63A1">
        <w:rPr>
          <w:rFonts w:ascii="Consolas" w:hAnsi="Consolas"/>
          <w:b/>
          <w:color w:val="E36C0A" w:themeColor="accent6" w:themeShade="BF"/>
        </w:rPr>
        <w:t xml:space="preserve"> set Strict-Transport-Security "max-</w:t>
      </w:r>
      <w:proofErr w:type="spellStart"/>
      <w:r w:rsidR="00BD7F2D" w:rsidRPr="00AD63A1">
        <w:rPr>
          <w:rFonts w:ascii="Consolas" w:hAnsi="Consolas"/>
          <w:b/>
          <w:color w:val="E36C0A" w:themeColor="accent6" w:themeShade="BF"/>
        </w:rPr>
        <w:t>age</w:t>
      </w:r>
      <w:proofErr w:type="spellEnd"/>
      <w:r w:rsidR="00BD7F2D" w:rsidRPr="00AD63A1">
        <w:rPr>
          <w:rFonts w:ascii="Consolas" w:hAnsi="Consolas"/>
          <w:b/>
          <w:color w:val="E36C0A" w:themeColor="accent6" w:themeShade="BF"/>
        </w:rPr>
        <w:t>=</w:t>
      </w:r>
      <w:r w:rsidR="00704B96" w:rsidRPr="00704B96">
        <w:rPr>
          <w:rFonts w:ascii="Consolas" w:hAnsi="Consolas"/>
          <w:b/>
          <w:color w:val="E36C0A" w:themeColor="accent6" w:themeShade="BF"/>
        </w:rPr>
        <w:t>63072000</w:t>
      </w:r>
      <w:r w:rsidR="00BD7F2D" w:rsidRPr="00AD63A1">
        <w:rPr>
          <w:rFonts w:ascii="Consolas" w:hAnsi="Consolas"/>
          <w:b/>
          <w:color w:val="E36C0A" w:themeColor="accent6" w:themeShade="BF"/>
        </w:rPr>
        <w:t xml:space="preserve">; </w:t>
      </w:r>
      <w:proofErr w:type="spellStart"/>
      <w:r w:rsidR="00BD7F2D" w:rsidRPr="00AD63A1">
        <w:rPr>
          <w:rFonts w:ascii="Consolas" w:hAnsi="Consolas"/>
          <w:b/>
          <w:color w:val="E36C0A" w:themeColor="accent6" w:themeShade="BF"/>
        </w:rPr>
        <w:t>includeSubdomains</w:t>
      </w:r>
      <w:proofErr w:type="spellEnd"/>
      <w:r w:rsidR="00BD7F2D" w:rsidRPr="00AD63A1">
        <w:rPr>
          <w:rFonts w:ascii="Consolas" w:hAnsi="Consolas"/>
          <w:b/>
          <w:color w:val="E36C0A" w:themeColor="accent6" w:themeShade="BF"/>
        </w:rPr>
        <w:t xml:space="preserve">; </w:t>
      </w:r>
      <w:proofErr w:type="spellStart"/>
      <w:r w:rsidR="00BD7F2D" w:rsidRPr="00AD63A1">
        <w:rPr>
          <w:rFonts w:ascii="Consolas" w:hAnsi="Consolas"/>
          <w:b/>
          <w:color w:val="E36C0A" w:themeColor="accent6" w:themeShade="BF"/>
        </w:rPr>
        <w:t>preload</w:t>
      </w:r>
      <w:proofErr w:type="spellEnd"/>
      <w:r w:rsidR="00BD7F2D" w:rsidRPr="00AD63A1">
        <w:rPr>
          <w:rFonts w:ascii="Consolas" w:hAnsi="Consolas"/>
          <w:b/>
          <w:color w:val="E36C0A" w:themeColor="accent6" w:themeShade="BF"/>
        </w:rPr>
        <w:t>"</w:t>
      </w:r>
      <w:r w:rsidR="00BD7F2D" w:rsidRPr="00AD63A1">
        <w:rPr>
          <w:rFonts w:ascii="Consolas" w:hAnsi="Consolas"/>
          <w:b/>
          <w:color w:val="E36C0A" w:themeColor="accent6" w:themeShade="BF"/>
        </w:rPr>
        <w:br/>
      </w:r>
      <w:r w:rsidR="00AD63A1" w:rsidRPr="00AD63A1">
        <w:rPr>
          <w:rFonts w:ascii="Consolas" w:hAnsi="Consolas"/>
          <w:b/>
          <w:color w:val="E36C0A" w:themeColor="accent6" w:themeShade="BF"/>
        </w:rPr>
        <w:t>H</w:t>
      </w:r>
      <w:r w:rsidR="00BD7F2D" w:rsidRPr="00AD63A1">
        <w:rPr>
          <w:rFonts w:ascii="Consolas" w:hAnsi="Consolas"/>
          <w:b/>
          <w:color w:val="E36C0A" w:themeColor="accent6" w:themeShade="BF"/>
        </w:rPr>
        <w:t xml:space="preserve">eader </w:t>
      </w:r>
      <w:proofErr w:type="spellStart"/>
      <w:r w:rsidR="00BD7F2D" w:rsidRPr="00AD63A1">
        <w:rPr>
          <w:rFonts w:ascii="Consolas" w:hAnsi="Consolas"/>
          <w:b/>
          <w:color w:val="E36C0A" w:themeColor="accent6" w:themeShade="BF"/>
        </w:rPr>
        <w:t>always</w:t>
      </w:r>
      <w:proofErr w:type="spellEnd"/>
      <w:r w:rsidR="00BD7F2D" w:rsidRPr="00AD63A1">
        <w:rPr>
          <w:rFonts w:ascii="Consolas" w:hAnsi="Consolas"/>
          <w:b/>
          <w:color w:val="E36C0A" w:themeColor="accent6" w:themeShade="BF"/>
        </w:rPr>
        <w:t xml:space="preserve"> set X-Frame-Options "SAMEORIGIN"</w:t>
      </w:r>
      <w:r w:rsidR="00BD7F2D" w:rsidRPr="00AD63A1">
        <w:rPr>
          <w:rFonts w:ascii="Consolas" w:hAnsi="Consolas"/>
          <w:b/>
          <w:color w:val="E36C0A" w:themeColor="accent6" w:themeShade="BF"/>
        </w:rPr>
        <w:br/>
      </w:r>
      <w:r w:rsidR="00AD63A1" w:rsidRPr="00AD63A1">
        <w:rPr>
          <w:rFonts w:ascii="Consolas" w:hAnsi="Consolas"/>
          <w:b/>
          <w:color w:val="E36C0A" w:themeColor="accent6" w:themeShade="BF"/>
        </w:rPr>
        <w:t>H</w:t>
      </w:r>
      <w:r w:rsidR="00BD7F2D" w:rsidRPr="00AD63A1">
        <w:rPr>
          <w:rFonts w:ascii="Consolas" w:hAnsi="Consolas"/>
          <w:b/>
          <w:color w:val="E36C0A" w:themeColor="accent6" w:themeShade="BF"/>
        </w:rPr>
        <w:t xml:space="preserve">eader </w:t>
      </w:r>
      <w:proofErr w:type="spellStart"/>
      <w:r w:rsidR="00BD7F2D" w:rsidRPr="00AD63A1">
        <w:rPr>
          <w:rFonts w:ascii="Consolas" w:hAnsi="Consolas"/>
          <w:b/>
          <w:color w:val="E36C0A" w:themeColor="accent6" w:themeShade="BF"/>
        </w:rPr>
        <w:t>always</w:t>
      </w:r>
      <w:proofErr w:type="spellEnd"/>
      <w:r w:rsidR="00BD7F2D" w:rsidRPr="00AD63A1">
        <w:rPr>
          <w:rFonts w:ascii="Consolas" w:hAnsi="Consolas"/>
          <w:b/>
          <w:color w:val="E36C0A" w:themeColor="accent6" w:themeShade="BF"/>
        </w:rPr>
        <w:t xml:space="preserve"> set </w:t>
      </w:r>
      <w:proofErr w:type="spellStart"/>
      <w:r w:rsidR="00BD7F2D" w:rsidRPr="00AD63A1">
        <w:rPr>
          <w:rFonts w:ascii="Consolas" w:hAnsi="Consolas"/>
          <w:b/>
          <w:color w:val="E36C0A" w:themeColor="accent6" w:themeShade="BF"/>
        </w:rPr>
        <w:t>Expect</w:t>
      </w:r>
      <w:proofErr w:type="spellEnd"/>
      <w:r w:rsidR="00BD7F2D" w:rsidRPr="00AD63A1">
        <w:rPr>
          <w:rFonts w:ascii="Consolas" w:hAnsi="Consolas"/>
          <w:b/>
          <w:color w:val="E36C0A" w:themeColor="accent6" w:themeShade="BF"/>
        </w:rPr>
        <w:t>-CT "max-</w:t>
      </w:r>
      <w:proofErr w:type="spellStart"/>
      <w:r w:rsidR="00BD7F2D" w:rsidRPr="00AD63A1">
        <w:rPr>
          <w:rFonts w:ascii="Consolas" w:hAnsi="Consolas"/>
          <w:b/>
          <w:color w:val="E36C0A" w:themeColor="accent6" w:themeShade="BF"/>
        </w:rPr>
        <w:t>age</w:t>
      </w:r>
      <w:proofErr w:type="spellEnd"/>
      <w:r w:rsidR="00BD7F2D" w:rsidRPr="00AD63A1">
        <w:rPr>
          <w:rFonts w:ascii="Consolas" w:hAnsi="Consolas"/>
          <w:b/>
          <w:color w:val="E36C0A" w:themeColor="accent6" w:themeShade="BF"/>
        </w:rPr>
        <w:t>=604800, enforce, report-</w:t>
      </w:r>
      <w:proofErr w:type="spellStart"/>
      <w:r w:rsidR="00BD7F2D" w:rsidRPr="00AD63A1">
        <w:rPr>
          <w:rFonts w:ascii="Consolas" w:hAnsi="Consolas"/>
          <w:b/>
          <w:color w:val="E36C0A" w:themeColor="accent6" w:themeShade="BF"/>
        </w:rPr>
        <w:t>uri</w:t>
      </w:r>
      <w:proofErr w:type="spellEnd"/>
      <w:r w:rsidR="00BD7F2D" w:rsidRPr="00AD63A1">
        <w:rPr>
          <w:rFonts w:ascii="Consolas" w:hAnsi="Consolas"/>
          <w:b/>
          <w:color w:val="E36C0A" w:themeColor="accent6" w:themeShade="BF"/>
        </w:rPr>
        <w:t>="https://www.example.com/report"</w:t>
      </w:r>
      <w:r w:rsidR="00AD63A1" w:rsidRPr="00AD63A1">
        <w:rPr>
          <w:rFonts w:ascii="Consolas" w:hAnsi="Consolas"/>
          <w:b/>
          <w:color w:val="E36C0A" w:themeColor="accent6" w:themeShade="BF"/>
        </w:rPr>
        <w:br/>
        <w:t xml:space="preserve">Header </w:t>
      </w:r>
      <w:proofErr w:type="spellStart"/>
      <w:r w:rsidR="00AD63A1" w:rsidRPr="00AD63A1">
        <w:rPr>
          <w:rFonts w:ascii="Consolas" w:hAnsi="Consolas"/>
          <w:b/>
          <w:color w:val="E36C0A" w:themeColor="accent6" w:themeShade="BF"/>
        </w:rPr>
        <w:t>always</w:t>
      </w:r>
      <w:proofErr w:type="spellEnd"/>
      <w:r w:rsidR="00AD63A1" w:rsidRPr="00AD63A1">
        <w:rPr>
          <w:rFonts w:ascii="Consolas" w:hAnsi="Consolas"/>
          <w:b/>
          <w:color w:val="E36C0A" w:themeColor="accent6" w:themeShade="BF"/>
        </w:rPr>
        <w:t xml:space="preserve"> set X-Content-Type-Options "</w:t>
      </w:r>
      <w:proofErr w:type="spellStart"/>
      <w:r w:rsidR="00AD63A1" w:rsidRPr="00AD63A1">
        <w:rPr>
          <w:rFonts w:ascii="Consolas" w:hAnsi="Consolas"/>
          <w:b/>
          <w:color w:val="E36C0A" w:themeColor="accent6" w:themeShade="BF"/>
        </w:rPr>
        <w:t>nosniff</w:t>
      </w:r>
      <w:proofErr w:type="spellEnd"/>
      <w:r w:rsidR="00AD63A1" w:rsidRPr="00AD63A1">
        <w:rPr>
          <w:rFonts w:ascii="Consolas" w:hAnsi="Consolas"/>
          <w:b/>
          <w:color w:val="E36C0A" w:themeColor="accent6" w:themeShade="BF"/>
        </w:rPr>
        <w:t>"</w:t>
      </w:r>
      <w:r w:rsidR="00AD63A1" w:rsidRPr="00AD63A1">
        <w:rPr>
          <w:rFonts w:ascii="Consolas" w:hAnsi="Consolas"/>
          <w:b/>
          <w:color w:val="E36C0A" w:themeColor="accent6" w:themeShade="BF"/>
        </w:rPr>
        <w:br/>
      </w:r>
      <w:r w:rsidR="004278C7" w:rsidRPr="004278C7">
        <w:rPr>
          <w:rFonts w:ascii="Consolas" w:hAnsi="Consolas"/>
          <w:b/>
          <w:color w:val="E36C0A" w:themeColor="accent6" w:themeShade="BF"/>
        </w:rPr>
        <w:t xml:space="preserve">Header </w:t>
      </w:r>
      <w:proofErr w:type="spellStart"/>
      <w:r w:rsidR="004278C7" w:rsidRPr="004278C7">
        <w:rPr>
          <w:rFonts w:ascii="Consolas" w:hAnsi="Consolas"/>
          <w:b/>
          <w:color w:val="E36C0A" w:themeColor="accent6" w:themeShade="BF"/>
        </w:rPr>
        <w:t>always</w:t>
      </w:r>
      <w:proofErr w:type="spellEnd"/>
      <w:r w:rsidR="004278C7" w:rsidRPr="004278C7">
        <w:rPr>
          <w:rFonts w:ascii="Consolas" w:hAnsi="Consolas"/>
          <w:b/>
          <w:color w:val="E36C0A" w:themeColor="accent6" w:themeShade="BF"/>
        </w:rPr>
        <w:t xml:space="preserve"> set Permissions-Policy "geolocation=(),midi=(),sync-xhr=(),microphone=(),camera=(),magnetometer=(),gyroscope=(),fullscreen=(self),payment=()"</w:t>
      </w:r>
      <w:r w:rsidR="00BD7F2D">
        <w:br/>
      </w:r>
    </w:p>
    <w:p w14:paraId="6DD31C43" w14:textId="78FA2DE8" w:rsidR="00BD7F2D" w:rsidRDefault="00AD63A1" w:rsidP="00BD7F2D">
      <w:pPr>
        <w:pStyle w:val="Paragraphedeliste"/>
        <w:numPr>
          <w:ilvl w:val="0"/>
          <w:numId w:val="32"/>
        </w:numPr>
      </w:pPr>
      <w:r>
        <w:t>Enregistrer le fichier</w:t>
      </w:r>
    </w:p>
    <w:p w14:paraId="1A020153" w14:textId="13E1DB4D" w:rsidR="00AD63A1" w:rsidRDefault="00AD63A1" w:rsidP="00AD63A1">
      <w:pPr>
        <w:pStyle w:val="Paragraphedeliste"/>
        <w:numPr>
          <w:ilvl w:val="0"/>
          <w:numId w:val="32"/>
        </w:numPr>
      </w:pPr>
      <w:r>
        <w:t>Redémarrer le service Apache</w:t>
      </w:r>
    </w:p>
    <w:p w14:paraId="5AA6D00B" w14:textId="77777777" w:rsidR="00B72385" w:rsidRDefault="00B72385" w:rsidP="00B72385"/>
    <w:p w14:paraId="4D7B2EEE" w14:textId="763CF6AA" w:rsidR="009023AE" w:rsidRDefault="009023AE" w:rsidP="009023AE">
      <w:pPr>
        <w:pStyle w:val="Titre2"/>
      </w:pPr>
      <w:bookmarkStart w:id="17" w:name="_Toc71036951"/>
      <w:r>
        <w:t>Scanner le site</w:t>
      </w:r>
      <w:bookmarkEnd w:id="17"/>
    </w:p>
    <w:p w14:paraId="5EAB4595" w14:textId="4F9B6559" w:rsidR="009023AE" w:rsidRPr="009023AE" w:rsidRDefault="009023AE" w:rsidP="009023AE">
      <w:pPr>
        <w:jc w:val="left"/>
      </w:pPr>
      <w:r>
        <w:t xml:space="preserve">Après avoir configuré Apache ou Nginx, on vérifie que tout fonctionne via le site </w:t>
      </w:r>
      <w:hyperlink r:id="rId22" w:history="1">
        <w:r w:rsidRPr="00BC03B8">
          <w:rPr>
            <w:rStyle w:val="Lienhypertexte"/>
          </w:rPr>
          <w:t>https://securityheaders.com/</w:t>
        </w:r>
      </w:hyperlink>
      <w:r>
        <w:t xml:space="preserve"> en saisissant l’adresse du site à vérifier.</w:t>
      </w:r>
    </w:p>
    <w:p w14:paraId="1983A9BC" w14:textId="1BA43512" w:rsidR="00AD63A1" w:rsidRDefault="00AD63A1" w:rsidP="00AD63A1"/>
    <w:p w14:paraId="0594C357" w14:textId="22DD6814" w:rsidR="009023AE" w:rsidRDefault="009023AE" w:rsidP="00AD63A1">
      <w:r>
        <w:t>On ajuste ensuite les paramètres nécessaires jusqu’à obtenir la note optimale pour notre site. (B ou supérieur)</w:t>
      </w:r>
    </w:p>
    <w:p w14:paraId="22EE97E4" w14:textId="3645CA63" w:rsidR="00F14DEC" w:rsidRDefault="00F14DEC" w:rsidP="00AD63A1"/>
    <w:p w14:paraId="2E721986" w14:textId="18F94003" w:rsidR="00F14DEC" w:rsidRDefault="00F14DEC" w:rsidP="00AD63A1">
      <w:r>
        <w:t xml:space="preserve">En complément, on vérifie la sécurité de manière plus approfondie sur le site </w:t>
      </w:r>
      <w:proofErr w:type="spellStart"/>
      <w:r>
        <w:t>sucuri</w:t>
      </w:r>
      <w:proofErr w:type="spellEnd"/>
      <w:r>
        <w:t xml:space="preserve"> : </w:t>
      </w:r>
      <w:hyperlink r:id="rId23" w:history="1">
        <w:r w:rsidRPr="00163247">
          <w:rPr>
            <w:rStyle w:val="Lienhypertexte"/>
          </w:rPr>
          <w:t>https://sitecheck.sucuri.net/</w:t>
        </w:r>
      </w:hyperlink>
      <w:r>
        <w:t xml:space="preserve"> </w:t>
      </w:r>
    </w:p>
    <w:p w14:paraId="41BA85BF" w14:textId="2BA9BF96" w:rsidR="009023AE" w:rsidRDefault="009023AE" w:rsidP="00AD63A1"/>
    <w:p w14:paraId="2A27B71C" w14:textId="7BE056C2" w:rsidR="00B72385" w:rsidRDefault="00B72385">
      <w:pPr>
        <w:spacing w:line="240" w:lineRule="auto"/>
        <w:jc w:val="left"/>
      </w:pPr>
      <w:r>
        <w:br w:type="page"/>
      </w:r>
    </w:p>
    <w:p w14:paraId="0B3A2FE5" w14:textId="18BF3253" w:rsidR="00D651B8" w:rsidRDefault="00D651B8" w:rsidP="00D651B8">
      <w:pPr>
        <w:pStyle w:val="Titre1"/>
      </w:pPr>
      <w:bookmarkStart w:id="18" w:name="_Toc71036952"/>
      <w:r>
        <w:t>Durcissement des droits de lecture et écriture des fichiers et dossiers du WordPress</w:t>
      </w:r>
      <w:bookmarkEnd w:id="18"/>
    </w:p>
    <w:p w14:paraId="21620E9D" w14:textId="0D2A1318" w:rsidR="00D651B8" w:rsidRDefault="00D651B8" w:rsidP="00D651B8"/>
    <w:p w14:paraId="222B2F73" w14:textId="2DD64E96" w:rsidR="00911C4E" w:rsidRDefault="004B2E1B" w:rsidP="00D651B8">
      <w:r>
        <w:rPr>
          <w:noProof/>
        </w:rPr>
        <w:drawing>
          <wp:inline distT="0" distB="0" distL="0" distR="0" wp14:anchorId="7AC57326" wp14:editId="03DF6FF2">
            <wp:extent cx="3048000" cy="397192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8000" cy="3971925"/>
                    </a:xfrm>
                    <a:prstGeom prst="rect">
                      <a:avLst/>
                    </a:prstGeom>
                  </pic:spPr>
                </pic:pic>
              </a:graphicData>
            </a:graphic>
          </wp:inline>
        </w:drawing>
      </w:r>
    </w:p>
    <w:p w14:paraId="1191A8C3" w14:textId="49BF40DD" w:rsidR="004B2E1B" w:rsidRDefault="004B2E1B" w:rsidP="00D651B8"/>
    <w:p w14:paraId="49284157" w14:textId="5615F1DE" w:rsidR="004B2E1B" w:rsidRDefault="004B2E1B" w:rsidP="00D651B8">
      <w:r>
        <w:t>Se connecter sur le serveur via SSH puis aller dans le dossier du projet pour ensuite saisir les commandes suivantes :</w:t>
      </w:r>
    </w:p>
    <w:p w14:paraId="738D1E8C" w14:textId="77777777" w:rsidR="004B2E1B" w:rsidRDefault="004B2E1B" w:rsidP="00D651B8"/>
    <w:p w14:paraId="5CCF25A7" w14:textId="0FF51F52" w:rsidR="004B2E1B" w:rsidRPr="004B2E1B" w:rsidRDefault="004B2E1B" w:rsidP="00D651B8">
      <w:pPr>
        <w:rPr>
          <w:rFonts w:ascii="Consolas" w:hAnsi="Consolas"/>
          <w:b/>
          <w:color w:val="E36C0A" w:themeColor="accent6" w:themeShade="BF"/>
        </w:rPr>
      </w:pPr>
      <w:proofErr w:type="gramStart"/>
      <w:r w:rsidRPr="004B2E1B">
        <w:rPr>
          <w:rFonts w:ascii="Consolas" w:hAnsi="Consolas"/>
          <w:b/>
          <w:color w:val="E36C0A" w:themeColor="accent6" w:themeShade="BF"/>
        </w:rPr>
        <w:t>chmod</w:t>
      </w:r>
      <w:proofErr w:type="gramEnd"/>
      <w:r w:rsidRPr="004B2E1B">
        <w:rPr>
          <w:rFonts w:ascii="Consolas" w:hAnsi="Consolas"/>
          <w:b/>
          <w:color w:val="E36C0A" w:themeColor="accent6" w:themeShade="BF"/>
        </w:rPr>
        <w:t xml:space="preserve"> 0755 /</w:t>
      </w:r>
    </w:p>
    <w:p w14:paraId="5E985AE8" w14:textId="5EE6F760" w:rsidR="004B2E1B" w:rsidRPr="004B2E1B" w:rsidRDefault="004B2E1B" w:rsidP="00D651B8">
      <w:pPr>
        <w:rPr>
          <w:rFonts w:ascii="Consolas" w:hAnsi="Consolas"/>
          <w:b/>
          <w:color w:val="E36C0A" w:themeColor="accent6" w:themeShade="BF"/>
        </w:rPr>
      </w:pPr>
      <w:proofErr w:type="gramStart"/>
      <w:r w:rsidRPr="004B2E1B">
        <w:rPr>
          <w:rFonts w:ascii="Consolas" w:hAnsi="Consolas"/>
          <w:b/>
          <w:color w:val="E36C0A" w:themeColor="accent6" w:themeShade="BF"/>
        </w:rPr>
        <w:t>chmod</w:t>
      </w:r>
      <w:proofErr w:type="gramEnd"/>
      <w:r w:rsidRPr="004B2E1B">
        <w:rPr>
          <w:rFonts w:ascii="Consolas" w:hAnsi="Consolas"/>
          <w:b/>
          <w:color w:val="E36C0A" w:themeColor="accent6" w:themeShade="BF"/>
        </w:rPr>
        <w:t xml:space="preserve"> 0755 files</w:t>
      </w:r>
    </w:p>
    <w:p w14:paraId="5DAD11DD" w14:textId="35DAC7E1" w:rsidR="004B2E1B" w:rsidRPr="004B2E1B" w:rsidRDefault="004B2E1B" w:rsidP="00D651B8">
      <w:pPr>
        <w:rPr>
          <w:rFonts w:ascii="Consolas" w:hAnsi="Consolas"/>
          <w:b/>
          <w:color w:val="E36C0A" w:themeColor="accent6" w:themeShade="BF"/>
        </w:rPr>
      </w:pPr>
      <w:proofErr w:type="gramStart"/>
      <w:r w:rsidRPr="004B2E1B">
        <w:rPr>
          <w:rFonts w:ascii="Consolas" w:hAnsi="Consolas"/>
          <w:b/>
          <w:color w:val="E36C0A" w:themeColor="accent6" w:themeShade="BF"/>
        </w:rPr>
        <w:t>chmod</w:t>
      </w:r>
      <w:proofErr w:type="gramEnd"/>
      <w:r w:rsidRPr="004B2E1B">
        <w:rPr>
          <w:rFonts w:ascii="Consolas" w:hAnsi="Consolas"/>
          <w:b/>
          <w:color w:val="E36C0A" w:themeColor="accent6" w:themeShade="BF"/>
        </w:rPr>
        <w:t xml:space="preserve"> 0755 </w:t>
      </w:r>
      <w:proofErr w:type="spellStart"/>
      <w:r w:rsidRPr="004B2E1B">
        <w:rPr>
          <w:rFonts w:ascii="Consolas" w:hAnsi="Consolas"/>
          <w:b/>
          <w:color w:val="E36C0A" w:themeColor="accent6" w:themeShade="BF"/>
        </w:rPr>
        <w:t>wp-includes</w:t>
      </w:r>
      <w:proofErr w:type="spellEnd"/>
    </w:p>
    <w:p w14:paraId="2532E3C6" w14:textId="2E6AB2F3" w:rsidR="004B2E1B" w:rsidRPr="004B2E1B" w:rsidRDefault="004B2E1B" w:rsidP="00D651B8">
      <w:pPr>
        <w:rPr>
          <w:rFonts w:ascii="Consolas" w:hAnsi="Consolas"/>
          <w:b/>
          <w:color w:val="E36C0A" w:themeColor="accent6" w:themeShade="BF"/>
        </w:rPr>
      </w:pPr>
      <w:proofErr w:type="gramStart"/>
      <w:r w:rsidRPr="004B2E1B">
        <w:rPr>
          <w:rFonts w:ascii="Consolas" w:hAnsi="Consolas"/>
          <w:b/>
          <w:color w:val="E36C0A" w:themeColor="accent6" w:themeShade="BF"/>
        </w:rPr>
        <w:t>chmod</w:t>
      </w:r>
      <w:proofErr w:type="gramEnd"/>
      <w:r w:rsidRPr="004B2E1B">
        <w:rPr>
          <w:rFonts w:ascii="Consolas" w:hAnsi="Consolas"/>
          <w:b/>
          <w:color w:val="E36C0A" w:themeColor="accent6" w:themeShade="BF"/>
        </w:rPr>
        <w:t xml:space="preserve"> 0755 </w:t>
      </w:r>
      <w:proofErr w:type="spellStart"/>
      <w:r w:rsidRPr="004B2E1B">
        <w:rPr>
          <w:rFonts w:ascii="Consolas" w:hAnsi="Consolas"/>
          <w:b/>
          <w:color w:val="E36C0A" w:themeColor="accent6" w:themeShade="BF"/>
        </w:rPr>
        <w:t>wp</w:t>
      </w:r>
      <w:proofErr w:type="spellEnd"/>
      <w:r w:rsidRPr="004B2E1B">
        <w:rPr>
          <w:rFonts w:ascii="Consolas" w:hAnsi="Consolas"/>
          <w:b/>
          <w:color w:val="E36C0A" w:themeColor="accent6" w:themeShade="BF"/>
        </w:rPr>
        <w:t>-admin</w:t>
      </w:r>
    </w:p>
    <w:p w14:paraId="4E5FF10A" w14:textId="5AB49694" w:rsidR="004B2E1B" w:rsidRPr="004B2E1B" w:rsidRDefault="004B2E1B" w:rsidP="00D651B8">
      <w:pPr>
        <w:rPr>
          <w:rFonts w:ascii="Consolas" w:hAnsi="Consolas"/>
          <w:b/>
          <w:color w:val="E36C0A" w:themeColor="accent6" w:themeShade="BF"/>
        </w:rPr>
      </w:pPr>
      <w:proofErr w:type="gramStart"/>
      <w:r w:rsidRPr="004B2E1B">
        <w:rPr>
          <w:rFonts w:ascii="Consolas" w:hAnsi="Consolas"/>
          <w:b/>
          <w:color w:val="E36C0A" w:themeColor="accent6" w:themeShade="BF"/>
        </w:rPr>
        <w:t>chmod</w:t>
      </w:r>
      <w:proofErr w:type="gramEnd"/>
      <w:r w:rsidRPr="004B2E1B">
        <w:rPr>
          <w:rFonts w:ascii="Consolas" w:hAnsi="Consolas"/>
          <w:b/>
          <w:color w:val="E36C0A" w:themeColor="accent6" w:themeShade="BF"/>
        </w:rPr>
        <w:t xml:space="preserve"> 0755 </w:t>
      </w:r>
      <w:proofErr w:type="spellStart"/>
      <w:r w:rsidRPr="004B2E1B">
        <w:rPr>
          <w:rFonts w:ascii="Consolas" w:hAnsi="Consolas"/>
          <w:b/>
          <w:color w:val="E36C0A" w:themeColor="accent6" w:themeShade="BF"/>
        </w:rPr>
        <w:t>wp</w:t>
      </w:r>
      <w:proofErr w:type="spellEnd"/>
      <w:r w:rsidRPr="004B2E1B">
        <w:rPr>
          <w:rFonts w:ascii="Consolas" w:hAnsi="Consolas"/>
          <w:b/>
          <w:color w:val="E36C0A" w:themeColor="accent6" w:themeShade="BF"/>
        </w:rPr>
        <w:t>-admin/</w:t>
      </w:r>
      <w:proofErr w:type="spellStart"/>
      <w:r w:rsidRPr="004B2E1B">
        <w:rPr>
          <w:rFonts w:ascii="Consolas" w:hAnsi="Consolas"/>
          <w:b/>
          <w:color w:val="E36C0A" w:themeColor="accent6" w:themeShade="BF"/>
        </w:rPr>
        <w:t>js</w:t>
      </w:r>
      <w:proofErr w:type="spellEnd"/>
    </w:p>
    <w:p w14:paraId="5D01A047" w14:textId="6BDF3E9A" w:rsidR="004B2E1B" w:rsidRPr="004B2E1B" w:rsidRDefault="004B2E1B" w:rsidP="00D651B8">
      <w:pPr>
        <w:rPr>
          <w:rFonts w:ascii="Consolas" w:hAnsi="Consolas"/>
          <w:b/>
          <w:color w:val="E36C0A" w:themeColor="accent6" w:themeShade="BF"/>
        </w:rPr>
      </w:pPr>
      <w:proofErr w:type="gramStart"/>
      <w:r w:rsidRPr="004B2E1B">
        <w:rPr>
          <w:rFonts w:ascii="Consolas" w:hAnsi="Consolas"/>
          <w:b/>
          <w:color w:val="E36C0A" w:themeColor="accent6" w:themeShade="BF"/>
        </w:rPr>
        <w:t>chmod</w:t>
      </w:r>
      <w:proofErr w:type="gramEnd"/>
      <w:r w:rsidRPr="004B2E1B">
        <w:rPr>
          <w:rFonts w:ascii="Consolas" w:hAnsi="Consolas"/>
          <w:b/>
          <w:color w:val="E36C0A" w:themeColor="accent6" w:themeShade="BF"/>
        </w:rPr>
        <w:t xml:space="preserve"> 0755 </w:t>
      </w:r>
      <w:proofErr w:type="spellStart"/>
      <w:r w:rsidRPr="004B2E1B">
        <w:rPr>
          <w:rFonts w:ascii="Consolas" w:hAnsi="Consolas"/>
          <w:b/>
          <w:color w:val="E36C0A" w:themeColor="accent6" w:themeShade="BF"/>
        </w:rPr>
        <w:t>wp</w:t>
      </w:r>
      <w:proofErr w:type="spellEnd"/>
      <w:r w:rsidRPr="004B2E1B">
        <w:rPr>
          <w:rFonts w:ascii="Consolas" w:hAnsi="Consolas"/>
          <w:b/>
          <w:color w:val="E36C0A" w:themeColor="accent6" w:themeShade="BF"/>
        </w:rPr>
        <w:t>-content</w:t>
      </w:r>
    </w:p>
    <w:p w14:paraId="6E718431" w14:textId="46A0FD0D" w:rsidR="004B2E1B" w:rsidRPr="004B2E1B" w:rsidRDefault="004B2E1B" w:rsidP="00D651B8">
      <w:pPr>
        <w:rPr>
          <w:rFonts w:ascii="Consolas" w:hAnsi="Consolas"/>
          <w:b/>
          <w:color w:val="E36C0A" w:themeColor="accent6" w:themeShade="BF"/>
        </w:rPr>
      </w:pPr>
      <w:proofErr w:type="gramStart"/>
      <w:r w:rsidRPr="004B2E1B">
        <w:rPr>
          <w:rFonts w:ascii="Consolas" w:hAnsi="Consolas"/>
          <w:b/>
          <w:color w:val="E36C0A" w:themeColor="accent6" w:themeShade="BF"/>
        </w:rPr>
        <w:t>chmod</w:t>
      </w:r>
      <w:proofErr w:type="gramEnd"/>
      <w:r w:rsidRPr="004B2E1B">
        <w:rPr>
          <w:rFonts w:ascii="Consolas" w:hAnsi="Consolas"/>
          <w:b/>
          <w:color w:val="E36C0A" w:themeColor="accent6" w:themeShade="BF"/>
        </w:rPr>
        <w:t xml:space="preserve"> 0755 </w:t>
      </w:r>
      <w:proofErr w:type="spellStart"/>
      <w:r w:rsidRPr="004B2E1B">
        <w:rPr>
          <w:rFonts w:ascii="Consolas" w:hAnsi="Consolas"/>
          <w:b/>
          <w:color w:val="E36C0A" w:themeColor="accent6" w:themeShade="BF"/>
        </w:rPr>
        <w:t>wp</w:t>
      </w:r>
      <w:proofErr w:type="spellEnd"/>
      <w:r w:rsidRPr="004B2E1B">
        <w:rPr>
          <w:rFonts w:ascii="Consolas" w:hAnsi="Consolas"/>
          <w:b/>
          <w:color w:val="E36C0A" w:themeColor="accent6" w:themeShade="BF"/>
        </w:rPr>
        <w:t>-content/</w:t>
      </w:r>
      <w:proofErr w:type="spellStart"/>
      <w:r w:rsidRPr="004B2E1B">
        <w:rPr>
          <w:rFonts w:ascii="Consolas" w:hAnsi="Consolas"/>
          <w:b/>
          <w:color w:val="E36C0A" w:themeColor="accent6" w:themeShade="BF"/>
        </w:rPr>
        <w:t>themes</w:t>
      </w:r>
      <w:proofErr w:type="spellEnd"/>
    </w:p>
    <w:p w14:paraId="2918BD48" w14:textId="43442058" w:rsidR="004B2E1B" w:rsidRPr="004B2E1B" w:rsidRDefault="004B2E1B" w:rsidP="00D651B8">
      <w:pPr>
        <w:rPr>
          <w:rFonts w:ascii="Consolas" w:hAnsi="Consolas"/>
          <w:b/>
          <w:color w:val="E36C0A" w:themeColor="accent6" w:themeShade="BF"/>
        </w:rPr>
      </w:pPr>
      <w:proofErr w:type="gramStart"/>
      <w:r w:rsidRPr="004B2E1B">
        <w:rPr>
          <w:rFonts w:ascii="Consolas" w:hAnsi="Consolas"/>
          <w:b/>
          <w:color w:val="E36C0A" w:themeColor="accent6" w:themeShade="BF"/>
        </w:rPr>
        <w:t>chmod</w:t>
      </w:r>
      <w:proofErr w:type="gramEnd"/>
      <w:r w:rsidRPr="004B2E1B">
        <w:rPr>
          <w:rFonts w:ascii="Consolas" w:hAnsi="Consolas"/>
          <w:b/>
          <w:color w:val="E36C0A" w:themeColor="accent6" w:themeShade="BF"/>
        </w:rPr>
        <w:t xml:space="preserve"> 0755 </w:t>
      </w:r>
      <w:proofErr w:type="spellStart"/>
      <w:r w:rsidRPr="004B2E1B">
        <w:rPr>
          <w:rFonts w:ascii="Consolas" w:hAnsi="Consolas"/>
          <w:b/>
          <w:color w:val="E36C0A" w:themeColor="accent6" w:themeShade="BF"/>
        </w:rPr>
        <w:t>wp</w:t>
      </w:r>
      <w:proofErr w:type="spellEnd"/>
      <w:r w:rsidRPr="004B2E1B">
        <w:rPr>
          <w:rFonts w:ascii="Consolas" w:hAnsi="Consolas"/>
          <w:b/>
          <w:color w:val="E36C0A" w:themeColor="accent6" w:themeShade="BF"/>
        </w:rPr>
        <w:t>-content/plugins</w:t>
      </w:r>
    </w:p>
    <w:p w14:paraId="2799968E" w14:textId="2A0203DD" w:rsidR="004B2E1B" w:rsidRPr="004B2E1B" w:rsidRDefault="004B2E1B" w:rsidP="00D651B8">
      <w:pPr>
        <w:rPr>
          <w:rFonts w:ascii="Consolas" w:hAnsi="Consolas"/>
          <w:b/>
          <w:color w:val="E36C0A" w:themeColor="accent6" w:themeShade="BF"/>
        </w:rPr>
      </w:pPr>
      <w:proofErr w:type="gramStart"/>
      <w:r w:rsidRPr="004B2E1B">
        <w:rPr>
          <w:rFonts w:ascii="Consolas" w:hAnsi="Consolas"/>
          <w:b/>
          <w:color w:val="E36C0A" w:themeColor="accent6" w:themeShade="BF"/>
        </w:rPr>
        <w:t>chmod</w:t>
      </w:r>
      <w:proofErr w:type="gramEnd"/>
      <w:r w:rsidRPr="004B2E1B">
        <w:rPr>
          <w:rFonts w:ascii="Consolas" w:hAnsi="Consolas"/>
          <w:b/>
          <w:color w:val="E36C0A" w:themeColor="accent6" w:themeShade="BF"/>
        </w:rPr>
        <w:t xml:space="preserve"> 0444 </w:t>
      </w:r>
      <w:proofErr w:type="spellStart"/>
      <w:r w:rsidRPr="004B2E1B">
        <w:rPr>
          <w:rFonts w:ascii="Consolas" w:hAnsi="Consolas"/>
          <w:b/>
          <w:color w:val="E36C0A" w:themeColor="accent6" w:themeShade="BF"/>
        </w:rPr>
        <w:t>wp-config.php</w:t>
      </w:r>
      <w:proofErr w:type="spellEnd"/>
    </w:p>
    <w:p w14:paraId="2A5B02B1" w14:textId="601A8200" w:rsidR="004B2E1B" w:rsidRPr="004B2E1B" w:rsidRDefault="004B2E1B" w:rsidP="00D651B8">
      <w:pPr>
        <w:rPr>
          <w:rFonts w:ascii="Consolas" w:hAnsi="Consolas"/>
          <w:b/>
          <w:color w:val="E36C0A" w:themeColor="accent6" w:themeShade="BF"/>
        </w:rPr>
      </w:pPr>
      <w:proofErr w:type="gramStart"/>
      <w:r w:rsidRPr="004B2E1B">
        <w:rPr>
          <w:rFonts w:ascii="Consolas" w:hAnsi="Consolas"/>
          <w:b/>
          <w:color w:val="E36C0A" w:themeColor="accent6" w:themeShade="BF"/>
        </w:rPr>
        <w:t>chmod</w:t>
      </w:r>
      <w:proofErr w:type="gramEnd"/>
      <w:r w:rsidRPr="004B2E1B">
        <w:rPr>
          <w:rFonts w:ascii="Consolas" w:hAnsi="Consolas"/>
          <w:b/>
          <w:color w:val="E36C0A" w:themeColor="accent6" w:themeShade="BF"/>
        </w:rPr>
        <w:t xml:space="preserve"> 0444 </w:t>
      </w:r>
      <w:proofErr w:type="spellStart"/>
      <w:r w:rsidRPr="004B2E1B">
        <w:rPr>
          <w:rFonts w:ascii="Consolas" w:hAnsi="Consolas"/>
          <w:b/>
          <w:color w:val="E36C0A" w:themeColor="accent6" w:themeShade="BF"/>
        </w:rPr>
        <w:t>nginx.conf</w:t>
      </w:r>
      <w:proofErr w:type="spellEnd"/>
    </w:p>
    <w:p w14:paraId="13C6F675" w14:textId="79FA55F1" w:rsidR="00B72385" w:rsidRDefault="00B72385">
      <w:pPr>
        <w:spacing w:line="240" w:lineRule="auto"/>
        <w:jc w:val="left"/>
      </w:pPr>
      <w:r>
        <w:br w:type="page"/>
      </w:r>
    </w:p>
    <w:p w14:paraId="3118FA9A" w14:textId="2B5C5AC4" w:rsidR="00911C4E" w:rsidRDefault="00911C4E" w:rsidP="00911C4E">
      <w:pPr>
        <w:pStyle w:val="Titre1"/>
      </w:pPr>
      <w:bookmarkStart w:id="19" w:name="_Toc71036953"/>
      <w:r>
        <w:t xml:space="preserve">Prévention contre le </w:t>
      </w:r>
      <w:proofErr w:type="spellStart"/>
      <w:r>
        <w:t>hotlinking</w:t>
      </w:r>
      <w:proofErr w:type="spellEnd"/>
      <w:r w:rsidR="00B72385">
        <w:t xml:space="preserve"> (tout type de site)</w:t>
      </w:r>
      <w:bookmarkEnd w:id="19"/>
    </w:p>
    <w:p w14:paraId="44B0890A" w14:textId="4386175B" w:rsidR="004B2E1B" w:rsidRDefault="004B2E1B" w:rsidP="004B2E1B"/>
    <w:p w14:paraId="0A3AC5EB" w14:textId="56B7ADF4" w:rsidR="004B2E1B" w:rsidRDefault="00D642B6" w:rsidP="00D642B6">
      <w:pPr>
        <w:pStyle w:val="Titre2"/>
      </w:pPr>
      <w:bookmarkStart w:id="20" w:name="_Toc71036954"/>
      <w:r>
        <w:t>Apache</w:t>
      </w:r>
      <w:bookmarkEnd w:id="20"/>
    </w:p>
    <w:p w14:paraId="5F994367" w14:textId="73D93797" w:rsidR="00D642B6" w:rsidRDefault="00D642B6" w:rsidP="00D642B6">
      <w:r>
        <w:t>Dans le fichier .</w:t>
      </w:r>
      <w:proofErr w:type="spellStart"/>
      <w:r>
        <w:t>htaccess</w:t>
      </w:r>
      <w:proofErr w:type="spellEnd"/>
      <w:r>
        <w:t>, ajouter les lignes suivantes :</w:t>
      </w:r>
    </w:p>
    <w:p w14:paraId="34B17437" w14:textId="77777777" w:rsidR="00D642B6" w:rsidRPr="00D642B6" w:rsidRDefault="00D642B6" w:rsidP="00D64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b/>
          <w:color w:val="E36C0A" w:themeColor="accent6" w:themeShade="BF"/>
          <w:szCs w:val="20"/>
        </w:rPr>
      </w:pPr>
      <w:proofErr w:type="spellStart"/>
      <w:r w:rsidRPr="00D642B6">
        <w:rPr>
          <w:rFonts w:ascii="Consolas" w:hAnsi="Consolas" w:cs="Courier New"/>
          <w:b/>
          <w:color w:val="E36C0A" w:themeColor="accent6" w:themeShade="BF"/>
          <w:szCs w:val="20"/>
        </w:rPr>
        <w:t>RewriteEngine</w:t>
      </w:r>
      <w:proofErr w:type="spellEnd"/>
      <w:r w:rsidRPr="00D642B6">
        <w:rPr>
          <w:rFonts w:ascii="Consolas" w:hAnsi="Consolas" w:cs="Courier New"/>
          <w:b/>
          <w:color w:val="E36C0A" w:themeColor="accent6" w:themeShade="BF"/>
          <w:szCs w:val="20"/>
        </w:rPr>
        <w:t xml:space="preserve"> on</w:t>
      </w:r>
    </w:p>
    <w:p w14:paraId="16C42977" w14:textId="77777777" w:rsidR="00D642B6" w:rsidRPr="00D642B6" w:rsidRDefault="00D642B6" w:rsidP="00D64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b/>
          <w:color w:val="E36C0A" w:themeColor="accent6" w:themeShade="BF"/>
          <w:szCs w:val="20"/>
        </w:rPr>
      </w:pPr>
      <w:proofErr w:type="spellStart"/>
      <w:r w:rsidRPr="00D642B6">
        <w:rPr>
          <w:rFonts w:ascii="Consolas" w:hAnsi="Consolas" w:cs="Courier New"/>
          <w:b/>
          <w:color w:val="E36C0A" w:themeColor="accent6" w:themeShade="BF"/>
          <w:szCs w:val="20"/>
        </w:rPr>
        <w:t>RewriteCond</w:t>
      </w:r>
      <w:proofErr w:type="spellEnd"/>
      <w:r w:rsidRPr="00D642B6">
        <w:rPr>
          <w:rFonts w:ascii="Consolas" w:hAnsi="Consolas" w:cs="Courier New"/>
          <w:b/>
          <w:color w:val="E36C0A" w:themeColor="accent6" w:themeShade="BF"/>
          <w:szCs w:val="20"/>
        </w:rPr>
        <w:t xml:space="preserve"> %{HTTP_REFERER}</w:t>
      </w:r>
      <w:proofErr w:type="gramStart"/>
      <w:r w:rsidRPr="00D642B6">
        <w:rPr>
          <w:rFonts w:ascii="Consolas" w:hAnsi="Consolas" w:cs="Courier New"/>
          <w:b/>
          <w:color w:val="E36C0A" w:themeColor="accent6" w:themeShade="BF"/>
          <w:szCs w:val="20"/>
        </w:rPr>
        <w:t xml:space="preserve"> !^</w:t>
      </w:r>
      <w:proofErr w:type="gramEnd"/>
      <w:r w:rsidRPr="00D642B6">
        <w:rPr>
          <w:rFonts w:ascii="Consolas" w:hAnsi="Consolas" w:cs="Courier New"/>
          <w:b/>
          <w:color w:val="E36C0A" w:themeColor="accent6" w:themeShade="BF"/>
          <w:szCs w:val="20"/>
        </w:rPr>
        <w:t>$</w:t>
      </w:r>
    </w:p>
    <w:p w14:paraId="7E7778A4" w14:textId="77777777" w:rsidR="00D642B6" w:rsidRPr="00D642B6" w:rsidRDefault="00D642B6" w:rsidP="00D64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b/>
          <w:color w:val="E36C0A" w:themeColor="accent6" w:themeShade="BF"/>
          <w:szCs w:val="20"/>
        </w:rPr>
      </w:pPr>
      <w:proofErr w:type="spellStart"/>
      <w:r w:rsidRPr="00D642B6">
        <w:rPr>
          <w:rFonts w:ascii="Consolas" w:hAnsi="Consolas" w:cs="Courier New"/>
          <w:b/>
          <w:color w:val="E36C0A" w:themeColor="accent6" w:themeShade="BF"/>
          <w:szCs w:val="20"/>
        </w:rPr>
        <w:t>RewriteCond</w:t>
      </w:r>
      <w:proofErr w:type="spellEnd"/>
      <w:r w:rsidRPr="00D642B6">
        <w:rPr>
          <w:rFonts w:ascii="Consolas" w:hAnsi="Consolas" w:cs="Courier New"/>
          <w:b/>
          <w:color w:val="E36C0A" w:themeColor="accent6" w:themeShade="BF"/>
          <w:szCs w:val="20"/>
        </w:rPr>
        <w:t xml:space="preserve"> %{HTTP_REFERER}</w:t>
      </w:r>
      <w:proofErr w:type="gramStart"/>
      <w:r w:rsidRPr="00D642B6">
        <w:rPr>
          <w:rFonts w:ascii="Consolas" w:hAnsi="Consolas" w:cs="Courier New"/>
          <w:b/>
          <w:color w:val="E36C0A" w:themeColor="accent6" w:themeShade="BF"/>
          <w:szCs w:val="20"/>
        </w:rPr>
        <w:t xml:space="preserve"> !^</w:t>
      </w:r>
      <w:proofErr w:type="gramEnd"/>
      <w:r w:rsidRPr="00D642B6">
        <w:rPr>
          <w:rFonts w:ascii="Consolas" w:hAnsi="Consolas" w:cs="Courier New"/>
          <w:b/>
          <w:color w:val="E36C0A" w:themeColor="accent6" w:themeShade="BF"/>
          <w:szCs w:val="20"/>
        </w:rPr>
        <w:t>http(s)?://(www.)?yourdomain.com [NC]</w:t>
      </w:r>
    </w:p>
    <w:p w14:paraId="485C378B" w14:textId="77777777" w:rsidR="00D642B6" w:rsidRPr="00D642B6" w:rsidRDefault="00D642B6" w:rsidP="00D64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b/>
          <w:color w:val="E36C0A" w:themeColor="accent6" w:themeShade="BF"/>
          <w:szCs w:val="20"/>
        </w:rPr>
      </w:pPr>
      <w:proofErr w:type="spellStart"/>
      <w:proofErr w:type="gramStart"/>
      <w:r w:rsidRPr="00D642B6">
        <w:rPr>
          <w:rFonts w:ascii="Consolas" w:hAnsi="Consolas" w:cs="Courier New"/>
          <w:b/>
          <w:color w:val="E36C0A" w:themeColor="accent6" w:themeShade="BF"/>
          <w:szCs w:val="20"/>
        </w:rPr>
        <w:t>RewriteRule</w:t>
      </w:r>
      <w:proofErr w:type="spellEnd"/>
      <w:r w:rsidRPr="00D642B6">
        <w:rPr>
          <w:rFonts w:ascii="Consolas" w:hAnsi="Consolas" w:cs="Courier New"/>
          <w:b/>
          <w:color w:val="E36C0A" w:themeColor="accent6" w:themeShade="BF"/>
          <w:szCs w:val="20"/>
        </w:rPr>
        <w:t xml:space="preserve"> .</w:t>
      </w:r>
      <w:proofErr w:type="gramEnd"/>
      <w:r w:rsidRPr="00D642B6">
        <w:rPr>
          <w:rFonts w:ascii="Consolas" w:hAnsi="Consolas" w:cs="Courier New"/>
          <w:b/>
          <w:color w:val="E36C0A" w:themeColor="accent6" w:themeShade="BF"/>
          <w:szCs w:val="20"/>
        </w:rPr>
        <w:t>(</w:t>
      </w:r>
      <w:proofErr w:type="spellStart"/>
      <w:r w:rsidRPr="00D642B6">
        <w:rPr>
          <w:rFonts w:ascii="Consolas" w:hAnsi="Consolas" w:cs="Courier New"/>
          <w:b/>
          <w:color w:val="E36C0A" w:themeColor="accent6" w:themeShade="BF"/>
          <w:szCs w:val="20"/>
        </w:rPr>
        <w:t>jpg|jpeg|png|gif</w:t>
      </w:r>
      <w:proofErr w:type="spellEnd"/>
      <w:r w:rsidRPr="00D642B6">
        <w:rPr>
          <w:rFonts w:ascii="Consolas" w:hAnsi="Consolas" w:cs="Courier New"/>
          <w:b/>
          <w:color w:val="E36C0A" w:themeColor="accent6" w:themeShade="BF"/>
          <w:szCs w:val="20"/>
        </w:rPr>
        <w:t>)$ http://dropbox.com/hotlink-placeholder.jpg [NC,R,L]</w:t>
      </w:r>
    </w:p>
    <w:p w14:paraId="65EC85BD" w14:textId="16308AEF" w:rsidR="00D642B6" w:rsidRDefault="00D642B6" w:rsidP="00D642B6"/>
    <w:p w14:paraId="132AD568" w14:textId="5024CEEC" w:rsidR="00D642B6" w:rsidRDefault="00D642B6" w:rsidP="00D642B6">
      <w:pPr>
        <w:pStyle w:val="Titre2"/>
      </w:pPr>
      <w:bookmarkStart w:id="21" w:name="_Toc71036955"/>
      <w:r>
        <w:t>Nginx</w:t>
      </w:r>
      <w:bookmarkEnd w:id="21"/>
    </w:p>
    <w:p w14:paraId="2F231478" w14:textId="3215BB73" w:rsidR="00D642B6" w:rsidRDefault="00D642B6" w:rsidP="00D642B6">
      <w:r>
        <w:t>Dans le fichier de configuration du site (généralement dans /</w:t>
      </w:r>
      <w:proofErr w:type="spellStart"/>
      <w:r>
        <w:t>etc</w:t>
      </w:r>
      <w:proofErr w:type="spellEnd"/>
      <w:r>
        <w:t>/</w:t>
      </w:r>
      <w:proofErr w:type="spellStart"/>
      <w:r>
        <w:t>nginx</w:t>
      </w:r>
      <w:proofErr w:type="spellEnd"/>
      <w:r>
        <w:t>/sites-</w:t>
      </w:r>
      <w:proofErr w:type="spellStart"/>
      <w:r>
        <w:t>enabled</w:t>
      </w:r>
      <w:proofErr w:type="spellEnd"/>
      <w:r>
        <w:t>), ajouter les lignes suivantes :</w:t>
      </w:r>
    </w:p>
    <w:p w14:paraId="027DC3FF" w14:textId="77777777" w:rsidR="00D642B6" w:rsidRPr="00D642B6" w:rsidRDefault="00D642B6" w:rsidP="00D64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b/>
          <w:color w:val="E36C0A" w:themeColor="accent6" w:themeShade="BF"/>
          <w:szCs w:val="20"/>
        </w:rPr>
      </w:pPr>
      <w:proofErr w:type="gramStart"/>
      <w:r w:rsidRPr="00D642B6">
        <w:rPr>
          <w:rFonts w:ascii="Consolas" w:hAnsi="Consolas" w:cs="Courier New"/>
          <w:b/>
          <w:color w:val="E36C0A" w:themeColor="accent6" w:themeShade="BF"/>
          <w:szCs w:val="20"/>
        </w:rPr>
        <w:t>location</w:t>
      </w:r>
      <w:proofErr w:type="gramEnd"/>
      <w:r w:rsidRPr="00D642B6">
        <w:rPr>
          <w:rFonts w:ascii="Consolas" w:hAnsi="Consolas" w:cs="Courier New"/>
          <w:b/>
          <w:color w:val="E36C0A" w:themeColor="accent6" w:themeShade="BF"/>
          <w:szCs w:val="20"/>
        </w:rPr>
        <w:t xml:space="preserve"> ~ .(</w:t>
      </w:r>
      <w:proofErr w:type="spellStart"/>
      <w:r w:rsidRPr="00D642B6">
        <w:rPr>
          <w:rFonts w:ascii="Consolas" w:hAnsi="Consolas" w:cs="Courier New"/>
          <w:b/>
          <w:color w:val="E36C0A" w:themeColor="accent6" w:themeShade="BF"/>
          <w:szCs w:val="20"/>
        </w:rPr>
        <w:t>gif|png|jpe?g</w:t>
      </w:r>
      <w:proofErr w:type="spellEnd"/>
      <w:r w:rsidRPr="00D642B6">
        <w:rPr>
          <w:rFonts w:ascii="Consolas" w:hAnsi="Consolas" w:cs="Courier New"/>
          <w:b/>
          <w:color w:val="E36C0A" w:themeColor="accent6" w:themeShade="BF"/>
          <w:szCs w:val="20"/>
        </w:rPr>
        <w:t>)$ {</w:t>
      </w:r>
    </w:p>
    <w:p w14:paraId="2DD4B02E" w14:textId="3F0A42B3" w:rsidR="00D642B6" w:rsidRPr="00D642B6" w:rsidRDefault="00D642B6" w:rsidP="00D64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b/>
          <w:color w:val="E36C0A" w:themeColor="accent6" w:themeShade="BF"/>
          <w:szCs w:val="20"/>
        </w:rPr>
      </w:pPr>
      <w:r>
        <w:rPr>
          <w:rFonts w:ascii="Consolas" w:hAnsi="Consolas" w:cs="Courier New"/>
          <w:b/>
          <w:color w:val="E36C0A" w:themeColor="accent6" w:themeShade="BF"/>
          <w:szCs w:val="20"/>
        </w:rPr>
        <w:tab/>
      </w:r>
      <w:proofErr w:type="spellStart"/>
      <w:proofErr w:type="gramStart"/>
      <w:r w:rsidRPr="00D642B6">
        <w:rPr>
          <w:rFonts w:ascii="Consolas" w:hAnsi="Consolas" w:cs="Courier New"/>
          <w:b/>
          <w:color w:val="E36C0A" w:themeColor="accent6" w:themeShade="BF"/>
          <w:szCs w:val="20"/>
        </w:rPr>
        <w:t>valid</w:t>
      </w:r>
      <w:proofErr w:type="gramEnd"/>
      <w:r w:rsidRPr="00D642B6">
        <w:rPr>
          <w:rFonts w:ascii="Consolas" w:hAnsi="Consolas" w:cs="Courier New"/>
          <w:b/>
          <w:color w:val="E36C0A" w:themeColor="accent6" w:themeShade="BF"/>
          <w:szCs w:val="20"/>
        </w:rPr>
        <w:t>_referers</w:t>
      </w:r>
      <w:proofErr w:type="spellEnd"/>
      <w:r w:rsidRPr="00D642B6">
        <w:rPr>
          <w:rFonts w:ascii="Consolas" w:hAnsi="Consolas" w:cs="Courier New"/>
          <w:b/>
          <w:color w:val="E36C0A" w:themeColor="accent6" w:themeShade="BF"/>
          <w:szCs w:val="20"/>
        </w:rPr>
        <w:t xml:space="preserve"> none </w:t>
      </w:r>
      <w:proofErr w:type="spellStart"/>
      <w:r w:rsidRPr="00D642B6">
        <w:rPr>
          <w:rFonts w:ascii="Consolas" w:hAnsi="Consolas" w:cs="Courier New"/>
          <w:b/>
          <w:color w:val="E36C0A" w:themeColor="accent6" w:themeShade="BF"/>
          <w:szCs w:val="20"/>
        </w:rPr>
        <w:t>blocked</w:t>
      </w:r>
      <w:proofErr w:type="spellEnd"/>
      <w:r w:rsidRPr="00D642B6">
        <w:rPr>
          <w:rFonts w:ascii="Consolas" w:hAnsi="Consolas" w:cs="Courier New"/>
          <w:b/>
          <w:color w:val="E36C0A" w:themeColor="accent6" w:themeShade="BF"/>
          <w:szCs w:val="20"/>
        </w:rPr>
        <w:t xml:space="preserve"> ~.google. </w:t>
      </w:r>
      <w:proofErr w:type="gramStart"/>
      <w:r w:rsidRPr="00D642B6">
        <w:rPr>
          <w:rFonts w:ascii="Consolas" w:hAnsi="Consolas" w:cs="Courier New"/>
          <w:b/>
          <w:color w:val="E36C0A" w:themeColor="accent6" w:themeShade="BF"/>
          <w:szCs w:val="20"/>
        </w:rPr>
        <w:t>~.bing</w:t>
      </w:r>
      <w:proofErr w:type="gramEnd"/>
      <w:r w:rsidRPr="00D642B6">
        <w:rPr>
          <w:rFonts w:ascii="Consolas" w:hAnsi="Consolas" w:cs="Courier New"/>
          <w:b/>
          <w:color w:val="E36C0A" w:themeColor="accent6" w:themeShade="BF"/>
          <w:szCs w:val="20"/>
        </w:rPr>
        <w:t xml:space="preserve">. </w:t>
      </w:r>
      <w:proofErr w:type="gramStart"/>
      <w:r w:rsidRPr="00D642B6">
        <w:rPr>
          <w:rFonts w:ascii="Consolas" w:hAnsi="Consolas" w:cs="Courier New"/>
          <w:b/>
          <w:color w:val="E36C0A" w:themeColor="accent6" w:themeShade="BF"/>
          <w:szCs w:val="20"/>
        </w:rPr>
        <w:t>~.</w:t>
      </w:r>
      <w:proofErr w:type="spellStart"/>
      <w:r w:rsidRPr="00D642B6">
        <w:rPr>
          <w:rFonts w:ascii="Consolas" w:hAnsi="Consolas" w:cs="Courier New"/>
          <w:b/>
          <w:color w:val="E36C0A" w:themeColor="accent6" w:themeShade="BF"/>
          <w:szCs w:val="20"/>
        </w:rPr>
        <w:t>yahoo</w:t>
      </w:r>
      <w:proofErr w:type="spellEnd"/>
      <w:proofErr w:type="gramEnd"/>
      <w:r w:rsidRPr="00D642B6">
        <w:rPr>
          <w:rFonts w:ascii="Consolas" w:hAnsi="Consolas" w:cs="Courier New"/>
          <w:b/>
          <w:color w:val="E36C0A" w:themeColor="accent6" w:themeShade="BF"/>
          <w:szCs w:val="20"/>
        </w:rPr>
        <w:t xml:space="preserve"> yourdomain.com *.yourdomain.com;</w:t>
      </w:r>
    </w:p>
    <w:p w14:paraId="5377A470" w14:textId="07AD8FF1" w:rsidR="00D642B6" w:rsidRPr="00D642B6" w:rsidRDefault="00D642B6" w:rsidP="00D64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b/>
          <w:color w:val="E36C0A" w:themeColor="accent6" w:themeShade="BF"/>
          <w:szCs w:val="20"/>
        </w:rPr>
      </w:pPr>
      <w:r>
        <w:rPr>
          <w:rFonts w:ascii="Consolas" w:hAnsi="Consolas" w:cs="Courier New"/>
          <w:b/>
          <w:color w:val="E36C0A" w:themeColor="accent6" w:themeShade="BF"/>
          <w:szCs w:val="20"/>
        </w:rPr>
        <w:tab/>
      </w:r>
      <w:proofErr w:type="gramStart"/>
      <w:r w:rsidRPr="00D642B6">
        <w:rPr>
          <w:rFonts w:ascii="Consolas" w:hAnsi="Consolas" w:cs="Courier New"/>
          <w:b/>
          <w:color w:val="E36C0A" w:themeColor="accent6" w:themeShade="BF"/>
          <w:szCs w:val="20"/>
        </w:rPr>
        <w:t>if</w:t>
      </w:r>
      <w:proofErr w:type="gramEnd"/>
      <w:r w:rsidRPr="00D642B6">
        <w:rPr>
          <w:rFonts w:ascii="Consolas" w:hAnsi="Consolas" w:cs="Courier New"/>
          <w:b/>
          <w:color w:val="E36C0A" w:themeColor="accent6" w:themeShade="BF"/>
          <w:szCs w:val="20"/>
        </w:rPr>
        <w:t xml:space="preserve"> ($</w:t>
      </w:r>
      <w:proofErr w:type="spellStart"/>
      <w:r w:rsidRPr="00D642B6">
        <w:rPr>
          <w:rFonts w:ascii="Consolas" w:hAnsi="Consolas" w:cs="Courier New"/>
          <w:b/>
          <w:color w:val="E36C0A" w:themeColor="accent6" w:themeShade="BF"/>
          <w:szCs w:val="20"/>
        </w:rPr>
        <w:t>invalid_referer</w:t>
      </w:r>
      <w:proofErr w:type="spellEnd"/>
      <w:r w:rsidRPr="00D642B6">
        <w:rPr>
          <w:rFonts w:ascii="Consolas" w:hAnsi="Consolas" w:cs="Courier New"/>
          <w:b/>
          <w:color w:val="E36C0A" w:themeColor="accent6" w:themeShade="BF"/>
          <w:szCs w:val="20"/>
        </w:rPr>
        <w:t>) {</w:t>
      </w:r>
    </w:p>
    <w:p w14:paraId="2FEC315C" w14:textId="26B10FE4" w:rsidR="00D642B6" w:rsidRPr="00D642B6" w:rsidRDefault="00D642B6" w:rsidP="00D64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b/>
          <w:color w:val="E36C0A" w:themeColor="accent6" w:themeShade="BF"/>
          <w:szCs w:val="20"/>
        </w:rPr>
      </w:pPr>
      <w:r>
        <w:rPr>
          <w:rFonts w:ascii="Consolas" w:hAnsi="Consolas" w:cs="Courier New"/>
          <w:b/>
          <w:color w:val="E36C0A" w:themeColor="accent6" w:themeShade="BF"/>
          <w:szCs w:val="20"/>
        </w:rPr>
        <w:tab/>
      </w:r>
      <w:r>
        <w:rPr>
          <w:rFonts w:ascii="Consolas" w:hAnsi="Consolas" w:cs="Courier New"/>
          <w:b/>
          <w:color w:val="E36C0A" w:themeColor="accent6" w:themeShade="BF"/>
          <w:szCs w:val="20"/>
        </w:rPr>
        <w:tab/>
      </w:r>
      <w:proofErr w:type="gramStart"/>
      <w:r w:rsidRPr="00D642B6">
        <w:rPr>
          <w:rFonts w:ascii="Consolas" w:hAnsi="Consolas" w:cs="Courier New"/>
          <w:b/>
          <w:color w:val="E36C0A" w:themeColor="accent6" w:themeShade="BF"/>
          <w:szCs w:val="20"/>
        </w:rPr>
        <w:t>return</w:t>
      </w:r>
      <w:proofErr w:type="gramEnd"/>
      <w:r w:rsidRPr="00D642B6">
        <w:rPr>
          <w:rFonts w:ascii="Consolas" w:hAnsi="Consolas" w:cs="Courier New"/>
          <w:b/>
          <w:color w:val="E36C0A" w:themeColor="accent6" w:themeShade="BF"/>
          <w:szCs w:val="20"/>
        </w:rPr>
        <w:t xml:space="preserve"> 403;</w:t>
      </w:r>
    </w:p>
    <w:p w14:paraId="132E53A4" w14:textId="16D5E4A3" w:rsidR="00D642B6" w:rsidRPr="00D642B6" w:rsidRDefault="00D642B6" w:rsidP="00D64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b/>
          <w:color w:val="E36C0A" w:themeColor="accent6" w:themeShade="BF"/>
          <w:szCs w:val="20"/>
        </w:rPr>
      </w:pPr>
      <w:r>
        <w:rPr>
          <w:rFonts w:ascii="Consolas" w:hAnsi="Consolas" w:cs="Courier New"/>
          <w:b/>
          <w:color w:val="E36C0A" w:themeColor="accent6" w:themeShade="BF"/>
          <w:szCs w:val="20"/>
        </w:rPr>
        <w:tab/>
      </w:r>
      <w:r w:rsidRPr="00D642B6">
        <w:rPr>
          <w:rFonts w:ascii="Consolas" w:hAnsi="Consolas" w:cs="Courier New"/>
          <w:b/>
          <w:color w:val="E36C0A" w:themeColor="accent6" w:themeShade="BF"/>
          <w:szCs w:val="20"/>
        </w:rPr>
        <w:t>}</w:t>
      </w:r>
    </w:p>
    <w:p w14:paraId="734B7D69" w14:textId="77777777" w:rsidR="00D642B6" w:rsidRPr="00D642B6" w:rsidRDefault="00D642B6" w:rsidP="00D64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b/>
          <w:color w:val="E36C0A" w:themeColor="accent6" w:themeShade="BF"/>
          <w:szCs w:val="20"/>
        </w:rPr>
      </w:pPr>
      <w:r w:rsidRPr="00D642B6">
        <w:rPr>
          <w:rFonts w:ascii="Consolas" w:hAnsi="Consolas" w:cs="Courier New"/>
          <w:b/>
          <w:color w:val="E36C0A" w:themeColor="accent6" w:themeShade="BF"/>
          <w:szCs w:val="20"/>
        </w:rPr>
        <w:t>}</w:t>
      </w:r>
    </w:p>
    <w:p w14:paraId="06C4F14A" w14:textId="71BB6D06" w:rsidR="00D642B6" w:rsidRDefault="00D642B6" w:rsidP="00D642B6"/>
    <w:p w14:paraId="3E527F28" w14:textId="75301470" w:rsidR="00D642B6" w:rsidRDefault="00A90436" w:rsidP="00D642B6">
      <w:r>
        <w:t>Redémarrer le service Nginx</w:t>
      </w:r>
    </w:p>
    <w:p w14:paraId="6A42A7A1" w14:textId="77777777" w:rsidR="00A90436" w:rsidRDefault="00A90436" w:rsidP="00D642B6"/>
    <w:p w14:paraId="6B1F208D" w14:textId="77777777" w:rsidR="00D642B6" w:rsidRDefault="00D642B6" w:rsidP="00D642B6">
      <w:pPr>
        <w:pStyle w:val="Paragraphedeliste"/>
        <w:numPr>
          <w:ilvl w:val="0"/>
          <w:numId w:val="0"/>
        </w:numPr>
      </w:pPr>
      <w:r w:rsidRPr="009C002B">
        <w:rPr>
          <w:color w:val="C00000"/>
        </w:rPr>
        <w:t>-------------------------------------------------------------------------------------------</w:t>
      </w:r>
    </w:p>
    <w:p w14:paraId="2430BA02" w14:textId="4F2FA600" w:rsidR="00D642B6" w:rsidRDefault="00D642B6" w:rsidP="00D642B6">
      <w:pPr>
        <w:pStyle w:val="Paragraphedeliste"/>
        <w:numPr>
          <w:ilvl w:val="0"/>
          <w:numId w:val="0"/>
        </w:numPr>
      </w:pPr>
      <w:proofErr w:type="gramStart"/>
      <w:r w:rsidRPr="009C002B">
        <w:rPr>
          <w:b/>
          <w:color w:val="C00000"/>
        </w:rPr>
        <w:t>/!\</w:t>
      </w:r>
      <w:proofErr w:type="gramEnd"/>
      <w:r w:rsidRPr="009C002B">
        <w:rPr>
          <w:b/>
          <w:color w:val="C00000"/>
        </w:rPr>
        <w:t xml:space="preserve"> Important : </w:t>
      </w:r>
      <w:r>
        <w:t xml:space="preserve">remplacer </w:t>
      </w:r>
      <w:r w:rsidRPr="00D642B6">
        <w:rPr>
          <w:b/>
        </w:rPr>
        <w:t>yourdomain.com</w:t>
      </w:r>
      <w:r>
        <w:t xml:space="preserve"> par le domaine du site</w:t>
      </w:r>
      <w:r>
        <w:br/>
      </w:r>
      <w:r w:rsidRPr="009C002B">
        <w:rPr>
          <w:color w:val="C00000"/>
        </w:rPr>
        <w:t>-------------------------------------------------------------------------------------------</w:t>
      </w:r>
    </w:p>
    <w:p w14:paraId="24A578D6" w14:textId="6505124B" w:rsidR="00B72385" w:rsidRDefault="00B72385">
      <w:pPr>
        <w:spacing w:line="240" w:lineRule="auto"/>
        <w:jc w:val="left"/>
      </w:pPr>
      <w:r>
        <w:br w:type="page"/>
      </w:r>
    </w:p>
    <w:p w14:paraId="07D248E1" w14:textId="05E244CB" w:rsidR="00D00B15" w:rsidRDefault="00D00B15" w:rsidP="00D00B15">
      <w:pPr>
        <w:pStyle w:val="Titre1"/>
      </w:pPr>
      <w:r>
        <w:t>Protection anti-aspiration de site (tout type de site)</w:t>
      </w:r>
    </w:p>
    <w:p w14:paraId="0E9BBDF0" w14:textId="2942850E" w:rsidR="00D00B15" w:rsidRDefault="00D00B15">
      <w:pPr>
        <w:spacing w:line="240" w:lineRule="auto"/>
        <w:jc w:val="left"/>
      </w:pPr>
    </w:p>
    <w:p w14:paraId="77F72F18" w14:textId="5A19E425" w:rsidR="00D00B15" w:rsidRDefault="00D00B15">
      <w:pPr>
        <w:spacing w:line="240" w:lineRule="auto"/>
        <w:jc w:val="left"/>
      </w:pPr>
      <w:r>
        <w:t xml:space="preserve">Cette protection a pour objectif de protéger le site contre les robots aspirateurs de site qui ont pour </w:t>
      </w:r>
      <w:proofErr w:type="gramStart"/>
      <w:r>
        <w:t>but final</w:t>
      </w:r>
      <w:proofErr w:type="gramEnd"/>
      <w:r>
        <w:t xml:space="preserve"> de cloner le site pour ensuite le plagier, dans sa version HTML / CSS / JS et avec toutes ses images.</w:t>
      </w:r>
    </w:p>
    <w:p w14:paraId="2E523948" w14:textId="236C50D5" w:rsidR="00D00B15" w:rsidRDefault="00D00B15">
      <w:pPr>
        <w:spacing w:line="240" w:lineRule="auto"/>
        <w:jc w:val="left"/>
      </w:pPr>
    </w:p>
    <w:p w14:paraId="0D65AE69" w14:textId="10E09A02" w:rsidR="00D00B15" w:rsidRDefault="00D00B15">
      <w:pPr>
        <w:spacing w:line="240" w:lineRule="auto"/>
        <w:jc w:val="left"/>
      </w:pPr>
    </w:p>
    <w:p w14:paraId="13810A7B" w14:textId="494E4219" w:rsidR="00D00B15" w:rsidRDefault="00D00B15" w:rsidP="00D00B15">
      <w:pPr>
        <w:pStyle w:val="Titre2"/>
      </w:pPr>
      <w:r>
        <w:t>Apache</w:t>
      </w:r>
    </w:p>
    <w:p w14:paraId="5A4AA427" w14:textId="78117F51" w:rsidR="00D00B15" w:rsidRDefault="00D00B15" w:rsidP="00D00B15">
      <w:pPr>
        <w:pStyle w:val="Paragraphedeliste"/>
        <w:numPr>
          <w:ilvl w:val="0"/>
          <w:numId w:val="39"/>
        </w:numPr>
      </w:pPr>
      <w:r>
        <w:t>Récupérer le fichier .</w:t>
      </w:r>
      <w:proofErr w:type="spellStart"/>
      <w:r>
        <w:t>htaccess</w:t>
      </w:r>
      <w:proofErr w:type="spellEnd"/>
      <w:r>
        <w:t xml:space="preserve"> opérationnel a été créé à l’adresse suivante : </w:t>
      </w:r>
    </w:p>
    <w:p w14:paraId="524E4248" w14:textId="054115DA" w:rsidR="00D00B15" w:rsidRDefault="00D00B15" w:rsidP="00D00B15">
      <w:pPr>
        <w:pStyle w:val="Paragraphedeliste"/>
        <w:numPr>
          <w:ilvl w:val="0"/>
          <w:numId w:val="39"/>
        </w:numPr>
      </w:pPr>
      <w:r>
        <w:t>Placer le fichier .</w:t>
      </w:r>
      <w:proofErr w:type="spellStart"/>
      <w:r>
        <w:t>htaccess</w:t>
      </w:r>
      <w:proofErr w:type="spellEnd"/>
      <w:r>
        <w:t xml:space="preserve"> dans le dossier parent</w:t>
      </w:r>
      <w:r w:rsidR="00793BD2">
        <w:t xml:space="preserve"> du projet </w:t>
      </w:r>
    </w:p>
    <w:p w14:paraId="2CEFFA47" w14:textId="691560C1" w:rsidR="00793BD2" w:rsidRDefault="00793BD2" w:rsidP="00D00B15">
      <w:pPr>
        <w:pStyle w:val="Paragraphedeliste"/>
        <w:numPr>
          <w:ilvl w:val="0"/>
          <w:numId w:val="39"/>
        </w:numPr>
      </w:pPr>
      <w:r>
        <w:t>Retourner à la racine du projet</w:t>
      </w:r>
    </w:p>
    <w:p w14:paraId="742DA833" w14:textId="3B07B705" w:rsidR="00793BD2" w:rsidRDefault="00793BD2" w:rsidP="00D00B15">
      <w:pPr>
        <w:pStyle w:val="Paragraphedeliste"/>
        <w:numPr>
          <w:ilvl w:val="0"/>
          <w:numId w:val="39"/>
        </w:numPr>
      </w:pPr>
      <w:r>
        <w:t>Ouvrir le .</w:t>
      </w:r>
      <w:proofErr w:type="spellStart"/>
      <w:r>
        <w:t>htaccess</w:t>
      </w:r>
      <w:proofErr w:type="spellEnd"/>
      <w:r>
        <w:t xml:space="preserve"> du WordPress</w:t>
      </w:r>
    </w:p>
    <w:p w14:paraId="320518DA" w14:textId="3DEC7669" w:rsidR="00793BD2" w:rsidRDefault="00793BD2" w:rsidP="00D00B15">
      <w:pPr>
        <w:pStyle w:val="Paragraphedeliste"/>
        <w:numPr>
          <w:ilvl w:val="0"/>
          <w:numId w:val="39"/>
        </w:numPr>
      </w:pPr>
      <w:r>
        <w:t>Utiliser la directives « options » pour exploiter le .</w:t>
      </w:r>
      <w:proofErr w:type="spellStart"/>
      <w:r>
        <w:t>htaccess</w:t>
      </w:r>
      <w:proofErr w:type="spellEnd"/>
      <w:r>
        <w:t xml:space="preserve"> du dossier parent</w:t>
      </w:r>
    </w:p>
    <w:p w14:paraId="338772C9" w14:textId="22B657C5" w:rsidR="00793BD2" w:rsidRDefault="00793BD2" w:rsidP="00D00B15">
      <w:pPr>
        <w:pStyle w:val="Paragraphedeliste"/>
        <w:numPr>
          <w:ilvl w:val="0"/>
          <w:numId w:val="39"/>
        </w:numPr>
      </w:pPr>
      <w:r>
        <w:t>Enregistrer le fichier</w:t>
      </w:r>
    </w:p>
    <w:p w14:paraId="52B1C873" w14:textId="77777777" w:rsidR="00D00B15" w:rsidRPr="00D00B15" w:rsidRDefault="00D00B15" w:rsidP="00D00B15"/>
    <w:p w14:paraId="06FD3D9C" w14:textId="67A91A39" w:rsidR="00D00B15" w:rsidRDefault="00D00B15">
      <w:pPr>
        <w:spacing w:line="240" w:lineRule="auto"/>
        <w:jc w:val="left"/>
      </w:pPr>
      <w:r>
        <w:br w:type="page"/>
      </w:r>
    </w:p>
    <w:p w14:paraId="12EFCBA0" w14:textId="719D4DD3" w:rsidR="00D740E4" w:rsidRDefault="00D740E4" w:rsidP="00D740E4">
      <w:pPr>
        <w:pStyle w:val="Titre1"/>
      </w:pPr>
      <w:bookmarkStart w:id="22" w:name="_Toc71036956"/>
      <w:r>
        <w:t>Sauvegardes automatiques</w:t>
      </w:r>
      <w:r w:rsidR="00B72385">
        <w:t xml:space="preserve"> (tout type de site)</w:t>
      </w:r>
      <w:bookmarkEnd w:id="22"/>
    </w:p>
    <w:p w14:paraId="03A04B5E" w14:textId="3778087A" w:rsidR="00D740E4" w:rsidRDefault="00D740E4" w:rsidP="00D740E4"/>
    <w:p w14:paraId="61F02556" w14:textId="7865CCA5" w:rsidR="00D740E4" w:rsidRDefault="00D740E4" w:rsidP="00366BE0">
      <w:pPr>
        <w:jc w:val="left"/>
      </w:pPr>
      <w:r>
        <w:t>Généralement géré</w:t>
      </w:r>
      <w:r w:rsidR="00366BE0">
        <w:t>es</w:t>
      </w:r>
      <w:r>
        <w:t xml:space="preserve"> par l’hébergeur ou un ingénieur réseaux, </w:t>
      </w:r>
      <w:r w:rsidR="00366BE0">
        <w:t>les</w:t>
      </w:r>
      <w:r>
        <w:t xml:space="preserve"> sauvegardes automatiques (backup) </w:t>
      </w:r>
      <w:r w:rsidR="00366BE0">
        <w:t>sont</w:t>
      </w:r>
      <w:r>
        <w:t xml:space="preserve"> incontournable</w:t>
      </w:r>
      <w:r w:rsidR="00366BE0">
        <w:t>s</w:t>
      </w:r>
      <w:r>
        <w:t xml:space="preserve"> car elles permettent de restaurer le site en cas d’attaque, de </w:t>
      </w:r>
      <w:proofErr w:type="gramStart"/>
      <w:r>
        <w:t>panne matériel</w:t>
      </w:r>
      <w:proofErr w:type="gramEnd"/>
      <w:r>
        <w:t xml:space="preserve"> ou encore dans le cadre d’un changement d’hébergement.</w:t>
      </w:r>
    </w:p>
    <w:p w14:paraId="49BDF62E" w14:textId="179A2A31" w:rsidR="00D740E4" w:rsidRDefault="00D740E4" w:rsidP="00D740E4"/>
    <w:p w14:paraId="73EDE5F6" w14:textId="77777777" w:rsidR="00D740E4" w:rsidRDefault="00D740E4" w:rsidP="00D740E4">
      <w:r w:rsidRPr="00D740E4">
        <w:rPr>
          <w:b/>
        </w:rPr>
        <w:t>Recommandation</w:t>
      </w:r>
      <w:r>
        <w:rPr>
          <w:b/>
        </w:rPr>
        <w:t>s</w:t>
      </w:r>
      <w:r w:rsidRPr="00D740E4">
        <w:rPr>
          <w:b/>
        </w:rPr>
        <w:t> :</w:t>
      </w:r>
      <w:r>
        <w:t xml:space="preserve"> </w:t>
      </w:r>
    </w:p>
    <w:p w14:paraId="1051475C" w14:textId="75D2C649" w:rsidR="00D740E4" w:rsidRDefault="00D740E4" w:rsidP="00D740E4">
      <w:pPr>
        <w:pStyle w:val="Paragraphedeliste"/>
        <w:numPr>
          <w:ilvl w:val="0"/>
          <w:numId w:val="29"/>
        </w:numPr>
      </w:pPr>
      <w:proofErr w:type="gramStart"/>
      <w:r>
        <w:t>une</w:t>
      </w:r>
      <w:proofErr w:type="gramEnd"/>
      <w:r>
        <w:t xml:space="preserve"> sauvegarde complète chaque nuit</w:t>
      </w:r>
    </w:p>
    <w:p w14:paraId="15635E9E" w14:textId="02CF17D7" w:rsidR="00D740E4" w:rsidRDefault="00D740E4" w:rsidP="00D740E4">
      <w:pPr>
        <w:pStyle w:val="Paragraphedeliste"/>
        <w:numPr>
          <w:ilvl w:val="0"/>
          <w:numId w:val="29"/>
        </w:numPr>
      </w:pPr>
      <w:proofErr w:type="gramStart"/>
      <w:r>
        <w:t>sauvegardes</w:t>
      </w:r>
      <w:proofErr w:type="gramEnd"/>
      <w:r>
        <w:t xml:space="preserve"> de type incrémentales</w:t>
      </w:r>
    </w:p>
    <w:p w14:paraId="2D622120" w14:textId="77777777" w:rsidR="00D740E4" w:rsidRDefault="00D740E4" w:rsidP="00D740E4"/>
    <w:p w14:paraId="604BE78D" w14:textId="363C3C00" w:rsidR="00D740E4" w:rsidRDefault="00366BE0" w:rsidP="00D740E4">
      <w:pPr>
        <w:pStyle w:val="Titre2"/>
      </w:pPr>
      <w:bookmarkStart w:id="23" w:name="_Toc71036957"/>
      <w:r>
        <w:t xml:space="preserve">Spécificité </w:t>
      </w:r>
      <w:r w:rsidR="00D740E4">
        <w:t>WordPress - Complément</w:t>
      </w:r>
      <w:bookmarkEnd w:id="23"/>
    </w:p>
    <w:p w14:paraId="12E9F40F" w14:textId="1EF42E1C" w:rsidR="00D740E4" w:rsidRDefault="00D740E4" w:rsidP="00D740E4">
      <w:r>
        <w:t>WordPress propose des extensions, en complément des systèmes de backup serveur.</w:t>
      </w:r>
    </w:p>
    <w:p w14:paraId="513C0D43" w14:textId="51B771F9" w:rsidR="00D740E4" w:rsidRDefault="00D740E4" w:rsidP="00D740E4">
      <w:r>
        <w:t>Grâce à ces extensions, il est possible d’extraire une sauvegarde du site pour ensuite la stocker dans un environnement différent du site comme Amazon S3, Google Cloud Storage, Google Drive, Dropbox, OneDrive ou d’autres solutions adaptées au besoin du client.</w:t>
      </w:r>
    </w:p>
    <w:p w14:paraId="059C3713" w14:textId="54F990AB" w:rsidR="00D740E4" w:rsidRDefault="00D740E4" w:rsidP="00D740E4"/>
    <w:p w14:paraId="052FD5E1" w14:textId="708E0C65" w:rsidR="00D740E4" w:rsidRPr="00D740E4" w:rsidRDefault="00D740E4" w:rsidP="00D740E4">
      <w:pPr>
        <w:rPr>
          <w:b/>
        </w:rPr>
      </w:pPr>
      <w:r w:rsidRPr="00D740E4">
        <w:rPr>
          <w:b/>
        </w:rPr>
        <w:t>Liste des extensions de sauvegarde :</w:t>
      </w:r>
    </w:p>
    <w:p w14:paraId="147E7C46" w14:textId="6D27FB65" w:rsidR="00D740E4" w:rsidRDefault="00D740E4" w:rsidP="003E3B27">
      <w:pPr>
        <w:pStyle w:val="Paragraphedeliste"/>
        <w:numPr>
          <w:ilvl w:val="0"/>
          <w:numId w:val="29"/>
        </w:numPr>
      </w:pPr>
      <w:proofErr w:type="spellStart"/>
      <w:r>
        <w:t>Duplicator</w:t>
      </w:r>
      <w:proofErr w:type="spellEnd"/>
      <w:r w:rsidR="003E3B27">
        <w:t xml:space="preserve"> : </w:t>
      </w:r>
      <w:hyperlink r:id="rId25" w:history="1">
        <w:r w:rsidR="003E3B27" w:rsidRPr="00BC03B8">
          <w:rPr>
            <w:rStyle w:val="Lienhypertexte"/>
          </w:rPr>
          <w:t>https://wordpress.org/plugins/duplicator/</w:t>
        </w:r>
      </w:hyperlink>
      <w:r w:rsidR="003E3B27">
        <w:t xml:space="preserve"> </w:t>
      </w:r>
    </w:p>
    <w:p w14:paraId="75B48F96" w14:textId="1CF21ADB" w:rsidR="00D740E4" w:rsidRDefault="00D740E4" w:rsidP="003E3B27">
      <w:pPr>
        <w:pStyle w:val="Paragraphedeliste"/>
        <w:numPr>
          <w:ilvl w:val="0"/>
          <w:numId w:val="29"/>
        </w:numPr>
      </w:pPr>
      <w:r>
        <w:t>WP Time Capsule</w:t>
      </w:r>
      <w:r w:rsidR="003E3B27">
        <w:t xml:space="preserve"> : </w:t>
      </w:r>
      <w:hyperlink r:id="rId26" w:history="1">
        <w:r w:rsidR="003E3B27" w:rsidRPr="00BC03B8">
          <w:rPr>
            <w:rStyle w:val="Lienhypertexte"/>
          </w:rPr>
          <w:t>https://wptimecapsule.com/index.html</w:t>
        </w:r>
      </w:hyperlink>
      <w:r w:rsidR="003E3B27">
        <w:t xml:space="preserve"> </w:t>
      </w:r>
    </w:p>
    <w:p w14:paraId="380DEC37" w14:textId="6B476F41" w:rsidR="00D740E4" w:rsidRDefault="00D740E4" w:rsidP="003E3B27">
      <w:pPr>
        <w:pStyle w:val="Paragraphedeliste"/>
        <w:numPr>
          <w:ilvl w:val="0"/>
          <w:numId w:val="29"/>
        </w:numPr>
      </w:pPr>
      <w:proofErr w:type="spellStart"/>
      <w:r>
        <w:t>BackupBuddy</w:t>
      </w:r>
      <w:proofErr w:type="spellEnd"/>
      <w:r w:rsidR="003E3B27">
        <w:t xml:space="preserve"> : </w:t>
      </w:r>
      <w:hyperlink r:id="rId27" w:history="1">
        <w:r w:rsidR="003E3B27" w:rsidRPr="00BC03B8">
          <w:rPr>
            <w:rStyle w:val="Lienhypertexte"/>
          </w:rPr>
          <w:t>https://ithemes.com/purchase/backupbuddy/</w:t>
        </w:r>
      </w:hyperlink>
      <w:r w:rsidR="003E3B27">
        <w:t xml:space="preserve"> </w:t>
      </w:r>
    </w:p>
    <w:p w14:paraId="0D325CF3" w14:textId="04399DE0" w:rsidR="00D740E4" w:rsidRDefault="00D740E4" w:rsidP="003E3B27">
      <w:pPr>
        <w:pStyle w:val="Paragraphedeliste"/>
        <w:numPr>
          <w:ilvl w:val="0"/>
          <w:numId w:val="29"/>
        </w:numPr>
      </w:pPr>
      <w:proofErr w:type="spellStart"/>
      <w:r>
        <w:t>UpdraftPlus</w:t>
      </w:r>
      <w:proofErr w:type="spellEnd"/>
      <w:r w:rsidR="003E3B27">
        <w:t xml:space="preserve"> : </w:t>
      </w:r>
      <w:hyperlink r:id="rId28" w:history="1">
        <w:r w:rsidR="003E3B27" w:rsidRPr="00BC03B8">
          <w:rPr>
            <w:rStyle w:val="Lienhypertexte"/>
          </w:rPr>
          <w:t>https://wordpress.org/plugins/updraftplus/</w:t>
        </w:r>
      </w:hyperlink>
      <w:r w:rsidR="003E3B27">
        <w:t xml:space="preserve"> </w:t>
      </w:r>
    </w:p>
    <w:p w14:paraId="6E30346A" w14:textId="3B9A7CF1" w:rsidR="00D740E4" w:rsidRDefault="00D740E4" w:rsidP="003E3B27">
      <w:pPr>
        <w:pStyle w:val="Paragraphedeliste"/>
        <w:numPr>
          <w:ilvl w:val="0"/>
          <w:numId w:val="29"/>
        </w:numPr>
      </w:pPr>
      <w:proofErr w:type="spellStart"/>
      <w:r>
        <w:t>BackUpWordPress</w:t>
      </w:r>
      <w:proofErr w:type="spellEnd"/>
      <w:r w:rsidR="003E3B27">
        <w:t xml:space="preserve"> : </w:t>
      </w:r>
      <w:hyperlink r:id="rId29" w:history="1">
        <w:r w:rsidR="003E3B27" w:rsidRPr="00BC03B8">
          <w:rPr>
            <w:rStyle w:val="Lienhypertexte"/>
          </w:rPr>
          <w:t>https://wordpress.org/plugins/backupwordpress/</w:t>
        </w:r>
      </w:hyperlink>
      <w:r w:rsidR="003E3B27">
        <w:t xml:space="preserve"> </w:t>
      </w:r>
    </w:p>
    <w:p w14:paraId="680726FF" w14:textId="1575A904" w:rsidR="00D740E4" w:rsidRDefault="00D740E4" w:rsidP="003E3B27">
      <w:pPr>
        <w:pStyle w:val="Paragraphedeliste"/>
        <w:numPr>
          <w:ilvl w:val="0"/>
          <w:numId w:val="29"/>
        </w:numPr>
      </w:pPr>
      <w:proofErr w:type="spellStart"/>
      <w:r>
        <w:t>BackWPup</w:t>
      </w:r>
      <w:proofErr w:type="spellEnd"/>
      <w:r w:rsidR="003E3B27">
        <w:t xml:space="preserve"> : </w:t>
      </w:r>
      <w:hyperlink r:id="rId30" w:history="1">
        <w:r w:rsidR="003E3B27" w:rsidRPr="00BC03B8">
          <w:rPr>
            <w:rStyle w:val="Lienhypertexte"/>
          </w:rPr>
          <w:t>https://wordpress.org/plugins/backwpup/</w:t>
        </w:r>
      </w:hyperlink>
      <w:r w:rsidR="003E3B27">
        <w:t xml:space="preserve"> </w:t>
      </w:r>
    </w:p>
    <w:p w14:paraId="65F8090F" w14:textId="4A835E64" w:rsidR="00D740E4" w:rsidRPr="00D740E4" w:rsidRDefault="00D740E4" w:rsidP="003E3B27">
      <w:pPr>
        <w:pStyle w:val="Paragraphedeliste"/>
        <w:numPr>
          <w:ilvl w:val="0"/>
          <w:numId w:val="29"/>
        </w:numPr>
      </w:pPr>
      <w:r>
        <w:t xml:space="preserve">WP </w:t>
      </w:r>
      <w:proofErr w:type="spellStart"/>
      <w:r>
        <w:t>BackItUp</w:t>
      </w:r>
      <w:proofErr w:type="spellEnd"/>
      <w:r w:rsidR="003E3B27">
        <w:t xml:space="preserve"> : </w:t>
      </w:r>
      <w:hyperlink r:id="rId31" w:history="1">
        <w:r w:rsidR="003E3B27" w:rsidRPr="00BC03B8">
          <w:rPr>
            <w:rStyle w:val="Lienhypertexte"/>
          </w:rPr>
          <w:t>https://www.wpbackitup.com/</w:t>
        </w:r>
      </w:hyperlink>
      <w:r w:rsidR="003E3B27">
        <w:t xml:space="preserve"> </w:t>
      </w:r>
    </w:p>
    <w:sectPr w:rsidR="00D740E4" w:rsidRPr="00D740E4" w:rsidSect="00806823">
      <w:pgSz w:w="11906" w:h="16838"/>
      <w:pgMar w:top="1560" w:right="1418" w:bottom="1418" w:left="1418" w:header="709"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40770" w14:textId="77777777" w:rsidR="00252C34" w:rsidRDefault="00252C34">
      <w:pPr>
        <w:spacing w:line="240" w:lineRule="auto"/>
      </w:pPr>
      <w:r>
        <w:separator/>
      </w:r>
    </w:p>
  </w:endnote>
  <w:endnote w:type="continuationSeparator" w:id="0">
    <w:p w14:paraId="59F40748" w14:textId="77777777" w:rsidR="00252C34" w:rsidRDefault="00252C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BF23B" w14:textId="77777777" w:rsidR="00252C34" w:rsidRDefault="00252C34">
      <w:pPr>
        <w:spacing w:line="240" w:lineRule="auto"/>
      </w:pPr>
      <w:r>
        <w:separator/>
      </w:r>
    </w:p>
  </w:footnote>
  <w:footnote w:type="continuationSeparator" w:id="0">
    <w:p w14:paraId="7D613A8D" w14:textId="77777777" w:rsidR="00252C34" w:rsidRDefault="00252C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9"/>
    <w:lvl w:ilvl="0">
      <w:start w:val="1"/>
      <w:numFmt w:val="bullet"/>
      <w:lvlText w:val="ü"/>
      <w:lvlJc w:val="left"/>
      <w:pPr>
        <w:tabs>
          <w:tab w:val="num" w:pos="1211"/>
        </w:tabs>
        <w:ind w:left="1211" w:hanging="360"/>
      </w:pPr>
      <w:rPr>
        <w:rFonts w:ascii="Wingdings" w:hAnsi="Wingdings"/>
      </w:rPr>
    </w:lvl>
  </w:abstractNum>
  <w:abstractNum w:abstractNumId="1" w15:restartNumberingAfterBreak="0">
    <w:nsid w:val="00000002"/>
    <w:multiLevelType w:val="singleLevel"/>
    <w:tmpl w:val="00000002"/>
    <w:name w:val="WW8Num29"/>
    <w:lvl w:ilvl="0">
      <w:start w:val="1"/>
      <w:numFmt w:val="bullet"/>
      <w:lvlText w:val="Ø"/>
      <w:lvlJc w:val="left"/>
      <w:pPr>
        <w:tabs>
          <w:tab w:val="num" w:pos="725"/>
        </w:tabs>
        <w:ind w:left="725" w:hanging="360"/>
      </w:pPr>
      <w:rPr>
        <w:rFonts w:ascii="Wingdings" w:hAnsi="Wingdings"/>
      </w:r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3" w15:restartNumberingAfterBreak="0">
    <w:nsid w:val="052337A8"/>
    <w:multiLevelType w:val="singleLevel"/>
    <w:tmpl w:val="E5823D9E"/>
    <w:lvl w:ilvl="0">
      <w:start w:val="1"/>
      <w:numFmt w:val="bullet"/>
      <w:pStyle w:val="Enum1"/>
      <w:lvlText w:val=""/>
      <w:lvlJc w:val="left"/>
      <w:pPr>
        <w:tabs>
          <w:tab w:val="num" w:pos="360"/>
        </w:tabs>
        <w:ind w:left="360" w:hanging="360"/>
      </w:pPr>
      <w:rPr>
        <w:rFonts w:ascii="Wingdings" w:hAnsi="Wingdings" w:hint="default"/>
      </w:rPr>
    </w:lvl>
  </w:abstractNum>
  <w:abstractNum w:abstractNumId="4" w15:restartNumberingAfterBreak="0">
    <w:nsid w:val="07B303BB"/>
    <w:multiLevelType w:val="hybridMultilevel"/>
    <w:tmpl w:val="099AB0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EE40220"/>
    <w:multiLevelType w:val="hybridMultilevel"/>
    <w:tmpl w:val="F6E8BB9C"/>
    <w:lvl w:ilvl="0" w:tplc="67E4F948">
      <w:start w:val="1"/>
      <w:numFmt w:val="bullet"/>
      <w:lvlText w:val=""/>
      <w:lvlJc w:val="left"/>
      <w:pPr>
        <w:ind w:left="502" w:hanging="360"/>
      </w:pPr>
      <w:rPr>
        <w:rFonts w:ascii="Wingdings" w:eastAsia="Times New Roman" w:hAnsi="Wingdings" w:cs="Times New Roman"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6" w15:restartNumberingAfterBreak="0">
    <w:nsid w:val="0F68403A"/>
    <w:multiLevelType w:val="hybridMultilevel"/>
    <w:tmpl w:val="D66A22E8"/>
    <w:lvl w:ilvl="0" w:tplc="DE6087EC">
      <w:start w:val="3"/>
      <w:numFmt w:val="bullet"/>
      <w:lvlText w:val="-"/>
      <w:lvlJc w:val="left"/>
      <w:pPr>
        <w:ind w:left="720" w:hanging="360"/>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28C4A2C"/>
    <w:multiLevelType w:val="hybridMultilevel"/>
    <w:tmpl w:val="EADA36BE"/>
    <w:lvl w:ilvl="0" w:tplc="6C52F01A">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4C27D06"/>
    <w:multiLevelType w:val="hybridMultilevel"/>
    <w:tmpl w:val="5D3C4DF8"/>
    <w:lvl w:ilvl="0" w:tplc="040C000F">
      <w:start w:val="1"/>
      <w:numFmt w:val="decimal"/>
      <w:lvlText w:val="%1."/>
      <w:lvlJc w:val="left"/>
      <w:pPr>
        <w:ind w:left="881" w:hanging="360"/>
      </w:pPr>
    </w:lvl>
    <w:lvl w:ilvl="1" w:tplc="040C0019" w:tentative="1">
      <w:start w:val="1"/>
      <w:numFmt w:val="lowerLetter"/>
      <w:lvlText w:val="%2."/>
      <w:lvlJc w:val="left"/>
      <w:pPr>
        <w:ind w:left="1601" w:hanging="360"/>
      </w:pPr>
    </w:lvl>
    <w:lvl w:ilvl="2" w:tplc="040C001B" w:tentative="1">
      <w:start w:val="1"/>
      <w:numFmt w:val="lowerRoman"/>
      <w:lvlText w:val="%3."/>
      <w:lvlJc w:val="right"/>
      <w:pPr>
        <w:ind w:left="2321" w:hanging="180"/>
      </w:pPr>
    </w:lvl>
    <w:lvl w:ilvl="3" w:tplc="040C000F" w:tentative="1">
      <w:start w:val="1"/>
      <w:numFmt w:val="decimal"/>
      <w:lvlText w:val="%4."/>
      <w:lvlJc w:val="left"/>
      <w:pPr>
        <w:ind w:left="3041" w:hanging="360"/>
      </w:pPr>
    </w:lvl>
    <w:lvl w:ilvl="4" w:tplc="040C0019" w:tentative="1">
      <w:start w:val="1"/>
      <w:numFmt w:val="lowerLetter"/>
      <w:lvlText w:val="%5."/>
      <w:lvlJc w:val="left"/>
      <w:pPr>
        <w:ind w:left="3761" w:hanging="360"/>
      </w:pPr>
    </w:lvl>
    <w:lvl w:ilvl="5" w:tplc="040C001B" w:tentative="1">
      <w:start w:val="1"/>
      <w:numFmt w:val="lowerRoman"/>
      <w:lvlText w:val="%6."/>
      <w:lvlJc w:val="right"/>
      <w:pPr>
        <w:ind w:left="4481" w:hanging="180"/>
      </w:pPr>
    </w:lvl>
    <w:lvl w:ilvl="6" w:tplc="040C000F" w:tentative="1">
      <w:start w:val="1"/>
      <w:numFmt w:val="decimal"/>
      <w:lvlText w:val="%7."/>
      <w:lvlJc w:val="left"/>
      <w:pPr>
        <w:ind w:left="5201" w:hanging="360"/>
      </w:pPr>
    </w:lvl>
    <w:lvl w:ilvl="7" w:tplc="040C0019" w:tentative="1">
      <w:start w:val="1"/>
      <w:numFmt w:val="lowerLetter"/>
      <w:lvlText w:val="%8."/>
      <w:lvlJc w:val="left"/>
      <w:pPr>
        <w:ind w:left="5921" w:hanging="360"/>
      </w:pPr>
    </w:lvl>
    <w:lvl w:ilvl="8" w:tplc="040C001B" w:tentative="1">
      <w:start w:val="1"/>
      <w:numFmt w:val="lowerRoman"/>
      <w:lvlText w:val="%9."/>
      <w:lvlJc w:val="right"/>
      <w:pPr>
        <w:ind w:left="6641" w:hanging="180"/>
      </w:pPr>
    </w:lvl>
  </w:abstractNum>
  <w:abstractNum w:abstractNumId="9" w15:restartNumberingAfterBreak="0">
    <w:nsid w:val="1AC0003C"/>
    <w:multiLevelType w:val="hybridMultilevel"/>
    <w:tmpl w:val="1130D11E"/>
    <w:lvl w:ilvl="0" w:tplc="7D2EF2A4">
      <w:start w:val="1"/>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E497CE4"/>
    <w:multiLevelType w:val="singleLevel"/>
    <w:tmpl w:val="427A938A"/>
    <w:lvl w:ilvl="0">
      <w:start w:val="1"/>
      <w:numFmt w:val="bullet"/>
      <w:pStyle w:val="liste"/>
      <w:lvlText w:val=""/>
      <w:lvlJc w:val="left"/>
      <w:pPr>
        <w:tabs>
          <w:tab w:val="num" w:pos="360"/>
        </w:tabs>
        <w:ind w:left="360" w:hanging="360"/>
      </w:pPr>
      <w:rPr>
        <w:rFonts w:ascii="Wingdings" w:hAnsi="Wingdings" w:hint="default"/>
      </w:rPr>
    </w:lvl>
  </w:abstractNum>
  <w:abstractNum w:abstractNumId="11" w15:restartNumberingAfterBreak="0">
    <w:nsid w:val="224148CA"/>
    <w:multiLevelType w:val="hybridMultilevel"/>
    <w:tmpl w:val="0E5EB190"/>
    <w:lvl w:ilvl="0" w:tplc="45FC560A">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2" w15:restartNumberingAfterBreak="0">
    <w:nsid w:val="229970CB"/>
    <w:multiLevelType w:val="hybridMultilevel"/>
    <w:tmpl w:val="389052C8"/>
    <w:lvl w:ilvl="0" w:tplc="040C000B">
      <w:start w:val="1"/>
      <w:numFmt w:val="bullet"/>
      <w:pStyle w:val="Paragraphedeliste"/>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3866FA"/>
    <w:multiLevelType w:val="multilevel"/>
    <w:tmpl w:val="76F62F58"/>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10"/>
        </w:tabs>
        <w:ind w:left="406" w:hanging="406"/>
      </w:pPr>
      <w:rPr>
        <w:rFonts w:hint="default"/>
      </w:rPr>
    </w:lvl>
    <w:lvl w:ilvl="2">
      <w:start w:val="1"/>
      <w:numFmt w:val="decimal"/>
      <w:pStyle w:val="Titre3"/>
      <w:lvlText w:val="%1.%2.%3"/>
      <w:lvlJc w:val="left"/>
      <w:pPr>
        <w:tabs>
          <w:tab w:val="num" w:pos="142"/>
        </w:tabs>
        <w:ind w:left="238" w:hanging="9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tabs>
          <w:tab w:val="num" w:pos="563"/>
        </w:tabs>
        <w:ind w:left="563" w:firstLine="157"/>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4" w15:restartNumberingAfterBreak="0">
    <w:nsid w:val="28F45B21"/>
    <w:multiLevelType w:val="hybridMultilevel"/>
    <w:tmpl w:val="832A7CEC"/>
    <w:lvl w:ilvl="0" w:tplc="A280A438">
      <w:start w:val="5"/>
      <w:numFmt w:val="bullet"/>
      <w:lvlText w:val="-"/>
      <w:lvlJc w:val="left"/>
      <w:pPr>
        <w:ind w:left="720" w:hanging="360"/>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C8E72C1"/>
    <w:multiLevelType w:val="hybridMultilevel"/>
    <w:tmpl w:val="1646F3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28318DD"/>
    <w:multiLevelType w:val="hybridMultilevel"/>
    <w:tmpl w:val="0E5EB190"/>
    <w:lvl w:ilvl="0" w:tplc="45FC560A">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7" w15:restartNumberingAfterBreak="0">
    <w:nsid w:val="38F55A60"/>
    <w:multiLevelType w:val="hybridMultilevel"/>
    <w:tmpl w:val="5F0E39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C821A3B"/>
    <w:multiLevelType w:val="hybridMultilevel"/>
    <w:tmpl w:val="0E5EB190"/>
    <w:lvl w:ilvl="0" w:tplc="45FC560A">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9" w15:restartNumberingAfterBreak="0">
    <w:nsid w:val="3D3437DE"/>
    <w:multiLevelType w:val="hybridMultilevel"/>
    <w:tmpl w:val="0E5EB190"/>
    <w:lvl w:ilvl="0" w:tplc="45FC560A">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0" w15:restartNumberingAfterBreak="0">
    <w:nsid w:val="3EF5093A"/>
    <w:multiLevelType w:val="hybridMultilevel"/>
    <w:tmpl w:val="BD8C5B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FEE4353"/>
    <w:multiLevelType w:val="hybridMultilevel"/>
    <w:tmpl w:val="558E80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34E3823"/>
    <w:multiLevelType w:val="hybridMultilevel"/>
    <w:tmpl w:val="867490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4181F30"/>
    <w:multiLevelType w:val="hybridMultilevel"/>
    <w:tmpl w:val="538223F0"/>
    <w:lvl w:ilvl="0" w:tplc="040C000B">
      <w:start w:val="1"/>
      <w:numFmt w:val="bullet"/>
      <w:pStyle w:val="Listetiret"/>
      <w:lvlText w:val=""/>
      <w:lvlJc w:val="left"/>
      <w:pPr>
        <w:tabs>
          <w:tab w:val="num" w:pos="1440"/>
        </w:tabs>
        <w:ind w:left="1440" w:hanging="360"/>
      </w:pPr>
      <w:rPr>
        <w:rFonts w:ascii="Symbol" w:hAnsi="Symbol" w:hint="default"/>
      </w:rPr>
    </w:lvl>
    <w:lvl w:ilvl="1" w:tplc="44E80B6C">
      <w:start w:val="1"/>
      <w:numFmt w:val="none"/>
      <w:lvlText w:val=""/>
      <w:legacy w:legacy="1" w:legacySpace="360" w:legacyIndent="340"/>
      <w:lvlJc w:val="left"/>
      <w:pPr>
        <w:ind w:left="1082" w:hanging="340"/>
      </w:pPr>
      <w:rPr>
        <w:rFonts w:ascii="Symbol" w:hAnsi="Symbol" w:hint="default"/>
      </w:rPr>
    </w:lvl>
    <w:lvl w:ilvl="2" w:tplc="6F22ED86">
      <w:start w:val="1"/>
      <w:numFmt w:val="lowerRoman"/>
      <w:lvlText w:val="%3."/>
      <w:lvlJc w:val="right"/>
      <w:pPr>
        <w:tabs>
          <w:tab w:val="num" w:pos="1822"/>
        </w:tabs>
        <w:ind w:left="1822" w:hanging="180"/>
      </w:pPr>
    </w:lvl>
    <w:lvl w:ilvl="3" w:tplc="E646876A" w:tentative="1">
      <w:start w:val="1"/>
      <w:numFmt w:val="decimal"/>
      <w:lvlText w:val="%4."/>
      <w:lvlJc w:val="left"/>
      <w:pPr>
        <w:tabs>
          <w:tab w:val="num" w:pos="2542"/>
        </w:tabs>
        <w:ind w:left="2542" w:hanging="360"/>
      </w:pPr>
    </w:lvl>
    <w:lvl w:ilvl="4" w:tplc="52DE6CCA" w:tentative="1">
      <w:start w:val="1"/>
      <w:numFmt w:val="lowerLetter"/>
      <w:lvlText w:val="%5."/>
      <w:lvlJc w:val="left"/>
      <w:pPr>
        <w:tabs>
          <w:tab w:val="num" w:pos="3262"/>
        </w:tabs>
        <w:ind w:left="3262" w:hanging="360"/>
      </w:pPr>
    </w:lvl>
    <w:lvl w:ilvl="5" w:tplc="EA9ADAE0" w:tentative="1">
      <w:start w:val="1"/>
      <w:numFmt w:val="lowerRoman"/>
      <w:lvlText w:val="%6."/>
      <w:lvlJc w:val="right"/>
      <w:pPr>
        <w:tabs>
          <w:tab w:val="num" w:pos="3982"/>
        </w:tabs>
        <w:ind w:left="3982" w:hanging="180"/>
      </w:pPr>
    </w:lvl>
    <w:lvl w:ilvl="6" w:tplc="69AA39F2" w:tentative="1">
      <w:start w:val="1"/>
      <w:numFmt w:val="decimal"/>
      <w:lvlText w:val="%7."/>
      <w:lvlJc w:val="left"/>
      <w:pPr>
        <w:tabs>
          <w:tab w:val="num" w:pos="4702"/>
        </w:tabs>
        <w:ind w:left="4702" w:hanging="360"/>
      </w:pPr>
    </w:lvl>
    <w:lvl w:ilvl="7" w:tplc="7F4AA220" w:tentative="1">
      <w:start w:val="1"/>
      <w:numFmt w:val="lowerLetter"/>
      <w:lvlText w:val="%8."/>
      <w:lvlJc w:val="left"/>
      <w:pPr>
        <w:tabs>
          <w:tab w:val="num" w:pos="5422"/>
        </w:tabs>
        <w:ind w:left="5422" w:hanging="360"/>
      </w:pPr>
    </w:lvl>
    <w:lvl w:ilvl="8" w:tplc="290E68C2" w:tentative="1">
      <w:start w:val="1"/>
      <w:numFmt w:val="lowerRoman"/>
      <w:lvlText w:val="%9."/>
      <w:lvlJc w:val="right"/>
      <w:pPr>
        <w:tabs>
          <w:tab w:val="num" w:pos="6142"/>
        </w:tabs>
        <w:ind w:left="6142" w:hanging="180"/>
      </w:pPr>
    </w:lvl>
  </w:abstractNum>
  <w:abstractNum w:abstractNumId="24" w15:restartNumberingAfterBreak="0">
    <w:nsid w:val="4616069B"/>
    <w:multiLevelType w:val="hybridMultilevel"/>
    <w:tmpl w:val="25964418"/>
    <w:lvl w:ilvl="0" w:tplc="B8CA98CA">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78E637E"/>
    <w:multiLevelType w:val="hybridMultilevel"/>
    <w:tmpl w:val="358A5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F2037B1"/>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5EC14C34"/>
    <w:multiLevelType w:val="hybridMultilevel"/>
    <w:tmpl w:val="BA388C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0F14335"/>
    <w:multiLevelType w:val="multilevel"/>
    <w:tmpl w:val="6AFCD138"/>
    <w:lvl w:ilvl="0">
      <w:start w:val="1"/>
      <w:numFmt w:val="upperLetter"/>
      <w:pStyle w:val="Annexe1"/>
      <w:lvlText w:val="Annexe %1."/>
      <w:lvlJc w:val="left"/>
      <w:pPr>
        <w:ind w:left="720" w:hanging="360"/>
      </w:pPr>
      <w:rPr>
        <w:rFonts w:hint="default"/>
        <w:color w:val="000000" w:themeColor="text1"/>
      </w:rPr>
    </w:lvl>
    <w:lvl w:ilvl="1">
      <w:start w:val="1"/>
      <w:numFmt w:val="decimal"/>
      <w:pStyle w:val="Annexe2"/>
      <w:lvlText w:val="Annexe %1.%2."/>
      <w:lvlJc w:val="left"/>
      <w:pPr>
        <w:ind w:left="3196"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61CC09A6"/>
    <w:multiLevelType w:val="hybridMultilevel"/>
    <w:tmpl w:val="CA68AD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91478B0"/>
    <w:multiLevelType w:val="hybridMultilevel"/>
    <w:tmpl w:val="0E5EB190"/>
    <w:lvl w:ilvl="0" w:tplc="45FC560A">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1" w15:restartNumberingAfterBreak="0">
    <w:nsid w:val="6E2A233D"/>
    <w:multiLevelType w:val="hybridMultilevel"/>
    <w:tmpl w:val="CA68AD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4361B60"/>
    <w:multiLevelType w:val="hybridMultilevel"/>
    <w:tmpl w:val="811C963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48F6CDD"/>
    <w:multiLevelType w:val="multilevel"/>
    <w:tmpl w:val="040C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8B9126A"/>
    <w:multiLevelType w:val="hybridMultilevel"/>
    <w:tmpl w:val="7EA614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90053F7"/>
    <w:multiLevelType w:val="hybridMultilevel"/>
    <w:tmpl w:val="0E5EB190"/>
    <w:lvl w:ilvl="0" w:tplc="45FC560A">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6" w15:restartNumberingAfterBreak="0">
    <w:nsid w:val="7AA027BA"/>
    <w:multiLevelType w:val="hybridMultilevel"/>
    <w:tmpl w:val="9036D7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B176257"/>
    <w:multiLevelType w:val="hybridMultilevel"/>
    <w:tmpl w:val="E4F2D860"/>
    <w:lvl w:ilvl="0" w:tplc="E6E8E294">
      <w:start w:val="1"/>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BA666B3"/>
    <w:multiLevelType w:val="hybridMultilevel"/>
    <w:tmpl w:val="2E8C10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23"/>
  </w:num>
  <w:num w:numId="3">
    <w:abstractNumId w:val="3"/>
  </w:num>
  <w:num w:numId="4">
    <w:abstractNumId w:val="26"/>
  </w:num>
  <w:num w:numId="5">
    <w:abstractNumId w:val="33"/>
  </w:num>
  <w:num w:numId="6">
    <w:abstractNumId w:val="10"/>
  </w:num>
  <w:num w:numId="7">
    <w:abstractNumId w:val="12"/>
  </w:num>
  <w:num w:numId="8">
    <w:abstractNumId w:val="28"/>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num>
  <w:num w:numId="12">
    <w:abstractNumId w:val="14"/>
  </w:num>
  <w:num w:numId="13">
    <w:abstractNumId w:val="9"/>
  </w:num>
  <w:num w:numId="14">
    <w:abstractNumId w:val="16"/>
  </w:num>
  <w:num w:numId="15">
    <w:abstractNumId w:val="11"/>
  </w:num>
  <w:num w:numId="16">
    <w:abstractNumId w:val="18"/>
  </w:num>
  <w:num w:numId="17">
    <w:abstractNumId w:val="19"/>
  </w:num>
  <w:num w:numId="18">
    <w:abstractNumId w:val="35"/>
  </w:num>
  <w:num w:numId="19">
    <w:abstractNumId w:val="30"/>
  </w:num>
  <w:num w:numId="20">
    <w:abstractNumId w:val="5"/>
  </w:num>
  <w:num w:numId="21">
    <w:abstractNumId w:val="37"/>
  </w:num>
  <w:num w:numId="22">
    <w:abstractNumId w:val="32"/>
  </w:num>
  <w:num w:numId="23">
    <w:abstractNumId w:val="8"/>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17"/>
  </w:num>
  <w:num w:numId="27">
    <w:abstractNumId w:val="36"/>
  </w:num>
  <w:num w:numId="28">
    <w:abstractNumId w:val="7"/>
  </w:num>
  <w:num w:numId="29">
    <w:abstractNumId w:val="6"/>
  </w:num>
  <w:num w:numId="30">
    <w:abstractNumId w:val="15"/>
  </w:num>
  <w:num w:numId="31">
    <w:abstractNumId w:val="29"/>
  </w:num>
  <w:num w:numId="32">
    <w:abstractNumId w:val="31"/>
  </w:num>
  <w:num w:numId="33">
    <w:abstractNumId w:val="24"/>
  </w:num>
  <w:num w:numId="34">
    <w:abstractNumId w:val="34"/>
  </w:num>
  <w:num w:numId="35">
    <w:abstractNumId w:val="22"/>
  </w:num>
  <w:num w:numId="36">
    <w:abstractNumId w:val="27"/>
  </w:num>
  <w:num w:numId="37">
    <w:abstractNumId w:val="4"/>
  </w:num>
  <w:num w:numId="38">
    <w:abstractNumId w:val="38"/>
  </w:num>
  <w:num w:numId="39">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fr-FR" w:vendorID="64" w:dllVersion="6" w:nlCheck="1" w:checkStyle="0"/>
  <w:activeWritingStyle w:appName="MSWord" w:lang="es-ES" w:vendorID="64" w:dllVersion="6" w:nlCheck="1" w:checkStyle="1"/>
  <w:activeWritingStyle w:appName="MSWord" w:lang="en-GB" w:vendorID="64" w:dllVersion="6" w:nlCheck="1" w:checkStyle="1"/>
  <w:activeWritingStyle w:appName="MSWord" w:lang="en-US" w:vendorID="64" w:dllVersion="6" w:nlCheck="1" w:checkStyle="0"/>
  <w:activeWritingStyle w:appName="MSWord" w:lang="fr-BE" w:vendorID="64" w:dllVersion="6" w:nlCheck="1" w:checkStyle="1"/>
  <w:activeWritingStyle w:appName="MSWord" w:lang="de-DE" w:vendorID="64" w:dllVersion="6" w:nlCheck="1" w:checkStyle="1"/>
  <w:activeWritingStyle w:appName="MSWord" w:lang="nl-NL" w:vendorID="64" w:dllVersion="6" w:nlCheck="1" w:checkStyle="0"/>
  <w:activeWritingStyle w:appName="MSWord" w:lang="en-US" w:vendorID="64" w:dllVersion="0" w:nlCheck="1" w:checkStyle="0"/>
  <w:activeWritingStyle w:appName="MSWord" w:lang="fr-FR" w:vendorID="64" w:dllVersion="0" w:nlCheck="1" w:checkStyle="0"/>
  <w:activeWritingStyle w:appName="MSWord" w:lang="nl-NL"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noPunctuationKerning/>
  <w:characterSpacingControl w:val="doNotCompress"/>
  <w:savePreviewPicture/>
  <w:hdrShapeDefaults>
    <o:shapedefaults v:ext="edit" spidmax="2049">
      <o:colormru v:ext="edit" colors="#bbbbe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77"/>
    <w:rsid w:val="000002F1"/>
    <w:rsid w:val="0000081F"/>
    <w:rsid w:val="00000E48"/>
    <w:rsid w:val="00001068"/>
    <w:rsid w:val="00001555"/>
    <w:rsid w:val="00001D64"/>
    <w:rsid w:val="00002902"/>
    <w:rsid w:val="00002A25"/>
    <w:rsid w:val="00002C38"/>
    <w:rsid w:val="00002E38"/>
    <w:rsid w:val="00003398"/>
    <w:rsid w:val="00004492"/>
    <w:rsid w:val="00004AEA"/>
    <w:rsid w:val="0000515D"/>
    <w:rsid w:val="000051E8"/>
    <w:rsid w:val="00005205"/>
    <w:rsid w:val="00005891"/>
    <w:rsid w:val="000058F2"/>
    <w:rsid w:val="00006189"/>
    <w:rsid w:val="0000723A"/>
    <w:rsid w:val="000074D1"/>
    <w:rsid w:val="00007858"/>
    <w:rsid w:val="00010293"/>
    <w:rsid w:val="00010A34"/>
    <w:rsid w:val="00010BF9"/>
    <w:rsid w:val="000123FC"/>
    <w:rsid w:val="00012DE4"/>
    <w:rsid w:val="0001436B"/>
    <w:rsid w:val="000150D6"/>
    <w:rsid w:val="000156EE"/>
    <w:rsid w:val="00015A03"/>
    <w:rsid w:val="00016ADA"/>
    <w:rsid w:val="00016B18"/>
    <w:rsid w:val="00016F21"/>
    <w:rsid w:val="00016F60"/>
    <w:rsid w:val="000170BD"/>
    <w:rsid w:val="000178C8"/>
    <w:rsid w:val="00017B9B"/>
    <w:rsid w:val="00017D2D"/>
    <w:rsid w:val="00017DA8"/>
    <w:rsid w:val="00017F44"/>
    <w:rsid w:val="00020090"/>
    <w:rsid w:val="00021373"/>
    <w:rsid w:val="0002163D"/>
    <w:rsid w:val="00022400"/>
    <w:rsid w:val="00022B9A"/>
    <w:rsid w:val="00023BEE"/>
    <w:rsid w:val="00024148"/>
    <w:rsid w:val="00025CF5"/>
    <w:rsid w:val="00025DF2"/>
    <w:rsid w:val="000263EA"/>
    <w:rsid w:val="000265B5"/>
    <w:rsid w:val="00026A31"/>
    <w:rsid w:val="00027CA5"/>
    <w:rsid w:val="00030624"/>
    <w:rsid w:val="000315D3"/>
    <w:rsid w:val="00031ED5"/>
    <w:rsid w:val="00032169"/>
    <w:rsid w:val="0003289E"/>
    <w:rsid w:val="000328C3"/>
    <w:rsid w:val="0003295B"/>
    <w:rsid w:val="00034148"/>
    <w:rsid w:val="0003496A"/>
    <w:rsid w:val="00034CF2"/>
    <w:rsid w:val="000358C8"/>
    <w:rsid w:val="00035919"/>
    <w:rsid w:val="00035BF6"/>
    <w:rsid w:val="0003657F"/>
    <w:rsid w:val="00040153"/>
    <w:rsid w:val="000402BB"/>
    <w:rsid w:val="00040DB2"/>
    <w:rsid w:val="00041217"/>
    <w:rsid w:val="000414FC"/>
    <w:rsid w:val="0004151C"/>
    <w:rsid w:val="000416FC"/>
    <w:rsid w:val="000421B9"/>
    <w:rsid w:val="00042588"/>
    <w:rsid w:val="0004285A"/>
    <w:rsid w:val="00042A92"/>
    <w:rsid w:val="00043663"/>
    <w:rsid w:val="00044ECC"/>
    <w:rsid w:val="0004503E"/>
    <w:rsid w:val="00045263"/>
    <w:rsid w:val="00045742"/>
    <w:rsid w:val="00046208"/>
    <w:rsid w:val="00046319"/>
    <w:rsid w:val="00046C93"/>
    <w:rsid w:val="000471DE"/>
    <w:rsid w:val="000473AB"/>
    <w:rsid w:val="00050EB4"/>
    <w:rsid w:val="00050F31"/>
    <w:rsid w:val="0005264B"/>
    <w:rsid w:val="0005294B"/>
    <w:rsid w:val="00053063"/>
    <w:rsid w:val="000531E4"/>
    <w:rsid w:val="00053858"/>
    <w:rsid w:val="00053BD1"/>
    <w:rsid w:val="00053CE6"/>
    <w:rsid w:val="000544E9"/>
    <w:rsid w:val="00054A93"/>
    <w:rsid w:val="000551A4"/>
    <w:rsid w:val="00055712"/>
    <w:rsid w:val="00056A38"/>
    <w:rsid w:val="00060113"/>
    <w:rsid w:val="00061197"/>
    <w:rsid w:val="0006134A"/>
    <w:rsid w:val="00061461"/>
    <w:rsid w:val="0006176C"/>
    <w:rsid w:val="00062E19"/>
    <w:rsid w:val="000637A3"/>
    <w:rsid w:val="00063B4F"/>
    <w:rsid w:val="00064875"/>
    <w:rsid w:val="00064DF6"/>
    <w:rsid w:val="00064FBC"/>
    <w:rsid w:val="00065005"/>
    <w:rsid w:val="00066241"/>
    <w:rsid w:val="00066D46"/>
    <w:rsid w:val="000670F8"/>
    <w:rsid w:val="00067432"/>
    <w:rsid w:val="00067CF3"/>
    <w:rsid w:val="000709C9"/>
    <w:rsid w:val="00070B3B"/>
    <w:rsid w:val="00070B98"/>
    <w:rsid w:val="00070C10"/>
    <w:rsid w:val="00071961"/>
    <w:rsid w:val="00071C64"/>
    <w:rsid w:val="00071E95"/>
    <w:rsid w:val="00072149"/>
    <w:rsid w:val="000733DD"/>
    <w:rsid w:val="00073CCC"/>
    <w:rsid w:val="00074103"/>
    <w:rsid w:val="00074808"/>
    <w:rsid w:val="00074A45"/>
    <w:rsid w:val="00074B0B"/>
    <w:rsid w:val="00074CD1"/>
    <w:rsid w:val="00075705"/>
    <w:rsid w:val="00075B5D"/>
    <w:rsid w:val="00075F1C"/>
    <w:rsid w:val="000760D0"/>
    <w:rsid w:val="00076322"/>
    <w:rsid w:val="000766DD"/>
    <w:rsid w:val="00076BF6"/>
    <w:rsid w:val="00077070"/>
    <w:rsid w:val="00077F76"/>
    <w:rsid w:val="00080027"/>
    <w:rsid w:val="000802BF"/>
    <w:rsid w:val="00080BD3"/>
    <w:rsid w:val="00080F61"/>
    <w:rsid w:val="000818BF"/>
    <w:rsid w:val="00081A4C"/>
    <w:rsid w:val="000833B3"/>
    <w:rsid w:val="00083999"/>
    <w:rsid w:val="00083EEE"/>
    <w:rsid w:val="00084141"/>
    <w:rsid w:val="00084DC8"/>
    <w:rsid w:val="00085D05"/>
    <w:rsid w:val="0008728B"/>
    <w:rsid w:val="00087693"/>
    <w:rsid w:val="00087DE4"/>
    <w:rsid w:val="0009002F"/>
    <w:rsid w:val="000901A6"/>
    <w:rsid w:val="00090ECE"/>
    <w:rsid w:val="00090FFE"/>
    <w:rsid w:val="000912B2"/>
    <w:rsid w:val="00091DBE"/>
    <w:rsid w:val="00091F6A"/>
    <w:rsid w:val="0009212F"/>
    <w:rsid w:val="00092660"/>
    <w:rsid w:val="00092F5B"/>
    <w:rsid w:val="00093421"/>
    <w:rsid w:val="000934E9"/>
    <w:rsid w:val="00093997"/>
    <w:rsid w:val="00093FAF"/>
    <w:rsid w:val="00094D5E"/>
    <w:rsid w:val="00095F92"/>
    <w:rsid w:val="000965F8"/>
    <w:rsid w:val="0009691C"/>
    <w:rsid w:val="00096B35"/>
    <w:rsid w:val="00096D77"/>
    <w:rsid w:val="0009730D"/>
    <w:rsid w:val="0009798B"/>
    <w:rsid w:val="00097A38"/>
    <w:rsid w:val="00097BA4"/>
    <w:rsid w:val="000A00D1"/>
    <w:rsid w:val="000A06EF"/>
    <w:rsid w:val="000A1094"/>
    <w:rsid w:val="000A2963"/>
    <w:rsid w:val="000A329E"/>
    <w:rsid w:val="000A330F"/>
    <w:rsid w:val="000A3AE8"/>
    <w:rsid w:val="000A4C6B"/>
    <w:rsid w:val="000A6150"/>
    <w:rsid w:val="000A6871"/>
    <w:rsid w:val="000A72FA"/>
    <w:rsid w:val="000A7A62"/>
    <w:rsid w:val="000A7EB9"/>
    <w:rsid w:val="000B1508"/>
    <w:rsid w:val="000B16C0"/>
    <w:rsid w:val="000B186C"/>
    <w:rsid w:val="000B18AB"/>
    <w:rsid w:val="000B18D1"/>
    <w:rsid w:val="000B2019"/>
    <w:rsid w:val="000B258D"/>
    <w:rsid w:val="000B2BB1"/>
    <w:rsid w:val="000B36CE"/>
    <w:rsid w:val="000B3BD6"/>
    <w:rsid w:val="000B40E0"/>
    <w:rsid w:val="000B467A"/>
    <w:rsid w:val="000B4839"/>
    <w:rsid w:val="000B49E7"/>
    <w:rsid w:val="000B59BE"/>
    <w:rsid w:val="000B60CC"/>
    <w:rsid w:val="000B60E8"/>
    <w:rsid w:val="000B61DB"/>
    <w:rsid w:val="000B624F"/>
    <w:rsid w:val="000B62AB"/>
    <w:rsid w:val="000B62CD"/>
    <w:rsid w:val="000B6C85"/>
    <w:rsid w:val="000B6FA7"/>
    <w:rsid w:val="000B739A"/>
    <w:rsid w:val="000C0477"/>
    <w:rsid w:val="000C055A"/>
    <w:rsid w:val="000C0FCB"/>
    <w:rsid w:val="000C1438"/>
    <w:rsid w:val="000C1AC2"/>
    <w:rsid w:val="000C22EF"/>
    <w:rsid w:val="000C2325"/>
    <w:rsid w:val="000C2439"/>
    <w:rsid w:val="000C2789"/>
    <w:rsid w:val="000C33A5"/>
    <w:rsid w:val="000C40D2"/>
    <w:rsid w:val="000C4414"/>
    <w:rsid w:val="000C4B8B"/>
    <w:rsid w:val="000C4EF3"/>
    <w:rsid w:val="000C54AC"/>
    <w:rsid w:val="000C693A"/>
    <w:rsid w:val="000C6E47"/>
    <w:rsid w:val="000C6F11"/>
    <w:rsid w:val="000C7037"/>
    <w:rsid w:val="000C73FD"/>
    <w:rsid w:val="000C7469"/>
    <w:rsid w:val="000C7D11"/>
    <w:rsid w:val="000D0582"/>
    <w:rsid w:val="000D118B"/>
    <w:rsid w:val="000D1997"/>
    <w:rsid w:val="000D1CC9"/>
    <w:rsid w:val="000D21B2"/>
    <w:rsid w:val="000D21CA"/>
    <w:rsid w:val="000D2A89"/>
    <w:rsid w:val="000D2C3E"/>
    <w:rsid w:val="000D3033"/>
    <w:rsid w:val="000D337C"/>
    <w:rsid w:val="000D3886"/>
    <w:rsid w:val="000D3FEF"/>
    <w:rsid w:val="000D6E0F"/>
    <w:rsid w:val="000D70C0"/>
    <w:rsid w:val="000D7D14"/>
    <w:rsid w:val="000E0676"/>
    <w:rsid w:val="000E0C0E"/>
    <w:rsid w:val="000E1656"/>
    <w:rsid w:val="000E1F30"/>
    <w:rsid w:val="000E2042"/>
    <w:rsid w:val="000E22CA"/>
    <w:rsid w:val="000E23E7"/>
    <w:rsid w:val="000E3838"/>
    <w:rsid w:val="000E404A"/>
    <w:rsid w:val="000E4F29"/>
    <w:rsid w:val="000E50C1"/>
    <w:rsid w:val="000E686D"/>
    <w:rsid w:val="000E7244"/>
    <w:rsid w:val="000E7CBF"/>
    <w:rsid w:val="000F0260"/>
    <w:rsid w:val="000F027B"/>
    <w:rsid w:val="000F0956"/>
    <w:rsid w:val="000F0FB3"/>
    <w:rsid w:val="000F2B09"/>
    <w:rsid w:val="000F2DA3"/>
    <w:rsid w:val="000F34E8"/>
    <w:rsid w:val="000F39D6"/>
    <w:rsid w:val="000F4A87"/>
    <w:rsid w:val="000F4AE0"/>
    <w:rsid w:val="000F5552"/>
    <w:rsid w:val="000F5717"/>
    <w:rsid w:val="000F5972"/>
    <w:rsid w:val="000F6AA2"/>
    <w:rsid w:val="000F6B41"/>
    <w:rsid w:val="000F758E"/>
    <w:rsid w:val="000F7C5E"/>
    <w:rsid w:val="001000F5"/>
    <w:rsid w:val="001003A4"/>
    <w:rsid w:val="00100D10"/>
    <w:rsid w:val="00101387"/>
    <w:rsid w:val="0010176F"/>
    <w:rsid w:val="00101977"/>
    <w:rsid w:val="00101B81"/>
    <w:rsid w:val="00102152"/>
    <w:rsid w:val="001021E7"/>
    <w:rsid w:val="0010244D"/>
    <w:rsid w:val="001026B2"/>
    <w:rsid w:val="00102B12"/>
    <w:rsid w:val="00103460"/>
    <w:rsid w:val="0010368A"/>
    <w:rsid w:val="001037A5"/>
    <w:rsid w:val="0010394F"/>
    <w:rsid w:val="001039D0"/>
    <w:rsid w:val="00104315"/>
    <w:rsid w:val="00104767"/>
    <w:rsid w:val="001051C2"/>
    <w:rsid w:val="00105DA9"/>
    <w:rsid w:val="00105E68"/>
    <w:rsid w:val="00106D55"/>
    <w:rsid w:val="00106E6B"/>
    <w:rsid w:val="00106F7F"/>
    <w:rsid w:val="00106FD2"/>
    <w:rsid w:val="00110BC5"/>
    <w:rsid w:val="00110C01"/>
    <w:rsid w:val="00110D88"/>
    <w:rsid w:val="00112796"/>
    <w:rsid w:val="00112857"/>
    <w:rsid w:val="0011337B"/>
    <w:rsid w:val="0011357E"/>
    <w:rsid w:val="001138BE"/>
    <w:rsid w:val="00113A0A"/>
    <w:rsid w:val="00113B83"/>
    <w:rsid w:val="001143DB"/>
    <w:rsid w:val="001169EB"/>
    <w:rsid w:val="001170CB"/>
    <w:rsid w:val="0011777B"/>
    <w:rsid w:val="00117E17"/>
    <w:rsid w:val="00117F0D"/>
    <w:rsid w:val="00120ADB"/>
    <w:rsid w:val="00121035"/>
    <w:rsid w:val="0012199C"/>
    <w:rsid w:val="00121FB9"/>
    <w:rsid w:val="001223CF"/>
    <w:rsid w:val="00122502"/>
    <w:rsid w:val="00122842"/>
    <w:rsid w:val="001228FF"/>
    <w:rsid w:val="00122973"/>
    <w:rsid w:val="00123048"/>
    <w:rsid w:val="001236D7"/>
    <w:rsid w:val="00124375"/>
    <w:rsid w:val="001245F6"/>
    <w:rsid w:val="00124CBC"/>
    <w:rsid w:val="00124D60"/>
    <w:rsid w:val="00124EFD"/>
    <w:rsid w:val="0012554E"/>
    <w:rsid w:val="00125BC7"/>
    <w:rsid w:val="00125EEA"/>
    <w:rsid w:val="00125F05"/>
    <w:rsid w:val="00127632"/>
    <w:rsid w:val="00127E57"/>
    <w:rsid w:val="00130494"/>
    <w:rsid w:val="00130574"/>
    <w:rsid w:val="0013073E"/>
    <w:rsid w:val="00131A6B"/>
    <w:rsid w:val="001323F6"/>
    <w:rsid w:val="00132648"/>
    <w:rsid w:val="0013296B"/>
    <w:rsid w:val="00132ACE"/>
    <w:rsid w:val="00133235"/>
    <w:rsid w:val="0013341A"/>
    <w:rsid w:val="00133F41"/>
    <w:rsid w:val="00134BF3"/>
    <w:rsid w:val="00134E34"/>
    <w:rsid w:val="0013531A"/>
    <w:rsid w:val="00136B89"/>
    <w:rsid w:val="00136D5B"/>
    <w:rsid w:val="00136DE4"/>
    <w:rsid w:val="00140379"/>
    <w:rsid w:val="00140C59"/>
    <w:rsid w:val="0014127D"/>
    <w:rsid w:val="001419E2"/>
    <w:rsid w:val="00141CA8"/>
    <w:rsid w:val="0014414B"/>
    <w:rsid w:val="00144340"/>
    <w:rsid w:val="00145350"/>
    <w:rsid w:val="001460AC"/>
    <w:rsid w:val="00146611"/>
    <w:rsid w:val="001466C5"/>
    <w:rsid w:val="00146BEB"/>
    <w:rsid w:val="00146C1A"/>
    <w:rsid w:val="00146C36"/>
    <w:rsid w:val="00150125"/>
    <w:rsid w:val="00150A45"/>
    <w:rsid w:val="00150E76"/>
    <w:rsid w:val="00150FFB"/>
    <w:rsid w:val="00151532"/>
    <w:rsid w:val="00151C68"/>
    <w:rsid w:val="00152540"/>
    <w:rsid w:val="0015346C"/>
    <w:rsid w:val="001536D8"/>
    <w:rsid w:val="001537E5"/>
    <w:rsid w:val="00154227"/>
    <w:rsid w:val="00154D58"/>
    <w:rsid w:val="0015657A"/>
    <w:rsid w:val="00156BE1"/>
    <w:rsid w:val="0016063A"/>
    <w:rsid w:val="0016221B"/>
    <w:rsid w:val="00162468"/>
    <w:rsid w:val="00162FE0"/>
    <w:rsid w:val="00164638"/>
    <w:rsid w:val="00164BE6"/>
    <w:rsid w:val="001652F0"/>
    <w:rsid w:val="00165342"/>
    <w:rsid w:val="001654E2"/>
    <w:rsid w:val="0016635B"/>
    <w:rsid w:val="0016650F"/>
    <w:rsid w:val="00166C80"/>
    <w:rsid w:val="00166C90"/>
    <w:rsid w:val="00170253"/>
    <w:rsid w:val="0017033A"/>
    <w:rsid w:val="00170C14"/>
    <w:rsid w:val="0017139B"/>
    <w:rsid w:val="001714EE"/>
    <w:rsid w:val="001714F8"/>
    <w:rsid w:val="00171A29"/>
    <w:rsid w:val="00171A65"/>
    <w:rsid w:val="001722EB"/>
    <w:rsid w:val="001738D0"/>
    <w:rsid w:val="00174673"/>
    <w:rsid w:val="00174EB5"/>
    <w:rsid w:val="00174F40"/>
    <w:rsid w:val="001750B5"/>
    <w:rsid w:val="0017575F"/>
    <w:rsid w:val="0017588E"/>
    <w:rsid w:val="00176F20"/>
    <w:rsid w:val="00176FFD"/>
    <w:rsid w:val="00177002"/>
    <w:rsid w:val="00177A9A"/>
    <w:rsid w:val="00177DF7"/>
    <w:rsid w:val="00180471"/>
    <w:rsid w:val="00180736"/>
    <w:rsid w:val="00180E3E"/>
    <w:rsid w:val="00181031"/>
    <w:rsid w:val="0018150A"/>
    <w:rsid w:val="00181657"/>
    <w:rsid w:val="00182928"/>
    <w:rsid w:val="00182D93"/>
    <w:rsid w:val="00183415"/>
    <w:rsid w:val="00183678"/>
    <w:rsid w:val="00183A1A"/>
    <w:rsid w:val="00183DB2"/>
    <w:rsid w:val="00184356"/>
    <w:rsid w:val="001843CA"/>
    <w:rsid w:val="001851F0"/>
    <w:rsid w:val="0018560E"/>
    <w:rsid w:val="0018564D"/>
    <w:rsid w:val="0018571C"/>
    <w:rsid w:val="00185DB8"/>
    <w:rsid w:val="0018683F"/>
    <w:rsid w:val="001868B0"/>
    <w:rsid w:val="00186DB6"/>
    <w:rsid w:val="001870C5"/>
    <w:rsid w:val="0018723D"/>
    <w:rsid w:val="001875B3"/>
    <w:rsid w:val="00187FC6"/>
    <w:rsid w:val="001902F4"/>
    <w:rsid w:val="001909A2"/>
    <w:rsid w:val="001914B5"/>
    <w:rsid w:val="00192019"/>
    <w:rsid w:val="0019231E"/>
    <w:rsid w:val="0019260D"/>
    <w:rsid w:val="00192A9B"/>
    <w:rsid w:val="0019319E"/>
    <w:rsid w:val="001936CC"/>
    <w:rsid w:val="00194014"/>
    <w:rsid w:val="0019466B"/>
    <w:rsid w:val="00194C34"/>
    <w:rsid w:val="00194F09"/>
    <w:rsid w:val="00195BAD"/>
    <w:rsid w:val="00196189"/>
    <w:rsid w:val="00196BE2"/>
    <w:rsid w:val="00196DC8"/>
    <w:rsid w:val="0019796E"/>
    <w:rsid w:val="00197EAA"/>
    <w:rsid w:val="001A000C"/>
    <w:rsid w:val="001A0499"/>
    <w:rsid w:val="001A0D75"/>
    <w:rsid w:val="001A17EE"/>
    <w:rsid w:val="001A1BE3"/>
    <w:rsid w:val="001A1F0E"/>
    <w:rsid w:val="001A1F43"/>
    <w:rsid w:val="001A32B7"/>
    <w:rsid w:val="001A3598"/>
    <w:rsid w:val="001A35CC"/>
    <w:rsid w:val="001A37B9"/>
    <w:rsid w:val="001A3854"/>
    <w:rsid w:val="001A3FAD"/>
    <w:rsid w:val="001A4F60"/>
    <w:rsid w:val="001A5C9E"/>
    <w:rsid w:val="001A6341"/>
    <w:rsid w:val="001B00E5"/>
    <w:rsid w:val="001B08E4"/>
    <w:rsid w:val="001B0AF9"/>
    <w:rsid w:val="001B0D00"/>
    <w:rsid w:val="001B1136"/>
    <w:rsid w:val="001B16D0"/>
    <w:rsid w:val="001B1D39"/>
    <w:rsid w:val="001B2118"/>
    <w:rsid w:val="001B23E4"/>
    <w:rsid w:val="001B2854"/>
    <w:rsid w:val="001B2E44"/>
    <w:rsid w:val="001B34D2"/>
    <w:rsid w:val="001B473A"/>
    <w:rsid w:val="001B5945"/>
    <w:rsid w:val="001B5955"/>
    <w:rsid w:val="001B5D42"/>
    <w:rsid w:val="001B6160"/>
    <w:rsid w:val="001B638A"/>
    <w:rsid w:val="001B6592"/>
    <w:rsid w:val="001B675B"/>
    <w:rsid w:val="001B68A3"/>
    <w:rsid w:val="001B737F"/>
    <w:rsid w:val="001B770F"/>
    <w:rsid w:val="001B7D2C"/>
    <w:rsid w:val="001C07A5"/>
    <w:rsid w:val="001C1E5C"/>
    <w:rsid w:val="001C2160"/>
    <w:rsid w:val="001C21CC"/>
    <w:rsid w:val="001C2A4D"/>
    <w:rsid w:val="001C47E7"/>
    <w:rsid w:val="001C494E"/>
    <w:rsid w:val="001C4C48"/>
    <w:rsid w:val="001C4E6E"/>
    <w:rsid w:val="001C53EB"/>
    <w:rsid w:val="001C5413"/>
    <w:rsid w:val="001C5F85"/>
    <w:rsid w:val="001C604F"/>
    <w:rsid w:val="001C6B21"/>
    <w:rsid w:val="001C7292"/>
    <w:rsid w:val="001D0378"/>
    <w:rsid w:val="001D09D7"/>
    <w:rsid w:val="001D112C"/>
    <w:rsid w:val="001D2222"/>
    <w:rsid w:val="001D234E"/>
    <w:rsid w:val="001D2555"/>
    <w:rsid w:val="001D2B24"/>
    <w:rsid w:val="001D3E6F"/>
    <w:rsid w:val="001D450D"/>
    <w:rsid w:val="001D4778"/>
    <w:rsid w:val="001D4886"/>
    <w:rsid w:val="001D49C3"/>
    <w:rsid w:val="001D4D4C"/>
    <w:rsid w:val="001D4D87"/>
    <w:rsid w:val="001D546A"/>
    <w:rsid w:val="001D5A57"/>
    <w:rsid w:val="001D6249"/>
    <w:rsid w:val="001D66E0"/>
    <w:rsid w:val="001D6AF4"/>
    <w:rsid w:val="001D6D8F"/>
    <w:rsid w:val="001D7618"/>
    <w:rsid w:val="001D761B"/>
    <w:rsid w:val="001D7A28"/>
    <w:rsid w:val="001D7E1F"/>
    <w:rsid w:val="001D7E65"/>
    <w:rsid w:val="001E009D"/>
    <w:rsid w:val="001E0FBE"/>
    <w:rsid w:val="001E177F"/>
    <w:rsid w:val="001E184E"/>
    <w:rsid w:val="001E191B"/>
    <w:rsid w:val="001E3145"/>
    <w:rsid w:val="001E3D08"/>
    <w:rsid w:val="001E4FB5"/>
    <w:rsid w:val="001E541A"/>
    <w:rsid w:val="001E64BF"/>
    <w:rsid w:val="001E6F83"/>
    <w:rsid w:val="001E709C"/>
    <w:rsid w:val="001E748C"/>
    <w:rsid w:val="001E7D48"/>
    <w:rsid w:val="001E7E88"/>
    <w:rsid w:val="001F008D"/>
    <w:rsid w:val="001F0E3B"/>
    <w:rsid w:val="001F12A4"/>
    <w:rsid w:val="001F15AD"/>
    <w:rsid w:val="001F2769"/>
    <w:rsid w:val="001F2BDC"/>
    <w:rsid w:val="001F344F"/>
    <w:rsid w:val="001F396A"/>
    <w:rsid w:val="001F3CD2"/>
    <w:rsid w:val="001F41CC"/>
    <w:rsid w:val="001F48F0"/>
    <w:rsid w:val="001F5072"/>
    <w:rsid w:val="001F50D0"/>
    <w:rsid w:val="001F686C"/>
    <w:rsid w:val="001F6E76"/>
    <w:rsid w:val="0020086C"/>
    <w:rsid w:val="00200FA1"/>
    <w:rsid w:val="00201429"/>
    <w:rsid w:val="00203F67"/>
    <w:rsid w:val="0020481A"/>
    <w:rsid w:val="00204D8C"/>
    <w:rsid w:val="00204DBA"/>
    <w:rsid w:val="0020574F"/>
    <w:rsid w:val="00205C0E"/>
    <w:rsid w:val="00206110"/>
    <w:rsid w:val="002061C9"/>
    <w:rsid w:val="002065AF"/>
    <w:rsid w:val="00206761"/>
    <w:rsid w:val="00207D88"/>
    <w:rsid w:val="00207E91"/>
    <w:rsid w:val="002104D2"/>
    <w:rsid w:val="002106C3"/>
    <w:rsid w:val="00210B85"/>
    <w:rsid w:val="00210C7A"/>
    <w:rsid w:val="00212050"/>
    <w:rsid w:val="00212232"/>
    <w:rsid w:val="0021225B"/>
    <w:rsid w:val="002124B3"/>
    <w:rsid w:val="002125E0"/>
    <w:rsid w:val="0021275D"/>
    <w:rsid w:val="0021427E"/>
    <w:rsid w:val="002143FA"/>
    <w:rsid w:val="0021454D"/>
    <w:rsid w:val="002145C2"/>
    <w:rsid w:val="00214D7F"/>
    <w:rsid w:val="002150F8"/>
    <w:rsid w:val="00215297"/>
    <w:rsid w:val="0021533F"/>
    <w:rsid w:val="0021597A"/>
    <w:rsid w:val="00215A53"/>
    <w:rsid w:val="00216638"/>
    <w:rsid w:val="002177D4"/>
    <w:rsid w:val="00220482"/>
    <w:rsid w:val="00220506"/>
    <w:rsid w:val="00220C76"/>
    <w:rsid w:val="00221376"/>
    <w:rsid w:val="0022245A"/>
    <w:rsid w:val="00222887"/>
    <w:rsid w:val="00222C4B"/>
    <w:rsid w:val="002235EB"/>
    <w:rsid w:val="00224063"/>
    <w:rsid w:val="002247CD"/>
    <w:rsid w:val="00224DEE"/>
    <w:rsid w:val="00224FA1"/>
    <w:rsid w:val="00225483"/>
    <w:rsid w:val="002254E3"/>
    <w:rsid w:val="00225A1A"/>
    <w:rsid w:val="00225A1E"/>
    <w:rsid w:val="00226B6A"/>
    <w:rsid w:val="00226EFE"/>
    <w:rsid w:val="00227A81"/>
    <w:rsid w:val="00227D6E"/>
    <w:rsid w:val="0023009D"/>
    <w:rsid w:val="00230BDA"/>
    <w:rsid w:val="0023122E"/>
    <w:rsid w:val="00231584"/>
    <w:rsid w:val="002315EB"/>
    <w:rsid w:val="002319A8"/>
    <w:rsid w:val="002321E8"/>
    <w:rsid w:val="002322A4"/>
    <w:rsid w:val="00232397"/>
    <w:rsid w:val="00233CE7"/>
    <w:rsid w:val="00233EE3"/>
    <w:rsid w:val="00234118"/>
    <w:rsid w:val="002341C1"/>
    <w:rsid w:val="0023549F"/>
    <w:rsid w:val="00235E48"/>
    <w:rsid w:val="00236CEE"/>
    <w:rsid w:val="002374FC"/>
    <w:rsid w:val="00237655"/>
    <w:rsid w:val="0023785F"/>
    <w:rsid w:val="00237C1D"/>
    <w:rsid w:val="00240AF3"/>
    <w:rsid w:val="002428B7"/>
    <w:rsid w:val="00242FFD"/>
    <w:rsid w:val="00243074"/>
    <w:rsid w:val="002430C8"/>
    <w:rsid w:val="0024349B"/>
    <w:rsid w:val="00243E26"/>
    <w:rsid w:val="00243F7D"/>
    <w:rsid w:val="0024402B"/>
    <w:rsid w:val="0024495A"/>
    <w:rsid w:val="00244FF9"/>
    <w:rsid w:val="00246D20"/>
    <w:rsid w:val="00247476"/>
    <w:rsid w:val="00247909"/>
    <w:rsid w:val="00247B19"/>
    <w:rsid w:val="00247FCB"/>
    <w:rsid w:val="00250A50"/>
    <w:rsid w:val="00250BEC"/>
    <w:rsid w:val="00251517"/>
    <w:rsid w:val="00251F13"/>
    <w:rsid w:val="00252353"/>
    <w:rsid w:val="002528CB"/>
    <w:rsid w:val="00252C34"/>
    <w:rsid w:val="002538D3"/>
    <w:rsid w:val="00253F75"/>
    <w:rsid w:val="002540D9"/>
    <w:rsid w:val="00254732"/>
    <w:rsid w:val="0025480B"/>
    <w:rsid w:val="00254C74"/>
    <w:rsid w:val="00254D88"/>
    <w:rsid w:val="00254DBA"/>
    <w:rsid w:val="00254E1C"/>
    <w:rsid w:val="00254EF4"/>
    <w:rsid w:val="00254F91"/>
    <w:rsid w:val="002550F6"/>
    <w:rsid w:val="002551FB"/>
    <w:rsid w:val="00255886"/>
    <w:rsid w:val="00256C1C"/>
    <w:rsid w:val="00257135"/>
    <w:rsid w:val="00257596"/>
    <w:rsid w:val="00257998"/>
    <w:rsid w:val="00257CBF"/>
    <w:rsid w:val="00261173"/>
    <w:rsid w:val="00261410"/>
    <w:rsid w:val="00262524"/>
    <w:rsid w:val="002657CC"/>
    <w:rsid w:val="00265D2F"/>
    <w:rsid w:val="002666F0"/>
    <w:rsid w:val="00266E87"/>
    <w:rsid w:val="00266F5D"/>
    <w:rsid w:val="002676E1"/>
    <w:rsid w:val="0026795F"/>
    <w:rsid w:val="00270644"/>
    <w:rsid w:val="002712CA"/>
    <w:rsid w:val="002712F3"/>
    <w:rsid w:val="00271B49"/>
    <w:rsid w:val="002729B9"/>
    <w:rsid w:val="00272D9C"/>
    <w:rsid w:val="00273CFA"/>
    <w:rsid w:val="00273EF0"/>
    <w:rsid w:val="0027413A"/>
    <w:rsid w:val="002747CE"/>
    <w:rsid w:val="0027490A"/>
    <w:rsid w:val="00274A5D"/>
    <w:rsid w:val="00275407"/>
    <w:rsid w:val="00275B7D"/>
    <w:rsid w:val="00276704"/>
    <w:rsid w:val="00277023"/>
    <w:rsid w:val="00277A86"/>
    <w:rsid w:val="00277BDD"/>
    <w:rsid w:val="002811B5"/>
    <w:rsid w:val="002815E5"/>
    <w:rsid w:val="002831F1"/>
    <w:rsid w:val="002835BE"/>
    <w:rsid w:val="00283AEC"/>
    <w:rsid w:val="002840ED"/>
    <w:rsid w:val="0028435D"/>
    <w:rsid w:val="00284368"/>
    <w:rsid w:val="002843FD"/>
    <w:rsid w:val="002845E6"/>
    <w:rsid w:val="002849D3"/>
    <w:rsid w:val="00284E0B"/>
    <w:rsid w:val="0028605D"/>
    <w:rsid w:val="00286DA9"/>
    <w:rsid w:val="00287244"/>
    <w:rsid w:val="002872A8"/>
    <w:rsid w:val="00287DD7"/>
    <w:rsid w:val="00287ECD"/>
    <w:rsid w:val="0029003F"/>
    <w:rsid w:val="00290418"/>
    <w:rsid w:val="00290A68"/>
    <w:rsid w:val="00290BD7"/>
    <w:rsid w:val="00291226"/>
    <w:rsid w:val="00291448"/>
    <w:rsid w:val="002941A9"/>
    <w:rsid w:val="002943B5"/>
    <w:rsid w:val="00294699"/>
    <w:rsid w:val="00294F79"/>
    <w:rsid w:val="002952D8"/>
    <w:rsid w:val="00295A23"/>
    <w:rsid w:val="00295AA1"/>
    <w:rsid w:val="00295AC3"/>
    <w:rsid w:val="00297735"/>
    <w:rsid w:val="002A00DE"/>
    <w:rsid w:val="002A2808"/>
    <w:rsid w:val="002A2DCF"/>
    <w:rsid w:val="002A3940"/>
    <w:rsid w:val="002A3A7E"/>
    <w:rsid w:val="002A5AB6"/>
    <w:rsid w:val="002A73B8"/>
    <w:rsid w:val="002B0043"/>
    <w:rsid w:val="002B0C10"/>
    <w:rsid w:val="002B1B27"/>
    <w:rsid w:val="002B27D1"/>
    <w:rsid w:val="002B33E3"/>
    <w:rsid w:val="002B419E"/>
    <w:rsid w:val="002B4FEF"/>
    <w:rsid w:val="002B58FC"/>
    <w:rsid w:val="002B6890"/>
    <w:rsid w:val="002B6B8E"/>
    <w:rsid w:val="002B6BBE"/>
    <w:rsid w:val="002B7AF3"/>
    <w:rsid w:val="002C0348"/>
    <w:rsid w:val="002C0477"/>
    <w:rsid w:val="002C0F97"/>
    <w:rsid w:val="002C10F1"/>
    <w:rsid w:val="002C18D2"/>
    <w:rsid w:val="002C1B92"/>
    <w:rsid w:val="002C1F47"/>
    <w:rsid w:val="002C2005"/>
    <w:rsid w:val="002C3645"/>
    <w:rsid w:val="002C5394"/>
    <w:rsid w:val="002C5593"/>
    <w:rsid w:val="002C59EF"/>
    <w:rsid w:val="002C6F7D"/>
    <w:rsid w:val="002C769D"/>
    <w:rsid w:val="002C7F5A"/>
    <w:rsid w:val="002D0B57"/>
    <w:rsid w:val="002D1E69"/>
    <w:rsid w:val="002D1EE7"/>
    <w:rsid w:val="002D1F8B"/>
    <w:rsid w:val="002D2A87"/>
    <w:rsid w:val="002D33AB"/>
    <w:rsid w:val="002D4339"/>
    <w:rsid w:val="002D43BF"/>
    <w:rsid w:val="002D46A7"/>
    <w:rsid w:val="002D4AE6"/>
    <w:rsid w:val="002D4DB0"/>
    <w:rsid w:val="002D546F"/>
    <w:rsid w:val="002D550B"/>
    <w:rsid w:val="002D597B"/>
    <w:rsid w:val="002D5D6F"/>
    <w:rsid w:val="002D65A0"/>
    <w:rsid w:val="002D6BD1"/>
    <w:rsid w:val="002D6CB0"/>
    <w:rsid w:val="002D6FB5"/>
    <w:rsid w:val="002D737E"/>
    <w:rsid w:val="002D76E3"/>
    <w:rsid w:val="002D77D4"/>
    <w:rsid w:val="002E033E"/>
    <w:rsid w:val="002E08BA"/>
    <w:rsid w:val="002E0B57"/>
    <w:rsid w:val="002E0C72"/>
    <w:rsid w:val="002E1002"/>
    <w:rsid w:val="002E295E"/>
    <w:rsid w:val="002E4CBA"/>
    <w:rsid w:val="002E53DF"/>
    <w:rsid w:val="002E592C"/>
    <w:rsid w:val="002E5A1F"/>
    <w:rsid w:val="002E5B9B"/>
    <w:rsid w:val="002E5E79"/>
    <w:rsid w:val="002E5EB5"/>
    <w:rsid w:val="002E5FC0"/>
    <w:rsid w:val="002E76C0"/>
    <w:rsid w:val="002E7728"/>
    <w:rsid w:val="002E7B25"/>
    <w:rsid w:val="002F04F3"/>
    <w:rsid w:val="002F08E1"/>
    <w:rsid w:val="002F1173"/>
    <w:rsid w:val="002F1427"/>
    <w:rsid w:val="002F14A8"/>
    <w:rsid w:val="002F155C"/>
    <w:rsid w:val="002F1703"/>
    <w:rsid w:val="002F1E65"/>
    <w:rsid w:val="002F21C5"/>
    <w:rsid w:val="002F248A"/>
    <w:rsid w:val="002F38E2"/>
    <w:rsid w:val="002F4F48"/>
    <w:rsid w:val="002F4FBC"/>
    <w:rsid w:val="002F5682"/>
    <w:rsid w:val="002F5721"/>
    <w:rsid w:val="002F5A2A"/>
    <w:rsid w:val="002F6927"/>
    <w:rsid w:val="002F6B25"/>
    <w:rsid w:val="002F7897"/>
    <w:rsid w:val="00300A63"/>
    <w:rsid w:val="00300DF4"/>
    <w:rsid w:val="00301864"/>
    <w:rsid w:val="003022A8"/>
    <w:rsid w:val="003023F0"/>
    <w:rsid w:val="003029A5"/>
    <w:rsid w:val="0030339E"/>
    <w:rsid w:val="003043F2"/>
    <w:rsid w:val="00304BE3"/>
    <w:rsid w:val="00305FB3"/>
    <w:rsid w:val="003064D9"/>
    <w:rsid w:val="00306A38"/>
    <w:rsid w:val="00306ABC"/>
    <w:rsid w:val="00307F82"/>
    <w:rsid w:val="00310021"/>
    <w:rsid w:val="003110E9"/>
    <w:rsid w:val="00312F3D"/>
    <w:rsid w:val="003135F4"/>
    <w:rsid w:val="0031404A"/>
    <w:rsid w:val="003140BB"/>
    <w:rsid w:val="003140E7"/>
    <w:rsid w:val="0031451A"/>
    <w:rsid w:val="00314AB9"/>
    <w:rsid w:val="003168E9"/>
    <w:rsid w:val="003172CF"/>
    <w:rsid w:val="003173D4"/>
    <w:rsid w:val="0031762D"/>
    <w:rsid w:val="0032057A"/>
    <w:rsid w:val="0032089F"/>
    <w:rsid w:val="00320901"/>
    <w:rsid w:val="00321E9A"/>
    <w:rsid w:val="00322502"/>
    <w:rsid w:val="003226BD"/>
    <w:rsid w:val="00322763"/>
    <w:rsid w:val="003230DA"/>
    <w:rsid w:val="00323C56"/>
    <w:rsid w:val="00323ED2"/>
    <w:rsid w:val="00324043"/>
    <w:rsid w:val="003242A5"/>
    <w:rsid w:val="00324757"/>
    <w:rsid w:val="00324C43"/>
    <w:rsid w:val="00324FA2"/>
    <w:rsid w:val="00325100"/>
    <w:rsid w:val="00325354"/>
    <w:rsid w:val="00325706"/>
    <w:rsid w:val="0032588F"/>
    <w:rsid w:val="00325D8C"/>
    <w:rsid w:val="003260B1"/>
    <w:rsid w:val="0032639B"/>
    <w:rsid w:val="003264F0"/>
    <w:rsid w:val="00327A58"/>
    <w:rsid w:val="00330564"/>
    <w:rsid w:val="003318FD"/>
    <w:rsid w:val="00331BBA"/>
    <w:rsid w:val="003323EF"/>
    <w:rsid w:val="00333068"/>
    <w:rsid w:val="0033371B"/>
    <w:rsid w:val="00334553"/>
    <w:rsid w:val="003346D8"/>
    <w:rsid w:val="0033490B"/>
    <w:rsid w:val="0033518A"/>
    <w:rsid w:val="00335354"/>
    <w:rsid w:val="00335644"/>
    <w:rsid w:val="00335728"/>
    <w:rsid w:val="00335B3D"/>
    <w:rsid w:val="0033764D"/>
    <w:rsid w:val="00340660"/>
    <w:rsid w:val="0034075A"/>
    <w:rsid w:val="00342316"/>
    <w:rsid w:val="00342673"/>
    <w:rsid w:val="0034275D"/>
    <w:rsid w:val="00343A84"/>
    <w:rsid w:val="003441AD"/>
    <w:rsid w:val="00344202"/>
    <w:rsid w:val="0034452F"/>
    <w:rsid w:val="00345006"/>
    <w:rsid w:val="00345150"/>
    <w:rsid w:val="003454D7"/>
    <w:rsid w:val="003457B0"/>
    <w:rsid w:val="00346094"/>
    <w:rsid w:val="003460AB"/>
    <w:rsid w:val="00346C05"/>
    <w:rsid w:val="00346EB7"/>
    <w:rsid w:val="00347655"/>
    <w:rsid w:val="00347674"/>
    <w:rsid w:val="0035013A"/>
    <w:rsid w:val="003503F4"/>
    <w:rsid w:val="00350762"/>
    <w:rsid w:val="00351C9C"/>
    <w:rsid w:val="00353F16"/>
    <w:rsid w:val="00353FAA"/>
    <w:rsid w:val="00354C81"/>
    <w:rsid w:val="00355177"/>
    <w:rsid w:val="0035525C"/>
    <w:rsid w:val="003555E2"/>
    <w:rsid w:val="003557B6"/>
    <w:rsid w:val="00355C2C"/>
    <w:rsid w:val="003560A2"/>
    <w:rsid w:val="0035618B"/>
    <w:rsid w:val="00356385"/>
    <w:rsid w:val="00356D4A"/>
    <w:rsid w:val="00356E88"/>
    <w:rsid w:val="00356F6E"/>
    <w:rsid w:val="003579B5"/>
    <w:rsid w:val="00360E87"/>
    <w:rsid w:val="00360F44"/>
    <w:rsid w:val="003619BF"/>
    <w:rsid w:val="00361ED5"/>
    <w:rsid w:val="003620CF"/>
    <w:rsid w:val="0036294A"/>
    <w:rsid w:val="00363558"/>
    <w:rsid w:val="00363CEA"/>
    <w:rsid w:val="003645C4"/>
    <w:rsid w:val="003649D7"/>
    <w:rsid w:val="00364BA6"/>
    <w:rsid w:val="00364DA6"/>
    <w:rsid w:val="00365141"/>
    <w:rsid w:val="0036518F"/>
    <w:rsid w:val="00365253"/>
    <w:rsid w:val="0036549C"/>
    <w:rsid w:val="00365A97"/>
    <w:rsid w:val="00366BE0"/>
    <w:rsid w:val="00366C08"/>
    <w:rsid w:val="00366CCF"/>
    <w:rsid w:val="003673CC"/>
    <w:rsid w:val="003674B6"/>
    <w:rsid w:val="00367E31"/>
    <w:rsid w:val="0037071D"/>
    <w:rsid w:val="003709C4"/>
    <w:rsid w:val="00370B5A"/>
    <w:rsid w:val="00370D39"/>
    <w:rsid w:val="003711E3"/>
    <w:rsid w:val="00372465"/>
    <w:rsid w:val="00374F13"/>
    <w:rsid w:val="00375998"/>
    <w:rsid w:val="003759EA"/>
    <w:rsid w:val="00375E65"/>
    <w:rsid w:val="0037614B"/>
    <w:rsid w:val="0037638C"/>
    <w:rsid w:val="003764EA"/>
    <w:rsid w:val="0037661C"/>
    <w:rsid w:val="00376867"/>
    <w:rsid w:val="00376B18"/>
    <w:rsid w:val="003778E0"/>
    <w:rsid w:val="00377A3B"/>
    <w:rsid w:val="00380194"/>
    <w:rsid w:val="00380924"/>
    <w:rsid w:val="003818FF"/>
    <w:rsid w:val="00382330"/>
    <w:rsid w:val="00382A5C"/>
    <w:rsid w:val="0038381E"/>
    <w:rsid w:val="003842F5"/>
    <w:rsid w:val="00386887"/>
    <w:rsid w:val="00386A45"/>
    <w:rsid w:val="00387455"/>
    <w:rsid w:val="00387474"/>
    <w:rsid w:val="0038763C"/>
    <w:rsid w:val="00387D85"/>
    <w:rsid w:val="00387FD3"/>
    <w:rsid w:val="003900F7"/>
    <w:rsid w:val="003909A8"/>
    <w:rsid w:val="00390F17"/>
    <w:rsid w:val="003916D5"/>
    <w:rsid w:val="00392132"/>
    <w:rsid w:val="003922B0"/>
    <w:rsid w:val="003929FE"/>
    <w:rsid w:val="0039390C"/>
    <w:rsid w:val="0039454F"/>
    <w:rsid w:val="003950B1"/>
    <w:rsid w:val="0039567F"/>
    <w:rsid w:val="003966C8"/>
    <w:rsid w:val="003977CD"/>
    <w:rsid w:val="00397C9F"/>
    <w:rsid w:val="003A0052"/>
    <w:rsid w:val="003A04B1"/>
    <w:rsid w:val="003A05DE"/>
    <w:rsid w:val="003A1281"/>
    <w:rsid w:val="003A1289"/>
    <w:rsid w:val="003A14C7"/>
    <w:rsid w:val="003A1502"/>
    <w:rsid w:val="003A1865"/>
    <w:rsid w:val="003A29F8"/>
    <w:rsid w:val="003A2F18"/>
    <w:rsid w:val="003A328F"/>
    <w:rsid w:val="003A32AB"/>
    <w:rsid w:val="003A3715"/>
    <w:rsid w:val="003A3BC2"/>
    <w:rsid w:val="003A4035"/>
    <w:rsid w:val="003A4166"/>
    <w:rsid w:val="003A43FD"/>
    <w:rsid w:val="003A4885"/>
    <w:rsid w:val="003A4999"/>
    <w:rsid w:val="003A56CF"/>
    <w:rsid w:val="003A56D4"/>
    <w:rsid w:val="003A63A9"/>
    <w:rsid w:val="003A65F7"/>
    <w:rsid w:val="003A68E0"/>
    <w:rsid w:val="003A6D7B"/>
    <w:rsid w:val="003B1454"/>
    <w:rsid w:val="003B1C2A"/>
    <w:rsid w:val="003B1D91"/>
    <w:rsid w:val="003B26C1"/>
    <w:rsid w:val="003B26E4"/>
    <w:rsid w:val="003B2746"/>
    <w:rsid w:val="003B3C55"/>
    <w:rsid w:val="003B3D25"/>
    <w:rsid w:val="003B4507"/>
    <w:rsid w:val="003B45A2"/>
    <w:rsid w:val="003B48C6"/>
    <w:rsid w:val="003B51E3"/>
    <w:rsid w:val="003B598C"/>
    <w:rsid w:val="003B5E91"/>
    <w:rsid w:val="003B6173"/>
    <w:rsid w:val="003B6FC3"/>
    <w:rsid w:val="003B716F"/>
    <w:rsid w:val="003B7699"/>
    <w:rsid w:val="003B7FC9"/>
    <w:rsid w:val="003C006F"/>
    <w:rsid w:val="003C0368"/>
    <w:rsid w:val="003C057B"/>
    <w:rsid w:val="003C080D"/>
    <w:rsid w:val="003C14BC"/>
    <w:rsid w:val="003C17D8"/>
    <w:rsid w:val="003C24A1"/>
    <w:rsid w:val="003C26BE"/>
    <w:rsid w:val="003C2DA8"/>
    <w:rsid w:val="003C392D"/>
    <w:rsid w:val="003C3B0A"/>
    <w:rsid w:val="003C3BE8"/>
    <w:rsid w:val="003C4487"/>
    <w:rsid w:val="003C4BAD"/>
    <w:rsid w:val="003C5409"/>
    <w:rsid w:val="003C55C7"/>
    <w:rsid w:val="003C6EF5"/>
    <w:rsid w:val="003C7113"/>
    <w:rsid w:val="003C7911"/>
    <w:rsid w:val="003C795B"/>
    <w:rsid w:val="003C7A72"/>
    <w:rsid w:val="003C7CA9"/>
    <w:rsid w:val="003D018F"/>
    <w:rsid w:val="003D0D04"/>
    <w:rsid w:val="003D15CD"/>
    <w:rsid w:val="003D1978"/>
    <w:rsid w:val="003D331A"/>
    <w:rsid w:val="003D3387"/>
    <w:rsid w:val="003D4361"/>
    <w:rsid w:val="003D47EE"/>
    <w:rsid w:val="003D51F2"/>
    <w:rsid w:val="003D573A"/>
    <w:rsid w:val="003D577F"/>
    <w:rsid w:val="003D5B8C"/>
    <w:rsid w:val="003D62F1"/>
    <w:rsid w:val="003D6929"/>
    <w:rsid w:val="003D6AC8"/>
    <w:rsid w:val="003D6E3F"/>
    <w:rsid w:val="003D727A"/>
    <w:rsid w:val="003D7F11"/>
    <w:rsid w:val="003E0074"/>
    <w:rsid w:val="003E0254"/>
    <w:rsid w:val="003E1423"/>
    <w:rsid w:val="003E1AFB"/>
    <w:rsid w:val="003E23AF"/>
    <w:rsid w:val="003E2411"/>
    <w:rsid w:val="003E2B0A"/>
    <w:rsid w:val="003E2C11"/>
    <w:rsid w:val="003E2C56"/>
    <w:rsid w:val="003E312C"/>
    <w:rsid w:val="003E35D3"/>
    <w:rsid w:val="003E3B27"/>
    <w:rsid w:val="003E40FD"/>
    <w:rsid w:val="003E48B4"/>
    <w:rsid w:val="003E48EE"/>
    <w:rsid w:val="003E49D0"/>
    <w:rsid w:val="003E4B54"/>
    <w:rsid w:val="003E53AF"/>
    <w:rsid w:val="003E5544"/>
    <w:rsid w:val="003E559A"/>
    <w:rsid w:val="003E5D60"/>
    <w:rsid w:val="003E5E38"/>
    <w:rsid w:val="003E6245"/>
    <w:rsid w:val="003E6981"/>
    <w:rsid w:val="003E6CF6"/>
    <w:rsid w:val="003E748E"/>
    <w:rsid w:val="003E7948"/>
    <w:rsid w:val="003E7AC7"/>
    <w:rsid w:val="003F04A2"/>
    <w:rsid w:val="003F054A"/>
    <w:rsid w:val="003F0910"/>
    <w:rsid w:val="003F0982"/>
    <w:rsid w:val="003F1C41"/>
    <w:rsid w:val="003F301F"/>
    <w:rsid w:val="003F3866"/>
    <w:rsid w:val="003F3B4B"/>
    <w:rsid w:val="003F41FF"/>
    <w:rsid w:val="003F44DD"/>
    <w:rsid w:val="003F4B8A"/>
    <w:rsid w:val="003F51AA"/>
    <w:rsid w:val="003F58ED"/>
    <w:rsid w:val="003F5A48"/>
    <w:rsid w:val="003F726E"/>
    <w:rsid w:val="003F7DBE"/>
    <w:rsid w:val="004004BA"/>
    <w:rsid w:val="00400EF4"/>
    <w:rsid w:val="0040105D"/>
    <w:rsid w:val="004011CF"/>
    <w:rsid w:val="00401468"/>
    <w:rsid w:val="00401F11"/>
    <w:rsid w:val="004021DB"/>
    <w:rsid w:val="00404342"/>
    <w:rsid w:val="004043CA"/>
    <w:rsid w:val="00404C2E"/>
    <w:rsid w:val="00405960"/>
    <w:rsid w:val="00405A1F"/>
    <w:rsid w:val="00405EB0"/>
    <w:rsid w:val="00405F98"/>
    <w:rsid w:val="00406138"/>
    <w:rsid w:val="00406293"/>
    <w:rsid w:val="00406722"/>
    <w:rsid w:val="004067E0"/>
    <w:rsid w:val="00406968"/>
    <w:rsid w:val="00406974"/>
    <w:rsid w:val="00406F30"/>
    <w:rsid w:val="004073FE"/>
    <w:rsid w:val="004078FA"/>
    <w:rsid w:val="004079B7"/>
    <w:rsid w:val="00407E4F"/>
    <w:rsid w:val="00407FBB"/>
    <w:rsid w:val="004110B2"/>
    <w:rsid w:val="0041133E"/>
    <w:rsid w:val="00411364"/>
    <w:rsid w:val="00411781"/>
    <w:rsid w:val="00412370"/>
    <w:rsid w:val="00412600"/>
    <w:rsid w:val="0041261D"/>
    <w:rsid w:val="00413283"/>
    <w:rsid w:val="00414472"/>
    <w:rsid w:val="0041548C"/>
    <w:rsid w:val="004157CC"/>
    <w:rsid w:val="00415C76"/>
    <w:rsid w:val="00415D22"/>
    <w:rsid w:val="004164EF"/>
    <w:rsid w:val="004170BB"/>
    <w:rsid w:val="00417A16"/>
    <w:rsid w:val="00417B2E"/>
    <w:rsid w:val="00417EBA"/>
    <w:rsid w:val="0042073C"/>
    <w:rsid w:val="00420B5B"/>
    <w:rsid w:val="00420D20"/>
    <w:rsid w:val="00421E5F"/>
    <w:rsid w:val="00422763"/>
    <w:rsid w:val="0042280C"/>
    <w:rsid w:val="00422DAD"/>
    <w:rsid w:val="00423842"/>
    <w:rsid w:val="004238C5"/>
    <w:rsid w:val="004239B1"/>
    <w:rsid w:val="00423BE0"/>
    <w:rsid w:val="004247FF"/>
    <w:rsid w:val="00424AEF"/>
    <w:rsid w:val="00425243"/>
    <w:rsid w:val="0042560B"/>
    <w:rsid w:val="00426301"/>
    <w:rsid w:val="004278C7"/>
    <w:rsid w:val="00427DB1"/>
    <w:rsid w:val="0043013C"/>
    <w:rsid w:val="004303D3"/>
    <w:rsid w:val="004308CE"/>
    <w:rsid w:val="00430BE0"/>
    <w:rsid w:val="00431A88"/>
    <w:rsid w:val="0043216F"/>
    <w:rsid w:val="004327AC"/>
    <w:rsid w:val="00432B52"/>
    <w:rsid w:val="00433C52"/>
    <w:rsid w:val="0043410E"/>
    <w:rsid w:val="0043479A"/>
    <w:rsid w:val="00434EFE"/>
    <w:rsid w:val="004352ED"/>
    <w:rsid w:val="00435EFC"/>
    <w:rsid w:val="0043707A"/>
    <w:rsid w:val="004377F8"/>
    <w:rsid w:val="00437B09"/>
    <w:rsid w:val="00440C64"/>
    <w:rsid w:val="00440DC6"/>
    <w:rsid w:val="00442566"/>
    <w:rsid w:val="00442E56"/>
    <w:rsid w:val="0044307A"/>
    <w:rsid w:val="00443107"/>
    <w:rsid w:val="004432B4"/>
    <w:rsid w:val="0044411F"/>
    <w:rsid w:val="00444549"/>
    <w:rsid w:val="004447C3"/>
    <w:rsid w:val="00445862"/>
    <w:rsid w:val="004467BB"/>
    <w:rsid w:val="004469BB"/>
    <w:rsid w:val="004469F8"/>
    <w:rsid w:val="00447028"/>
    <w:rsid w:val="00447375"/>
    <w:rsid w:val="00447B68"/>
    <w:rsid w:val="00450024"/>
    <w:rsid w:val="0045007B"/>
    <w:rsid w:val="00450BC0"/>
    <w:rsid w:val="004514D0"/>
    <w:rsid w:val="00451C31"/>
    <w:rsid w:val="00453064"/>
    <w:rsid w:val="004534F1"/>
    <w:rsid w:val="004535B7"/>
    <w:rsid w:val="00453B0F"/>
    <w:rsid w:val="00454336"/>
    <w:rsid w:val="004544F5"/>
    <w:rsid w:val="004546CC"/>
    <w:rsid w:val="00454739"/>
    <w:rsid w:val="00454928"/>
    <w:rsid w:val="00455AB4"/>
    <w:rsid w:val="0045659E"/>
    <w:rsid w:val="0045708C"/>
    <w:rsid w:val="004578CA"/>
    <w:rsid w:val="00460621"/>
    <w:rsid w:val="00462388"/>
    <w:rsid w:val="0046364F"/>
    <w:rsid w:val="00463D73"/>
    <w:rsid w:val="004646B7"/>
    <w:rsid w:val="004650B4"/>
    <w:rsid w:val="0046561A"/>
    <w:rsid w:val="0046577F"/>
    <w:rsid w:val="004657A9"/>
    <w:rsid w:val="00465FFC"/>
    <w:rsid w:val="00466128"/>
    <w:rsid w:val="0046655C"/>
    <w:rsid w:val="00466E25"/>
    <w:rsid w:val="00466E71"/>
    <w:rsid w:val="004674E6"/>
    <w:rsid w:val="004675DD"/>
    <w:rsid w:val="00467D83"/>
    <w:rsid w:val="00467EF0"/>
    <w:rsid w:val="004700AF"/>
    <w:rsid w:val="0047089C"/>
    <w:rsid w:val="00470A8D"/>
    <w:rsid w:val="00470CB6"/>
    <w:rsid w:val="00471531"/>
    <w:rsid w:val="0047158C"/>
    <w:rsid w:val="00471626"/>
    <w:rsid w:val="00471D04"/>
    <w:rsid w:val="00472689"/>
    <w:rsid w:val="00472B15"/>
    <w:rsid w:val="00472F0D"/>
    <w:rsid w:val="00473953"/>
    <w:rsid w:val="004739DD"/>
    <w:rsid w:val="00480624"/>
    <w:rsid w:val="00480DD0"/>
    <w:rsid w:val="0048140F"/>
    <w:rsid w:val="004824F3"/>
    <w:rsid w:val="004826F4"/>
    <w:rsid w:val="0048422B"/>
    <w:rsid w:val="004858E1"/>
    <w:rsid w:val="00485B55"/>
    <w:rsid w:val="00485C3C"/>
    <w:rsid w:val="00486973"/>
    <w:rsid w:val="00486A4C"/>
    <w:rsid w:val="00486A60"/>
    <w:rsid w:val="00486C27"/>
    <w:rsid w:val="0049063F"/>
    <w:rsid w:val="00490ED8"/>
    <w:rsid w:val="00492693"/>
    <w:rsid w:val="004929BB"/>
    <w:rsid w:val="0049321F"/>
    <w:rsid w:val="00493229"/>
    <w:rsid w:val="00493568"/>
    <w:rsid w:val="00493AD0"/>
    <w:rsid w:val="00494073"/>
    <w:rsid w:val="0049408D"/>
    <w:rsid w:val="004949FE"/>
    <w:rsid w:val="004958EC"/>
    <w:rsid w:val="00495F94"/>
    <w:rsid w:val="00496AB6"/>
    <w:rsid w:val="0049747D"/>
    <w:rsid w:val="0049767A"/>
    <w:rsid w:val="00497823"/>
    <w:rsid w:val="00497AF8"/>
    <w:rsid w:val="00497EE0"/>
    <w:rsid w:val="004A057D"/>
    <w:rsid w:val="004A069B"/>
    <w:rsid w:val="004A161C"/>
    <w:rsid w:val="004A1621"/>
    <w:rsid w:val="004A24E1"/>
    <w:rsid w:val="004A320D"/>
    <w:rsid w:val="004A3C22"/>
    <w:rsid w:val="004A425E"/>
    <w:rsid w:val="004A42CE"/>
    <w:rsid w:val="004A439E"/>
    <w:rsid w:val="004A5210"/>
    <w:rsid w:val="004A65FC"/>
    <w:rsid w:val="004A7015"/>
    <w:rsid w:val="004A749E"/>
    <w:rsid w:val="004A7FE1"/>
    <w:rsid w:val="004B11C7"/>
    <w:rsid w:val="004B21FF"/>
    <w:rsid w:val="004B2255"/>
    <w:rsid w:val="004B23F7"/>
    <w:rsid w:val="004B2E1B"/>
    <w:rsid w:val="004B2E9D"/>
    <w:rsid w:val="004B3EF6"/>
    <w:rsid w:val="004B5732"/>
    <w:rsid w:val="004B5778"/>
    <w:rsid w:val="004B5C44"/>
    <w:rsid w:val="004B5CDD"/>
    <w:rsid w:val="004B5EE2"/>
    <w:rsid w:val="004B7781"/>
    <w:rsid w:val="004B7A5D"/>
    <w:rsid w:val="004B7B14"/>
    <w:rsid w:val="004C00A5"/>
    <w:rsid w:val="004C08D7"/>
    <w:rsid w:val="004C0D7C"/>
    <w:rsid w:val="004C10D7"/>
    <w:rsid w:val="004C278B"/>
    <w:rsid w:val="004C286B"/>
    <w:rsid w:val="004C2F11"/>
    <w:rsid w:val="004C466F"/>
    <w:rsid w:val="004C49B5"/>
    <w:rsid w:val="004C4EBA"/>
    <w:rsid w:val="004C5DC8"/>
    <w:rsid w:val="004C5EB3"/>
    <w:rsid w:val="004C5F4A"/>
    <w:rsid w:val="004C687F"/>
    <w:rsid w:val="004C70CB"/>
    <w:rsid w:val="004D0C79"/>
    <w:rsid w:val="004D1AF1"/>
    <w:rsid w:val="004D1ECD"/>
    <w:rsid w:val="004D22D7"/>
    <w:rsid w:val="004D264B"/>
    <w:rsid w:val="004D28A3"/>
    <w:rsid w:val="004D3AB8"/>
    <w:rsid w:val="004D3B37"/>
    <w:rsid w:val="004D42AA"/>
    <w:rsid w:val="004D48F0"/>
    <w:rsid w:val="004D5085"/>
    <w:rsid w:val="004D581D"/>
    <w:rsid w:val="004D5DFD"/>
    <w:rsid w:val="004D6D3F"/>
    <w:rsid w:val="004D6F2C"/>
    <w:rsid w:val="004D751E"/>
    <w:rsid w:val="004E3253"/>
    <w:rsid w:val="004E4313"/>
    <w:rsid w:val="004E434D"/>
    <w:rsid w:val="004E49A6"/>
    <w:rsid w:val="004E50B0"/>
    <w:rsid w:val="004E5A1B"/>
    <w:rsid w:val="004E6489"/>
    <w:rsid w:val="004E77C9"/>
    <w:rsid w:val="004F0224"/>
    <w:rsid w:val="004F0682"/>
    <w:rsid w:val="004F0A73"/>
    <w:rsid w:val="004F0EA1"/>
    <w:rsid w:val="004F10CD"/>
    <w:rsid w:val="004F190A"/>
    <w:rsid w:val="004F1AFC"/>
    <w:rsid w:val="004F21ED"/>
    <w:rsid w:val="004F29F9"/>
    <w:rsid w:val="004F2EF4"/>
    <w:rsid w:val="004F36A0"/>
    <w:rsid w:val="004F3930"/>
    <w:rsid w:val="004F4196"/>
    <w:rsid w:val="004F43BF"/>
    <w:rsid w:val="004F643B"/>
    <w:rsid w:val="004F6C1C"/>
    <w:rsid w:val="004F7113"/>
    <w:rsid w:val="004F787D"/>
    <w:rsid w:val="005007E6"/>
    <w:rsid w:val="00500DE5"/>
    <w:rsid w:val="00500E2A"/>
    <w:rsid w:val="0050109B"/>
    <w:rsid w:val="005011CB"/>
    <w:rsid w:val="005037E4"/>
    <w:rsid w:val="005038CD"/>
    <w:rsid w:val="005038F5"/>
    <w:rsid w:val="005061BF"/>
    <w:rsid w:val="00506885"/>
    <w:rsid w:val="00506A77"/>
    <w:rsid w:val="00506EDD"/>
    <w:rsid w:val="00506FC1"/>
    <w:rsid w:val="00507504"/>
    <w:rsid w:val="00507766"/>
    <w:rsid w:val="00507DAA"/>
    <w:rsid w:val="00507F4C"/>
    <w:rsid w:val="005100B4"/>
    <w:rsid w:val="005102F1"/>
    <w:rsid w:val="00510C39"/>
    <w:rsid w:val="0051192A"/>
    <w:rsid w:val="005119CA"/>
    <w:rsid w:val="00511D27"/>
    <w:rsid w:val="00512F97"/>
    <w:rsid w:val="00513A72"/>
    <w:rsid w:val="00513FB1"/>
    <w:rsid w:val="00514202"/>
    <w:rsid w:val="005146A7"/>
    <w:rsid w:val="00514794"/>
    <w:rsid w:val="00515051"/>
    <w:rsid w:val="005154A8"/>
    <w:rsid w:val="00515FB2"/>
    <w:rsid w:val="00517AB6"/>
    <w:rsid w:val="0052040E"/>
    <w:rsid w:val="00520C4E"/>
    <w:rsid w:val="0052123F"/>
    <w:rsid w:val="00521674"/>
    <w:rsid w:val="00521800"/>
    <w:rsid w:val="00521D38"/>
    <w:rsid w:val="00521D6B"/>
    <w:rsid w:val="005220AE"/>
    <w:rsid w:val="0052255C"/>
    <w:rsid w:val="00522589"/>
    <w:rsid w:val="005233BF"/>
    <w:rsid w:val="00524BB6"/>
    <w:rsid w:val="005252C6"/>
    <w:rsid w:val="00525E21"/>
    <w:rsid w:val="005261FA"/>
    <w:rsid w:val="0052716A"/>
    <w:rsid w:val="0052752D"/>
    <w:rsid w:val="0052755A"/>
    <w:rsid w:val="00527C17"/>
    <w:rsid w:val="00527D81"/>
    <w:rsid w:val="00527E30"/>
    <w:rsid w:val="00530154"/>
    <w:rsid w:val="005301AB"/>
    <w:rsid w:val="005302A2"/>
    <w:rsid w:val="00530FE3"/>
    <w:rsid w:val="005312B6"/>
    <w:rsid w:val="005317E8"/>
    <w:rsid w:val="00531856"/>
    <w:rsid w:val="00531FB9"/>
    <w:rsid w:val="0053332A"/>
    <w:rsid w:val="00533ECF"/>
    <w:rsid w:val="00533F1E"/>
    <w:rsid w:val="00534C5F"/>
    <w:rsid w:val="005351E1"/>
    <w:rsid w:val="005357A1"/>
    <w:rsid w:val="00535AC3"/>
    <w:rsid w:val="00535C4E"/>
    <w:rsid w:val="0053628D"/>
    <w:rsid w:val="0053647C"/>
    <w:rsid w:val="00536D13"/>
    <w:rsid w:val="00540D6F"/>
    <w:rsid w:val="005410BC"/>
    <w:rsid w:val="0054133B"/>
    <w:rsid w:val="00541F68"/>
    <w:rsid w:val="0054277D"/>
    <w:rsid w:val="00542D1C"/>
    <w:rsid w:val="00543644"/>
    <w:rsid w:val="005441C5"/>
    <w:rsid w:val="00544495"/>
    <w:rsid w:val="00544E61"/>
    <w:rsid w:val="005466AC"/>
    <w:rsid w:val="00546D3A"/>
    <w:rsid w:val="00546F93"/>
    <w:rsid w:val="00547242"/>
    <w:rsid w:val="00547652"/>
    <w:rsid w:val="00550297"/>
    <w:rsid w:val="00550321"/>
    <w:rsid w:val="00550516"/>
    <w:rsid w:val="005513FB"/>
    <w:rsid w:val="005517FF"/>
    <w:rsid w:val="0055276E"/>
    <w:rsid w:val="00552B4C"/>
    <w:rsid w:val="00553B8A"/>
    <w:rsid w:val="00554931"/>
    <w:rsid w:val="005552B9"/>
    <w:rsid w:val="0055536C"/>
    <w:rsid w:val="00555B6A"/>
    <w:rsid w:val="0055747F"/>
    <w:rsid w:val="00560719"/>
    <w:rsid w:val="00561220"/>
    <w:rsid w:val="005614B5"/>
    <w:rsid w:val="005616C5"/>
    <w:rsid w:val="00561E42"/>
    <w:rsid w:val="005623F6"/>
    <w:rsid w:val="005625DC"/>
    <w:rsid w:val="00562897"/>
    <w:rsid w:val="00563F71"/>
    <w:rsid w:val="0056426F"/>
    <w:rsid w:val="005648DB"/>
    <w:rsid w:val="0056495C"/>
    <w:rsid w:val="00564D8F"/>
    <w:rsid w:val="005653CF"/>
    <w:rsid w:val="00566286"/>
    <w:rsid w:val="00566C66"/>
    <w:rsid w:val="00566F61"/>
    <w:rsid w:val="00567307"/>
    <w:rsid w:val="0057016B"/>
    <w:rsid w:val="0057053F"/>
    <w:rsid w:val="00570735"/>
    <w:rsid w:val="00570E13"/>
    <w:rsid w:val="00570E2B"/>
    <w:rsid w:val="00571A99"/>
    <w:rsid w:val="00571F98"/>
    <w:rsid w:val="00573951"/>
    <w:rsid w:val="00573AF1"/>
    <w:rsid w:val="00573D0C"/>
    <w:rsid w:val="005747E0"/>
    <w:rsid w:val="00574A87"/>
    <w:rsid w:val="0057560A"/>
    <w:rsid w:val="0057596E"/>
    <w:rsid w:val="0057649A"/>
    <w:rsid w:val="00576645"/>
    <w:rsid w:val="00576CC5"/>
    <w:rsid w:val="00576F93"/>
    <w:rsid w:val="005775A3"/>
    <w:rsid w:val="00581675"/>
    <w:rsid w:val="0058179D"/>
    <w:rsid w:val="00581DB4"/>
    <w:rsid w:val="00582792"/>
    <w:rsid w:val="00582876"/>
    <w:rsid w:val="00582D5F"/>
    <w:rsid w:val="005839E3"/>
    <w:rsid w:val="00583D44"/>
    <w:rsid w:val="00583DDE"/>
    <w:rsid w:val="005845B4"/>
    <w:rsid w:val="005851E2"/>
    <w:rsid w:val="00585D13"/>
    <w:rsid w:val="005867B4"/>
    <w:rsid w:val="00586D03"/>
    <w:rsid w:val="00590971"/>
    <w:rsid w:val="00591A48"/>
    <w:rsid w:val="00591D03"/>
    <w:rsid w:val="00592494"/>
    <w:rsid w:val="005924CF"/>
    <w:rsid w:val="005930D9"/>
    <w:rsid w:val="00593644"/>
    <w:rsid w:val="0059384B"/>
    <w:rsid w:val="00594E94"/>
    <w:rsid w:val="00596B0B"/>
    <w:rsid w:val="00596B70"/>
    <w:rsid w:val="00596BE8"/>
    <w:rsid w:val="00597278"/>
    <w:rsid w:val="005A09B3"/>
    <w:rsid w:val="005A09D5"/>
    <w:rsid w:val="005A0A5F"/>
    <w:rsid w:val="005A1906"/>
    <w:rsid w:val="005A1BCE"/>
    <w:rsid w:val="005A21AF"/>
    <w:rsid w:val="005A28A6"/>
    <w:rsid w:val="005A2ED7"/>
    <w:rsid w:val="005A3645"/>
    <w:rsid w:val="005A3C32"/>
    <w:rsid w:val="005A4339"/>
    <w:rsid w:val="005A5A6F"/>
    <w:rsid w:val="005A69E0"/>
    <w:rsid w:val="005A74EB"/>
    <w:rsid w:val="005A7A06"/>
    <w:rsid w:val="005A7DE7"/>
    <w:rsid w:val="005B0776"/>
    <w:rsid w:val="005B0894"/>
    <w:rsid w:val="005B0972"/>
    <w:rsid w:val="005B0B41"/>
    <w:rsid w:val="005B0C0D"/>
    <w:rsid w:val="005B1528"/>
    <w:rsid w:val="005B16F8"/>
    <w:rsid w:val="005B1C40"/>
    <w:rsid w:val="005B1F18"/>
    <w:rsid w:val="005B2405"/>
    <w:rsid w:val="005B2FB4"/>
    <w:rsid w:val="005B3795"/>
    <w:rsid w:val="005B3C0C"/>
    <w:rsid w:val="005B4544"/>
    <w:rsid w:val="005B5226"/>
    <w:rsid w:val="005B5B77"/>
    <w:rsid w:val="005B5DC5"/>
    <w:rsid w:val="005B6057"/>
    <w:rsid w:val="005C13F0"/>
    <w:rsid w:val="005C1AA8"/>
    <w:rsid w:val="005C2242"/>
    <w:rsid w:val="005C2302"/>
    <w:rsid w:val="005C2464"/>
    <w:rsid w:val="005C321B"/>
    <w:rsid w:val="005C3F95"/>
    <w:rsid w:val="005C3FDF"/>
    <w:rsid w:val="005C403C"/>
    <w:rsid w:val="005C4094"/>
    <w:rsid w:val="005C4851"/>
    <w:rsid w:val="005C488A"/>
    <w:rsid w:val="005C4E5B"/>
    <w:rsid w:val="005C53FE"/>
    <w:rsid w:val="005C54F1"/>
    <w:rsid w:val="005C5D0C"/>
    <w:rsid w:val="005C5D44"/>
    <w:rsid w:val="005C6B5E"/>
    <w:rsid w:val="005C6E07"/>
    <w:rsid w:val="005C73A1"/>
    <w:rsid w:val="005C7BA9"/>
    <w:rsid w:val="005D0CC2"/>
    <w:rsid w:val="005D12AB"/>
    <w:rsid w:val="005D157C"/>
    <w:rsid w:val="005D1A60"/>
    <w:rsid w:val="005D26A5"/>
    <w:rsid w:val="005D2EEB"/>
    <w:rsid w:val="005D3C0A"/>
    <w:rsid w:val="005D4187"/>
    <w:rsid w:val="005D4786"/>
    <w:rsid w:val="005D567E"/>
    <w:rsid w:val="005D5782"/>
    <w:rsid w:val="005D58DF"/>
    <w:rsid w:val="005D613B"/>
    <w:rsid w:val="005D6EE3"/>
    <w:rsid w:val="005D7D03"/>
    <w:rsid w:val="005D7F88"/>
    <w:rsid w:val="005E0866"/>
    <w:rsid w:val="005E1993"/>
    <w:rsid w:val="005E1F94"/>
    <w:rsid w:val="005E2A3D"/>
    <w:rsid w:val="005E43D7"/>
    <w:rsid w:val="005E44F3"/>
    <w:rsid w:val="005E45DA"/>
    <w:rsid w:val="005E49D3"/>
    <w:rsid w:val="005E5126"/>
    <w:rsid w:val="005E5272"/>
    <w:rsid w:val="005E5E17"/>
    <w:rsid w:val="005E60F4"/>
    <w:rsid w:val="005E7BF4"/>
    <w:rsid w:val="005F1419"/>
    <w:rsid w:val="005F1C6B"/>
    <w:rsid w:val="005F1FAE"/>
    <w:rsid w:val="005F2266"/>
    <w:rsid w:val="005F337A"/>
    <w:rsid w:val="005F37A0"/>
    <w:rsid w:val="005F384D"/>
    <w:rsid w:val="005F53D4"/>
    <w:rsid w:val="005F5BFA"/>
    <w:rsid w:val="005F5E9D"/>
    <w:rsid w:val="005F613F"/>
    <w:rsid w:val="005F6CAA"/>
    <w:rsid w:val="005F6D72"/>
    <w:rsid w:val="005F6D9E"/>
    <w:rsid w:val="005F7A26"/>
    <w:rsid w:val="00600431"/>
    <w:rsid w:val="006004D7"/>
    <w:rsid w:val="00600CED"/>
    <w:rsid w:val="0060138F"/>
    <w:rsid w:val="00601659"/>
    <w:rsid w:val="006019F0"/>
    <w:rsid w:val="00601C6B"/>
    <w:rsid w:val="00602948"/>
    <w:rsid w:val="00602C72"/>
    <w:rsid w:val="00603D9B"/>
    <w:rsid w:val="006048A6"/>
    <w:rsid w:val="00604C47"/>
    <w:rsid w:val="00604E39"/>
    <w:rsid w:val="00605017"/>
    <w:rsid w:val="0061078A"/>
    <w:rsid w:val="00610CB9"/>
    <w:rsid w:val="00612899"/>
    <w:rsid w:val="00612D96"/>
    <w:rsid w:val="0061326E"/>
    <w:rsid w:val="0061344A"/>
    <w:rsid w:val="006135B1"/>
    <w:rsid w:val="00613765"/>
    <w:rsid w:val="00613947"/>
    <w:rsid w:val="00615099"/>
    <w:rsid w:val="006157C1"/>
    <w:rsid w:val="00615A02"/>
    <w:rsid w:val="00615AA9"/>
    <w:rsid w:val="00616236"/>
    <w:rsid w:val="006164D0"/>
    <w:rsid w:val="0061777C"/>
    <w:rsid w:val="00617925"/>
    <w:rsid w:val="00620FF7"/>
    <w:rsid w:val="006213AD"/>
    <w:rsid w:val="00621CAC"/>
    <w:rsid w:val="0062210F"/>
    <w:rsid w:val="0062217F"/>
    <w:rsid w:val="00622824"/>
    <w:rsid w:val="00622FBB"/>
    <w:rsid w:val="00623B40"/>
    <w:rsid w:val="00623BF4"/>
    <w:rsid w:val="00624439"/>
    <w:rsid w:val="006246D0"/>
    <w:rsid w:val="0062480E"/>
    <w:rsid w:val="006268C8"/>
    <w:rsid w:val="00626C23"/>
    <w:rsid w:val="00626E3D"/>
    <w:rsid w:val="00627BAD"/>
    <w:rsid w:val="00627BC2"/>
    <w:rsid w:val="0063075D"/>
    <w:rsid w:val="00630837"/>
    <w:rsid w:val="00631E53"/>
    <w:rsid w:val="00631FB7"/>
    <w:rsid w:val="00632486"/>
    <w:rsid w:val="0063251B"/>
    <w:rsid w:val="00632652"/>
    <w:rsid w:val="00632F98"/>
    <w:rsid w:val="006349C1"/>
    <w:rsid w:val="00634BFA"/>
    <w:rsid w:val="00634D69"/>
    <w:rsid w:val="006358BE"/>
    <w:rsid w:val="0063596A"/>
    <w:rsid w:val="006359B5"/>
    <w:rsid w:val="00635BD1"/>
    <w:rsid w:val="00636B6F"/>
    <w:rsid w:val="00636BE3"/>
    <w:rsid w:val="00637CBE"/>
    <w:rsid w:val="006401C9"/>
    <w:rsid w:val="006402F3"/>
    <w:rsid w:val="006406EA"/>
    <w:rsid w:val="006409A5"/>
    <w:rsid w:val="00640DA7"/>
    <w:rsid w:val="00640FCF"/>
    <w:rsid w:val="006412D4"/>
    <w:rsid w:val="006421AA"/>
    <w:rsid w:val="00642374"/>
    <w:rsid w:val="00642C5A"/>
    <w:rsid w:val="00642D56"/>
    <w:rsid w:val="00642F90"/>
    <w:rsid w:val="00642FBF"/>
    <w:rsid w:val="00643A1E"/>
    <w:rsid w:val="00644AC9"/>
    <w:rsid w:val="00644C60"/>
    <w:rsid w:val="00645368"/>
    <w:rsid w:val="006454E1"/>
    <w:rsid w:val="00645F79"/>
    <w:rsid w:val="0064632E"/>
    <w:rsid w:val="006476B2"/>
    <w:rsid w:val="00647846"/>
    <w:rsid w:val="0064795D"/>
    <w:rsid w:val="00647E5D"/>
    <w:rsid w:val="006507F3"/>
    <w:rsid w:val="0065085A"/>
    <w:rsid w:val="00650C3D"/>
    <w:rsid w:val="00651708"/>
    <w:rsid w:val="00652087"/>
    <w:rsid w:val="006529CB"/>
    <w:rsid w:val="006534DF"/>
    <w:rsid w:val="00653DDE"/>
    <w:rsid w:val="00653F4D"/>
    <w:rsid w:val="00653FB6"/>
    <w:rsid w:val="006540D3"/>
    <w:rsid w:val="00654769"/>
    <w:rsid w:val="0065485C"/>
    <w:rsid w:val="0065574F"/>
    <w:rsid w:val="0065579B"/>
    <w:rsid w:val="00655D52"/>
    <w:rsid w:val="00655E24"/>
    <w:rsid w:val="00655EE4"/>
    <w:rsid w:val="00656FCD"/>
    <w:rsid w:val="0065705B"/>
    <w:rsid w:val="0065746F"/>
    <w:rsid w:val="00657B4F"/>
    <w:rsid w:val="00657E7B"/>
    <w:rsid w:val="0066031E"/>
    <w:rsid w:val="00660632"/>
    <w:rsid w:val="006608A3"/>
    <w:rsid w:val="00662E1A"/>
    <w:rsid w:val="00662FE3"/>
    <w:rsid w:val="006642E9"/>
    <w:rsid w:val="00664467"/>
    <w:rsid w:val="00665895"/>
    <w:rsid w:val="006664CB"/>
    <w:rsid w:val="0066653D"/>
    <w:rsid w:val="00666944"/>
    <w:rsid w:val="006669E4"/>
    <w:rsid w:val="00666AC0"/>
    <w:rsid w:val="00666BA1"/>
    <w:rsid w:val="00667C69"/>
    <w:rsid w:val="00670900"/>
    <w:rsid w:val="00670E5A"/>
    <w:rsid w:val="00671109"/>
    <w:rsid w:val="006716BA"/>
    <w:rsid w:val="006719DD"/>
    <w:rsid w:val="00671E64"/>
    <w:rsid w:val="00672E03"/>
    <w:rsid w:val="006731B5"/>
    <w:rsid w:val="006740F4"/>
    <w:rsid w:val="00674E97"/>
    <w:rsid w:val="0067569B"/>
    <w:rsid w:val="006760E5"/>
    <w:rsid w:val="00677798"/>
    <w:rsid w:val="0068009F"/>
    <w:rsid w:val="0068074D"/>
    <w:rsid w:val="00681A8E"/>
    <w:rsid w:val="00681AF9"/>
    <w:rsid w:val="006830E4"/>
    <w:rsid w:val="0068396C"/>
    <w:rsid w:val="00683AFC"/>
    <w:rsid w:val="006853C3"/>
    <w:rsid w:val="006858A7"/>
    <w:rsid w:val="00685E81"/>
    <w:rsid w:val="00686118"/>
    <w:rsid w:val="00686307"/>
    <w:rsid w:val="00686F00"/>
    <w:rsid w:val="00687965"/>
    <w:rsid w:val="00690553"/>
    <w:rsid w:val="00690E4F"/>
    <w:rsid w:val="006913F8"/>
    <w:rsid w:val="0069158B"/>
    <w:rsid w:val="00691DC7"/>
    <w:rsid w:val="006921B6"/>
    <w:rsid w:val="00692CC5"/>
    <w:rsid w:val="00692D97"/>
    <w:rsid w:val="00692EDB"/>
    <w:rsid w:val="00693021"/>
    <w:rsid w:val="006930FF"/>
    <w:rsid w:val="0069350E"/>
    <w:rsid w:val="00694693"/>
    <w:rsid w:val="0069520D"/>
    <w:rsid w:val="00695990"/>
    <w:rsid w:val="00695B58"/>
    <w:rsid w:val="00695D20"/>
    <w:rsid w:val="00695F26"/>
    <w:rsid w:val="00696C24"/>
    <w:rsid w:val="00696CB5"/>
    <w:rsid w:val="00696E39"/>
    <w:rsid w:val="006970E0"/>
    <w:rsid w:val="006973B0"/>
    <w:rsid w:val="00697C51"/>
    <w:rsid w:val="00697CDB"/>
    <w:rsid w:val="006A0421"/>
    <w:rsid w:val="006A07BC"/>
    <w:rsid w:val="006A09C4"/>
    <w:rsid w:val="006A09E7"/>
    <w:rsid w:val="006A1E20"/>
    <w:rsid w:val="006A264E"/>
    <w:rsid w:val="006A2ACA"/>
    <w:rsid w:val="006A2D57"/>
    <w:rsid w:val="006A2FA4"/>
    <w:rsid w:val="006A37B8"/>
    <w:rsid w:val="006A3AB5"/>
    <w:rsid w:val="006A3D44"/>
    <w:rsid w:val="006A5420"/>
    <w:rsid w:val="006A5442"/>
    <w:rsid w:val="006A56C4"/>
    <w:rsid w:val="006A59E1"/>
    <w:rsid w:val="006A5C22"/>
    <w:rsid w:val="006A5F47"/>
    <w:rsid w:val="006A6264"/>
    <w:rsid w:val="006A6756"/>
    <w:rsid w:val="006A72E3"/>
    <w:rsid w:val="006A7BA3"/>
    <w:rsid w:val="006B0829"/>
    <w:rsid w:val="006B0A7C"/>
    <w:rsid w:val="006B1461"/>
    <w:rsid w:val="006B1AF5"/>
    <w:rsid w:val="006B2201"/>
    <w:rsid w:val="006B258C"/>
    <w:rsid w:val="006B2BDD"/>
    <w:rsid w:val="006B3A7E"/>
    <w:rsid w:val="006B3D7F"/>
    <w:rsid w:val="006B4510"/>
    <w:rsid w:val="006B4ECC"/>
    <w:rsid w:val="006B4F53"/>
    <w:rsid w:val="006B4F70"/>
    <w:rsid w:val="006B58C9"/>
    <w:rsid w:val="006B5A9A"/>
    <w:rsid w:val="006B5C5B"/>
    <w:rsid w:val="006B5DC1"/>
    <w:rsid w:val="006B69BB"/>
    <w:rsid w:val="006B6B2D"/>
    <w:rsid w:val="006B6EA7"/>
    <w:rsid w:val="006B6FD9"/>
    <w:rsid w:val="006B7AD4"/>
    <w:rsid w:val="006B7D1F"/>
    <w:rsid w:val="006C12D7"/>
    <w:rsid w:val="006C180B"/>
    <w:rsid w:val="006C1879"/>
    <w:rsid w:val="006C24E4"/>
    <w:rsid w:val="006C2CA1"/>
    <w:rsid w:val="006C405D"/>
    <w:rsid w:val="006C479D"/>
    <w:rsid w:val="006C47BC"/>
    <w:rsid w:val="006C47C3"/>
    <w:rsid w:val="006C4A6F"/>
    <w:rsid w:val="006C4B86"/>
    <w:rsid w:val="006C4FB8"/>
    <w:rsid w:val="006C546B"/>
    <w:rsid w:val="006C5BAB"/>
    <w:rsid w:val="006C65D9"/>
    <w:rsid w:val="006C6E7C"/>
    <w:rsid w:val="006C6F9E"/>
    <w:rsid w:val="006C7072"/>
    <w:rsid w:val="006C72C0"/>
    <w:rsid w:val="006C72F0"/>
    <w:rsid w:val="006C7F90"/>
    <w:rsid w:val="006D00BD"/>
    <w:rsid w:val="006D0D96"/>
    <w:rsid w:val="006D1565"/>
    <w:rsid w:val="006D157E"/>
    <w:rsid w:val="006D1B8C"/>
    <w:rsid w:val="006D2838"/>
    <w:rsid w:val="006D2F8B"/>
    <w:rsid w:val="006D31A9"/>
    <w:rsid w:val="006D3EFC"/>
    <w:rsid w:val="006D4324"/>
    <w:rsid w:val="006D4C5A"/>
    <w:rsid w:val="006D55EA"/>
    <w:rsid w:val="006D57DB"/>
    <w:rsid w:val="006D58A9"/>
    <w:rsid w:val="006D5CE9"/>
    <w:rsid w:val="006D5E98"/>
    <w:rsid w:val="006D61E2"/>
    <w:rsid w:val="006D75C4"/>
    <w:rsid w:val="006D76BE"/>
    <w:rsid w:val="006D7710"/>
    <w:rsid w:val="006D775F"/>
    <w:rsid w:val="006D7B29"/>
    <w:rsid w:val="006D7BC2"/>
    <w:rsid w:val="006D7D7E"/>
    <w:rsid w:val="006E0545"/>
    <w:rsid w:val="006E0F29"/>
    <w:rsid w:val="006E1454"/>
    <w:rsid w:val="006E1745"/>
    <w:rsid w:val="006E1A0B"/>
    <w:rsid w:val="006E1B56"/>
    <w:rsid w:val="006E323D"/>
    <w:rsid w:val="006E3F60"/>
    <w:rsid w:val="006E4BDD"/>
    <w:rsid w:val="006E4C2C"/>
    <w:rsid w:val="006E4D73"/>
    <w:rsid w:val="006E54D4"/>
    <w:rsid w:val="006E56A2"/>
    <w:rsid w:val="006E57AF"/>
    <w:rsid w:val="006E5BB9"/>
    <w:rsid w:val="006E625B"/>
    <w:rsid w:val="006E6486"/>
    <w:rsid w:val="006E7468"/>
    <w:rsid w:val="006E7CB3"/>
    <w:rsid w:val="006F026E"/>
    <w:rsid w:val="006F0CD7"/>
    <w:rsid w:val="006F0E8B"/>
    <w:rsid w:val="006F158C"/>
    <w:rsid w:val="006F4256"/>
    <w:rsid w:val="006F4411"/>
    <w:rsid w:val="006F4646"/>
    <w:rsid w:val="006F4EF3"/>
    <w:rsid w:val="006F56EC"/>
    <w:rsid w:val="006F6D5E"/>
    <w:rsid w:val="006F72FF"/>
    <w:rsid w:val="006F75B0"/>
    <w:rsid w:val="006F76BE"/>
    <w:rsid w:val="00700B3A"/>
    <w:rsid w:val="00701014"/>
    <w:rsid w:val="00702496"/>
    <w:rsid w:val="0070262D"/>
    <w:rsid w:val="007028C0"/>
    <w:rsid w:val="00702907"/>
    <w:rsid w:val="00702ED5"/>
    <w:rsid w:val="00704B96"/>
    <w:rsid w:val="00705B7F"/>
    <w:rsid w:val="007061B2"/>
    <w:rsid w:val="00706363"/>
    <w:rsid w:val="00706517"/>
    <w:rsid w:val="00706A8F"/>
    <w:rsid w:val="00706B8E"/>
    <w:rsid w:val="00707E27"/>
    <w:rsid w:val="0071061F"/>
    <w:rsid w:val="0071065A"/>
    <w:rsid w:val="0071107C"/>
    <w:rsid w:val="007114D9"/>
    <w:rsid w:val="00712B12"/>
    <w:rsid w:val="00712FD5"/>
    <w:rsid w:val="007136E3"/>
    <w:rsid w:val="007152CB"/>
    <w:rsid w:val="007155CD"/>
    <w:rsid w:val="007165AC"/>
    <w:rsid w:val="007171F4"/>
    <w:rsid w:val="007203DB"/>
    <w:rsid w:val="00720E20"/>
    <w:rsid w:val="0072163E"/>
    <w:rsid w:val="00721C82"/>
    <w:rsid w:val="0072263D"/>
    <w:rsid w:val="00722E64"/>
    <w:rsid w:val="0072354D"/>
    <w:rsid w:val="00723AFC"/>
    <w:rsid w:val="00724848"/>
    <w:rsid w:val="00724BF3"/>
    <w:rsid w:val="00724C3F"/>
    <w:rsid w:val="00725288"/>
    <w:rsid w:val="0072574D"/>
    <w:rsid w:val="0072596C"/>
    <w:rsid w:val="00725F7A"/>
    <w:rsid w:val="0072701A"/>
    <w:rsid w:val="00727612"/>
    <w:rsid w:val="0073056F"/>
    <w:rsid w:val="0073078D"/>
    <w:rsid w:val="00730CD5"/>
    <w:rsid w:val="007311D4"/>
    <w:rsid w:val="007313C1"/>
    <w:rsid w:val="0073163B"/>
    <w:rsid w:val="00731ABE"/>
    <w:rsid w:val="00731E42"/>
    <w:rsid w:val="00731F66"/>
    <w:rsid w:val="00731FB9"/>
    <w:rsid w:val="00732062"/>
    <w:rsid w:val="007322AD"/>
    <w:rsid w:val="00732544"/>
    <w:rsid w:val="00732725"/>
    <w:rsid w:val="007329E6"/>
    <w:rsid w:val="00732A8E"/>
    <w:rsid w:val="00733B78"/>
    <w:rsid w:val="00733BD4"/>
    <w:rsid w:val="00734F76"/>
    <w:rsid w:val="0073657B"/>
    <w:rsid w:val="00736D99"/>
    <w:rsid w:val="0073778B"/>
    <w:rsid w:val="00740031"/>
    <w:rsid w:val="0074090D"/>
    <w:rsid w:val="00740B63"/>
    <w:rsid w:val="00741661"/>
    <w:rsid w:val="00741988"/>
    <w:rsid w:val="00742576"/>
    <w:rsid w:val="00742C47"/>
    <w:rsid w:val="00742C9D"/>
    <w:rsid w:val="00742FD4"/>
    <w:rsid w:val="007434EB"/>
    <w:rsid w:val="007435C1"/>
    <w:rsid w:val="00743E3E"/>
    <w:rsid w:val="007465F0"/>
    <w:rsid w:val="00746DA9"/>
    <w:rsid w:val="007475BB"/>
    <w:rsid w:val="00747A42"/>
    <w:rsid w:val="00750148"/>
    <w:rsid w:val="007507F5"/>
    <w:rsid w:val="00750C1A"/>
    <w:rsid w:val="00751427"/>
    <w:rsid w:val="007523C4"/>
    <w:rsid w:val="007525A7"/>
    <w:rsid w:val="007534C3"/>
    <w:rsid w:val="007537E3"/>
    <w:rsid w:val="00753C9D"/>
    <w:rsid w:val="00753E73"/>
    <w:rsid w:val="00753E77"/>
    <w:rsid w:val="00753F13"/>
    <w:rsid w:val="007540A0"/>
    <w:rsid w:val="007540ED"/>
    <w:rsid w:val="00754702"/>
    <w:rsid w:val="0075542F"/>
    <w:rsid w:val="007560C6"/>
    <w:rsid w:val="00756863"/>
    <w:rsid w:val="00756F4A"/>
    <w:rsid w:val="00760163"/>
    <w:rsid w:val="00760707"/>
    <w:rsid w:val="00761157"/>
    <w:rsid w:val="007611A8"/>
    <w:rsid w:val="007629DA"/>
    <w:rsid w:val="0076343E"/>
    <w:rsid w:val="007638B4"/>
    <w:rsid w:val="00763905"/>
    <w:rsid w:val="0076485A"/>
    <w:rsid w:val="00764BCF"/>
    <w:rsid w:val="007654AC"/>
    <w:rsid w:val="00765A7A"/>
    <w:rsid w:val="00765AD1"/>
    <w:rsid w:val="00765C9D"/>
    <w:rsid w:val="00766E33"/>
    <w:rsid w:val="00766E60"/>
    <w:rsid w:val="007676A1"/>
    <w:rsid w:val="00767784"/>
    <w:rsid w:val="00767EBC"/>
    <w:rsid w:val="007701E7"/>
    <w:rsid w:val="007708A7"/>
    <w:rsid w:val="00770D4F"/>
    <w:rsid w:val="00770E01"/>
    <w:rsid w:val="0077286A"/>
    <w:rsid w:val="0077301E"/>
    <w:rsid w:val="0077309D"/>
    <w:rsid w:val="007731D9"/>
    <w:rsid w:val="0077354F"/>
    <w:rsid w:val="007737B8"/>
    <w:rsid w:val="0077384B"/>
    <w:rsid w:val="00773B17"/>
    <w:rsid w:val="00774C1F"/>
    <w:rsid w:val="00775657"/>
    <w:rsid w:val="00775760"/>
    <w:rsid w:val="007757A1"/>
    <w:rsid w:val="00777838"/>
    <w:rsid w:val="007813D5"/>
    <w:rsid w:val="00781AB3"/>
    <w:rsid w:val="00781FDE"/>
    <w:rsid w:val="00782548"/>
    <w:rsid w:val="00782D75"/>
    <w:rsid w:val="007830B1"/>
    <w:rsid w:val="00783E8D"/>
    <w:rsid w:val="0078493F"/>
    <w:rsid w:val="00785DE9"/>
    <w:rsid w:val="00790028"/>
    <w:rsid w:val="0079030F"/>
    <w:rsid w:val="0079055E"/>
    <w:rsid w:val="00791872"/>
    <w:rsid w:val="00792051"/>
    <w:rsid w:val="007929AA"/>
    <w:rsid w:val="00792A8D"/>
    <w:rsid w:val="00792AF6"/>
    <w:rsid w:val="00792BC9"/>
    <w:rsid w:val="00792F3E"/>
    <w:rsid w:val="00792F41"/>
    <w:rsid w:val="00793BD2"/>
    <w:rsid w:val="00793E12"/>
    <w:rsid w:val="00794339"/>
    <w:rsid w:val="00794BF8"/>
    <w:rsid w:val="007954CF"/>
    <w:rsid w:val="00795C5A"/>
    <w:rsid w:val="00796352"/>
    <w:rsid w:val="007978E1"/>
    <w:rsid w:val="007A029B"/>
    <w:rsid w:val="007A03E7"/>
    <w:rsid w:val="007A08C6"/>
    <w:rsid w:val="007A0B56"/>
    <w:rsid w:val="007A0E9A"/>
    <w:rsid w:val="007A1539"/>
    <w:rsid w:val="007A2BAC"/>
    <w:rsid w:val="007A2C10"/>
    <w:rsid w:val="007A3496"/>
    <w:rsid w:val="007A429E"/>
    <w:rsid w:val="007A43E3"/>
    <w:rsid w:val="007A488B"/>
    <w:rsid w:val="007A4AC1"/>
    <w:rsid w:val="007A4BB1"/>
    <w:rsid w:val="007A4FE4"/>
    <w:rsid w:val="007A525A"/>
    <w:rsid w:val="007A5669"/>
    <w:rsid w:val="007A57DE"/>
    <w:rsid w:val="007A58F8"/>
    <w:rsid w:val="007A5FCE"/>
    <w:rsid w:val="007A6C00"/>
    <w:rsid w:val="007A6C97"/>
    <w:rsid w:val="007A712B"/>
    <w:rsid w:val="007A7B64"/>
    <w:rsid w:val="007B03C5"/>
    <w:rsid w:val="007B08D7"/>
    <w:rsid w:val="007B1762"/>
    <w:rsid w:val="007B1DD1"/>
    <w:rsid w:val="007B29EE"/>
    <w:rsid w:val="007B2D40"/>
    <w:rsid w:val="007B3646"/>
    <w:rsid w:val="007B3B1C"/>
    <w:rsid w:val="007B4AC0"/>
    <w:rsid w:val="007B5421"/>
    <w:rsid w:val="007B5785"/>
    <w:rsid w:val="007B6184"/>
    <w:rsid w:val="007B61AB"/>
    <w:rsid w:val="007B636B"/>
    <w:rsid w:val="007B6560"/>
    <w:rsid w:val="007B7EF4"/>
    <w:rsid w:val="007C00C3"/>
    <w:rsid w:val="007C00E9"/>
    <w:rsid w:val="007C148A"/>
    <w:rsid w:val="007C1858"/>
    <w:rsid w:val="007C2DEC"/>
    <w:rsid w:val="007C3211"/>
    <w:rsid w:val="007C397E"/>
    <w:rsid w:val="007C3B0E"/>
    <w:rsid w:val="007C3C23"/>
    <w:rsid w:val="007C4314"/>
    <w:rsid w:val="007C45FE"/>
    <w:rsid w:val="007C5052"/>
    <w:rsid w:val="007C54E3"/>
    <w:rsid w:val="007C636A"/>
    <w:rsid w:val="007C726C"/>
    <w:rsid w:val="007C7397"/>
    <w:rsid w:val="007C7A31"/>
    <w:rsid w:val="007C7B8B"/>
    <w:rsid w:val="007D0718"/>
    <w:rsid w:val="007D163E"/>
    <w:rsid w:val="007D1EE9"/>
    <w:rsid w:val="007D22E5"/>
    <w:rsid w:val="007D2689"/>
    <w:rsid w:val="007D2853"/>
    <w:rsid w:val="007D2926"/>
    <w:rsid w:val="007D39E5"/>
    <w:rsid w:val="007D48DE"/>
    <w:rsid w:val="007D55EE"/>
    <w:rsid w:val="007D57BB"/>
    <w:rsid w:val="007D6744"/>
    <w:rsid w:val="007D695E"/>
    <w:rsid w:val="007D6D73"/>
    <w:rsid w:val="007D7180"/>
    <w:rsid w:val="007D73C3"/>
    <w:rsid w:val="007D7C67"/>
    <w:rsid w:val="007E0134"/>
    <w:rsid w:val="007E0600"/>
    <w:rsid w:val="007E0BE7"/>
    <w:rsid w:val="007E11C5"/>
    <w:rsid w:val="007E1742"/>
    <w:rsid w:val="007E247D"/>
    <w:rsid w:val="007E2759"/>
    <w:rsid w:val="007E2EDA"/>
    <w:rsid w:val="007E3158"/>
    <w:rsid w:val="007E330A"/>
    <w:rsid w:val="007E35A4"/>
    <w:rsid w:val="007E3747"/>
    <w:rsid w:val="007E3AF5"/>
    <w:rsid w:val="007E4AE1"/>
    <w:rsid w:val="007E58CD"/>
    <w:rsid w:val="007E596D"/>
    <w:rsid w:val="007E5BAC"/>
    <w:rsid w:val="007E64A4"/>
    <w:rsid w:val="007E68D9"/>
    <w:rsid w:val="007E69CB"/>
    <w:rsid w:val="007E71E0"/>
    <w:rsid w:val="007F0578"/>
    <w:rsid w:val="007F057A"/>
    <w:rsid w:val="007F0E36"/>
    <w:rsid w:val="007F0F8C"/>
    <w:rsid w:val="007F1148"/>
    <w:rsid w:val="007F248E"/>
    <w:rsid w:val="007F307A"/>
    <w:rsid w:val="007F3641"/>
    <w:rsid w:val="007F3816"/>
    <w:rsid w:val="007F3E46"/>
    <w:rsid w:val="007F4026"/>
    <w:rsid w:val="007F4425"/>
    <w:rsid w:val="007F4E12"/>
    <w:rsid w:val="007F4F3B"/>
    <w:rsid w:val="007F6120"/>
    <w:rsid w:val="007F6639"/>
    <w:rsid w:val="007F6AED"/>
    <w:rsid w:val="007F6B16"/>
    <w:rsid w:val="007F6F9A"/>
    <w:rsid w:val="007F73E7"/>
    <w:rsid w:val="007F77A2"/>
    <w:rsid w:val="0080005C"/>
    <w:rsid w:val="008002BB"/>
    <w:rsid w:val="00800C7B"/>
    <w:rsid w:val="0080147E"/>
    <w:rsid w:val="008015F5"/>
    <w:rsid w:val="00801CFE"/>
    <w:rsid w:val="0080300E"/>
    <w:rsid w:val="008035EB"/>
    <w:rsid w:val="0080558A"/>
    <w:rsid w:val="00806527"/>
    <w:rsid w:val="00806823"/>
    <w:rsid w:val="00807C7F"/>
    <w:rsid w:val="00807E17"/>
    <w:rsid w:val="00810489"/>
    <w:rsid w:val="008119DC"/>
    <w:rsid w:val="008129EB"/>
    <w:rsid w:val="00812A1C"/>
    <w:rsid w:val="00812B2C"/>
    <w:rsid w:val="00812E21"/>
    <w:rsid w:val="0081316F"/>
    <w:rsid w:val="008134F6"/>
    <w:rsid w:val="008136FD"/>
    <w:rsid w:val="00813A2D"/>
    <w:rsid w:val="00813B21"/>
    <w:rsid w:val="00813F74"/>
    <w:rsid w:val="0081445B"/>
    <w:rsid w:val="00814FDA"/>
    <w:rsid w:val="008153D5"/>
    <w:rsid w:val="00815516"/>
    <w:rsid w:val="00815F44"/>
    <w:rsid w:val="00816D0F"/>
    <w:rsid w:val="008171D7"/>
    <w:rsid w:val="00817409"/>
    <w:rsid w:val="00817656"/>
    <w:rsid w:val="00817960"/>
    <w:rsid w:val="00817CBB"/>
    <w:rsid w:val="008205ED"/>
    <w:rsid w:val="00821024"/>
    <w:rsid w:val="008210F4"/>
    <w:rsid w:val="008213FB"/>
    <w:rsid w:val="0082217F"/>
    <w:rsid w:val="008222EA"/>
    <w:rsid w:val="00822545"/>
    <w:rsid w:val="00822883"/>
    <w:rsid w:val="00822DAD"/>
    <w:rsid w:val="00823AD5"/>
    <w:rsid w:val="00823D61"/>
    <w:rsid w:val="00823EC6"/>
    <w:rsid w:val="0082465C"/>
    <w:rsid w:val="00825813"/>
    <w:rsid w:val="0082596A"/>
    <w:rsid w:val="0082772C"/>
    <w:rsid w:val="00827AA8"/>
    <w:rsid w:val="008301F4"/>
    <w:rsid w:val="00830446"/>
    <w:rsid w:val="00830FE8"/>
    <w:rsid w:val="00831E15"/>
    <w:rsid w:val="00832D06"/>
    <w:rsid w:val="00832F38"/>
    <w:rsid w:val="0083387F"/>
    <w:rsid w:val="008338B2"/>
    <w:rsid w:val="00833DA4"/>
    <w:rsid w:val="008341C4"/>
    <w:rsid w:val="008341DE"/>
    <w:rsid w:val="0083446E"/>
    <w:rsid w:val="008348EB"/>
    <w:rsid w:val="008357BE"/>
    <w:rsid w:val="00837787"/>
    <w:rsid w:val="00837FF4"/>
    <w:rsid w:val="0084031E"/>
    <w:rsid w:val="00840A7B"/>
    <w:rsid w:val="00840DA4"/>
    <w:rsid w:val="008419E6"/>
    <w:rsid w:val="00841FA5"/>
    <w:rsid w:val="008420F4"/>
    <w:rsid w:val="00842171"/>
    <w:rsid w:val="00842417"/>
    <w:rsid w:val="008425E1"/>
    <w:rsid w:val="00844324"/>
    <w:rsid w:val="008444D7"/>
    <w:rsid w:val="00844747"/>
    <w:rsid w:val="0084511F"/>
    <w:rsid w:val="0084547C"/>
    <w:rsid w:val="0084590E"/>
    <w:rsid w:val="00845B19"/>
    <w:rsid w:val="00845BEB"/>
    <w:rsid w:val="00846E67"/>
    <w:rsid w:val="00847831"/>
    <w:rsid w:val="00850574"/>
    <w:rsid w:val="00851108"/>
    <w:rsid w:val="00854EA5"/>
    <w:rsid w:val="0085625F"/>
    <w:rsid w:val="00856501"/>
    <w:rsid w:val="00856B5A"/>
    <w:rsid w:val="008570E1"/>
    <w:rsid w:val="00857196"/>
    <w:rsid w:val="008577E8"/>
    <w:rsid w:val="00857907"/>
    <w:rsid w:val="00857A37"/>
    <w:rsid w:val="00857D57"/>
    <w:rsid w:val="00860F33"/>
    <w:rsid w:val="00860FAC"/>
    <w:rsid w:val="00861693"/>
    <w:rsid w:val="00861AA9"/>
    <w:rsid w:val="00861C3C"/>
    <w:rsid w:val="008627E5"/>
    <w:rsid w:val="00862950"/>
    <w:rsid w:val="008629C6"/>
    <w:rsid w:val="00862ACB"/>
    <w:rsid w:val="008640EC"/>
    <w:rsid w:val="00864348"/>
    <w:rsid w:val="008646C7"/>
    <w:rsid w:val="008647D8"/>
    <w:rsid w:val="008648E5"/>
    <w:rsid w:val="00864F03"/>
    <w:rsid w:val="00865EF2"/>
    <w:rsid w:val="008712E4"/>
    <w:rsid w:val="0087206E"/>
    <w:rsid w:val="008720CB"/>
    <w:rsid w:val="0087228B"/>
    <w:rsid w:val="00873214"/>
    <w:rsid w:val="008734B1"/>
    <w:rsid w:val="0087355D"/>
    <w:rsid w:val="00873917"/>
    <w:rsid w:val="0087392A"/>
    <w:rsid w:val="00873AB7"/>
    <w:rsid w:val="00875D4A"/>
    <w:rsid w:val="00875ECA"/>
    <w:rsid w:val="00876561"/>
    <w:rsid w:val="0087667C"/>
    <w:rsid w:val="00876D2A"/>
    <w:rsid w:val="00877247"/>
    <w:rsid w:val="00877CA3"/>
    <w:rsid w:val="00877ED9"/>
    <w:rsid w:val="008805FB"/>
    <w:rsid w:val="008806A4"/>
    <w:rsid w:val="00880A49"/>
    <w:rsid w:val="00880C44"/>
    <w:rsid w:val="0088185E"/>
    <w:rsid w:val="00882AC0"/>
    <w:rsid w:val="00882EFF"/>
    <w:rsid w:val="00883157"/>
    <w:rsid w:val="00883549"/>
    <w:rsid w:val="00883D3C"/>
    <w:rsid w:val="00883E81"/>
    <w:rsid w:val="0088448F"/>
    <w:rsid w:val="008845AA"/>
    <w:rsid w:val="00884AD0"/>
    <w:rsid w:val="00884ADF"/>
    <w:rsid w:val="00885574"/>
    <w:rsid w:val="00885673"/>
    <w:rsid w:val="008856DB"/>
    <w:rsid w:val="0088582C"/>
    <w:rsid w:val="00885D64"/>
    <w:rsid w:val="00885E28"/>
    <w:rsid w:val="008861D6"/>
    <w:rsid w:val="00886588"/>
    <w:rsid w:val="0088706E"/>
    <w:rsid w:val="008871D3"/>
    <w:rsid w:val="0088773F"/>
    <w:rsid w:val="00890D84"/>
    <w:rsid w:val="008911F7"/>
    <w:rsid w:val="008912C0"/>
    <w:rsid w:val="008912F7"/>
    <w:rsid w:val="00891F9F"/>
    <w:rsid w:val="008920CA"/>
    <w:rsid w:val="0089258E"/>
    <w:rsid w:val="00892886"/>
    <w:rsid w:val="00892ACD"/>
    <w:rsid w:val="00892F57"/>
    <w:rsid w:val="008937D7"/>
    <w:rsid w:val="008948D0"/>
    <w:rsid w:val="00894AB5"/>
    <w:rsid w:val="00894AC8"/>
    <w:rsid w:val="00894FCB"/>
    <w:rsid w:val="00896B9D"/>
    <w:rsid w:val="00896BB4"/>
    <w:rsid w:val="00896EE0"/>
    <w:rsid w:val="008A0327"/>
    <w:rsid w:val="008A1365"/>
    <w:rsid w:val="008A1A29"/>
    <w:rsid w:val="008A1A2A"/>
    <w:rsid w:val="008A1E46"/>
    <w:rsid w:val="008A2623"/>
    <w:rsid w:val="008A27C0"/>
    <w:rsid w:val="008A2912"/>
    <w:rsid w:val="008A3009"/>
    <w:rsid w:val="008A3347"/>
    <w:rsid w:val="008A343A"/>
    <w:rsid w:val="008A3B66"/>
    <w:rsid w:val="008A3F16"/>
    <w:rsid w:val="008A43CD"/>
    <w:rsid w:val="008A456E"/>
    <w:rsid w:val="008A51A2"/>
    <w:rsid w:val="008A60BE"/>
    <w:rsid w:val="008A6D7B"/>
    <w:rsid w:val="008A6F0B"/>
    <w:rsid w:val="008A779A"/>
    <w:rsid w:val="008B03B0"/>
    <w:rsid w:val="008B041E"/>
    <w:rsid w:val="008B05CC"/>
    <w:rsid w:val="008B0734"/>
    <w:rsid w:val="008B084D"/>
    <w:rsid w:val="008B0A65"/>
    <w:rsid w:val="008B0E2A"/>
    <w:rsid w:val="008B1B49"/>
    <w:rsid w:val="008B1D9C"/>
    <w:rsid w:val="008B20FD"/>
    <w:rsid w:val="008B23FC"/>
    <w:rsid w:val="008B2483"/>
    <w:rsid w:val="008B5508"/>
    <w:rsid w:val="008B5A54"/>
    <w:rsid w:val="008B5BBA"/>
    <w:rsid w:val="008B5F5B"/>
    <w:rsid w:val="008B67F2"/>
    <w:rsid w:val="008B704E"/>
    <w:rsid w:val="008C0A4C"/>
    <w:rsid w:val="008C0BC8"/>
    <w:rsid w:val="008C1958"/>
    <w:rsid w:val="008C2790"/>
    <w:rsid w:val="008C33A5"/>
    <w:rsid w:val="008C39AE"/>
    <w:rsid w:val="008C4C85"/>
    <w:rsid w:val="008C4E0B"/>
    <w:rsid w:val="008C5749"/>
    <w:rsid w:val="008C57FD"/>
    <w:rsid w:val="008C5AB1"/>
    <w:rsid w:val="008C717A"/>
    <w:rsid w:val="008C7A92"/>
    <w:rsid w:val="008C7B16"/>
    <w:rsid w:val="008D0D8F"/>
    <w:rsid w:val="008D0EA9"/>
    <w:rsid w:val="008D1059"/>
    <w:rsid w:val="008D15F7"/>
    <w:rsid w:val="008D19F8"/>
    <w:rsid w:val="008D1AED"/>
    <w:rsid w:val="008D1F99"/>
    <w:rsid w:val="008D28F6"/>
    <w:rsid w:val="008D38C1"/>
    <w:rsid w:val="008D3EBE"/>
    <w:rsid w:val="008D4CB9"/>
    <w:rsid w:val="008D5D73"/>
    <w:rsid w:val="008D6761"/>
    <w:rsid w:val="008D6884"/>
    <w:rsid w:val="008D69DF"/>
    <w:rsid w:val="008D7A25"/>
    <w:rsid w:val="008D7F67"/>
    <w:rsid w:val="008E130C"/>
    <w:rsid w:val="008E18A4"/>
    <w:rsid w:val="008E19F0"/>
    <w:rsid w:val="008E2818"/>
    <w:rsid w:val="008E2A7E"/>
    <w:rsid w:val="008E2EAF"/>
    <w:rsid w:val="008E31BA"/>
    <w:rsid w:val="008E40D0"/>
    <w:rsid w:val="008E4565"/>
    <w:rsid w:val="008E45E9"/>
    <w:rsid w:val="008E4A69"/>
    <w:rsid w:val="008E4AF2"/>
    <w:rsid w:val="008E57D3"/>
    <w:rsid w:val="008E5824"/>
    <w:rsid w:val="008E5932"/>
    <w:rsid w:val="008E5B9E"/>
    <w:rsid w:val="008E60A0"/>
    <w:rsid w:val="008E60D5"/>
    <w:rsid w:val="008E612A"/>
    <w:rsid w:val="008E647F"/>
    <w:rsid w:val="008E654A"/>
    <w:rsid w:val="008E6702"/>
    <w:rsid w:val="008E695E"/>
    <w:rsid w:val="008E7077"/>
    <w:rsid w:val="008F026A"/>
    <w:rsid w:val="008F02D4"/>
    <w:rsid w:val="008F08D3"/>
    <w:rsid w:val="008F091E"/>
    <w:rsid w:val="008F137E"/>
    <w:rsid w:val="008F1720"/>
    <w:rsid w:val="008F216B"/>
    <w:rsid w:val="008F2292"/>
    <w:rsid w:val="008F2629"/>
    <w:rsid w:val="008F3173"/>
    <w:rsid w:val="008F4290"/>
    <w:rsid w:val="008F42CB"/>
    <w:rsid w:val="008F443C"/>
    <w:rsid w:val="008F4E3F"/>
    <w:rsid w:val="008F502A"/>
    <w:rsid w:val="008F5BBD"/>
    <w:rsid w:val="008F6303"/>
    <w:rsid w:val="008F72B3"/>
    <w:rsid w:val="008F7528"/>
    <w:rsid w:val="008F75CE"/>
    <w:rsid w:val="008F7665"/>
    <w:rsid w:val="008F7D2E"/>
    <w:rsid w:val="008F7E9D"/>
    <w:rsid w:val="00900121"/>
    <w:rsid w:val="00900ABF"/>
    <w:rsid w:val="00900E0D"/>
    <w:rsid w:val="00902024"/>
    <w:rsid w:val="009023AE"/>
    <w:rsid w:val="00902A3E"/>
    <w:rsid w:val="00902CFC"/>
    <w:rsid w:val="00903DC1"/>
    <w:rsid w:val="00904152"/>
    <w:rsid w:val="00905D59"/>
    <w:rsid w:val="0090690A"/>
    <w:rsid w:val="009070FE"/>
    <w:rsid w:val="00907876"/>
    <w:rsid w:val="009100DF"/>
    <w:rsid w:val="009102BA"/>
    <w:rsid w:val="00910CC3"/>
    <w:rsid w:val="00910D57"/>
    <w:rsid w:val="00911C4E"/>
    <w:rsid w:val="00912C0F"/>
    <w:rsid w:val="00912C37"/>
    <w:rsid w:val="00913515"/>
    <w:rsid w:val="009135C0"/>
    <w:rsid w:val="00914AA9"/>
    <w:rsid w:val="009153DE"/>
    <w:rsid w:val="009158EA"/>
    <w:rsid w:val="00917301"/>
    <w:rsid w:val="00917547"/>
    <w:rsid w:val="009176B4"/>
    <w:rsid w:val="009178FE"/>
    <w:rsid w:val="00917DF8"/>
    <w:rsid w:val="0092168A"/>
    <w:rsid w:val="009220F8"/>
    <w:rsid w:val="009222EC"/>
    <w:rsid w:val="00922922"/>
    <w:rsid w:val="00922F62"/>
    <w:rsid w:val="0092391B"/>
    <w:rsid w:val="00924B2C"/>
    <w:rsid w:val="009252EB"/>
    <w:rsid w:val="00925414"/>
    <w:rsid w:val="00925514"/>
    <w:rsid w:val="00926164"/>
    <w:rsid w:val="00926ACA"/>
    <w:rsid w:val="00926C8D"/>
    <w:rsid w:val="00926DE0"/>
    <w:rsid w:val="0092743A"/>
    <w:rsid w:val="0092752F"/>
    <w:rsid w:val="009275F2"/>
    <w:rsid w:val="009303F4"/>
    <w:rsid w:val="00930685"/>
    <w:rsid w:val="00930A79"/>
    <w:rsid w:val="00931365"/>
    <w:rsid w:val="00931885"/>
    <w:rsid w:val="00933668"/>
    <w:rsid w:val="00933F64"/>
    <w:rsid w:val="0093535E"/>
    <w:rsid w:val="00935475"/>
    <w:rsid w:val="00936813"/>
    <w:rsid w:val="009369A7"/>
    <w:rsid w:val="00936E8E"/>
    <w:rsid w:val="00937E23"/>
    <w:rsid w:val="0094003B"/>
    <w:rsid w:val="0094003C"/>
    <w:rsid w:val="00940303"/>
    <w:rsid w:val="00940350"/>
    <w:rsid w:val="009404AB"/>
    <w:rsid w:val="009413D4"/>
    <w:rsid w:val="00941545"/>
    <w:rsid w:val="009418B5"/>
    <w:rsid w:val="009435BC"/>
    <w:rsid w:val="009439D0"/>
    <w:rsid w:val="00943A8B"/>
    <w:rsid w:val="00945043"/>
    <w:rsid w:val="00945233"/>
    <w:rsid w:val="00945C4A"/>
    <w:rsid w:val="0094675A"/>
    <w:rsid w:val="00946D4F"/>
    <w:rsid w:val="00946F2A"/>
    <w:rsid w:val="00947219"/>
    <w:rsid w:val="00947587"/>
    <w:rsid w:val="00947624"/>
    <w:rsid w:val="009476E4"/>
    <w:rsid w:val="00947AF1"/>
    <w:rsid w:val="00947F3E"/>
    <w:rsid w:val="00950520"/>
    <w:rsid w:val="00950AFB"/>
    <w:rsid w:val="00950ED5"/>
    <w:rsid w:val="00951CD8"/>
    <w:rsid w:val="00952151"/>
    <w:rsid w:val="00952490"/>
    <w:rsid w:val="00952E5E"/>
    <w:rsid w:val="009537F5"/>
    <w:rsid w:val="009538D2"/>
    <w:rsid w:val="00953ED4"/>
    <w:rsid w:val="00955209"/>
    <w:rsid w:val="00955C53"/>
    <w:rsid w:val="00955D84"/>
    <w:rsid w:val="00956552"/>
    <w:rsid w:val="0095659D"/>
    <w:rsid w:val="009567D4"/>
    <w:rsid w:val="00957B33"/>
    <w:rsid w:val="0096045C"/>
    <w:rsid w:val="00960BE1"/>
    <w:rsid w:val="00961DA7"/>
    <w:rsid w:val="00962325"/>
    <w:rsid w:val="009624D9"/>
    <w:rsid w:val="0096297F"/>
    <w:rsid w:val="00962BA6"/>
    <w:rsid w:val="00963812"/>
    <w:rsid w:val="0096381D"/>
    <w:rsid w:val="009646DC"/>
    <w:rsid w:val="009657C9"/>
    <w:rsid w:val="0096592D"/>
    <w:rsid w:val="00965C2A"/>
    <w:rsid w:val="00965EAC"/>
    <w:rsid w:val="009661B4"/>
    <w:rsid w:val="0096667F"/>
    <w:rsid w:val="009668C0"/>
    <w:rsid w:val="00966F20"/>
    <w:rsid w:val="00966FC3"/>
    <w:rsid w:val="00966FEE"/>
    <w:rsid w:val="00967C08"/>
    <w:rsid w:val="00967E25"/>
    <w:rsid w:val="00967EBB"/>
    <w:rsid w:val="00967FC1"/>
    <w:rsid w:val="0097011B"/>
    <w:rsid w:val="00970724"/>
    <w:rsid w:val="00970887"/>
    <w:rsid w:val="009708F5"/>
    <w:rsid w:val="00970978"/>
    <w:rsid w:val="009709DE"/>
    <w:rsid w:val="00971B54"/>
    <w:rsid w:val="009735AF"/>
    <w:rsid w:val="009743E6"/>
    <w:rsid w:val="00974A0B"/>
    <w:rsid w:val="0097506E"/>
    <w:rsid w:val="009756BF"/>
    <w:rsid w:val="009757FB"/>
    <w:rsid w:val="00976D42"/>
    <w:rsid w:val="00976F8E"/>
    <w:rsid w:val="00977BCF"/>
    <w:rsid w:val="00980630"/>
    <w:rsid w:val="00980970"/>
    <w:rsid w:val="009811F2"/>
    <w:rsid w:val="0098199B"/>
    <w:rsid w:val="009829B6"/>
    <w:rsid w:val="00982A44"/>
    <w:rsid w:val="00983626"/>
    <w:rsid w:val="009836E8"/>
    <w:rsid w:val="00983706"/>
    <w:rsid w:val="00983B38"/>
    <w:rsid w:val="00983E0A"/>
    <w:rsid w:val="00984185"/>
    <w:rsid w:val="00984E3A"/>
    <w:rsid w:val="00984FE9"/>
    <w:rsid w:val="0098511D"/>
    <w:rsid w:val="00985610"/>
    <w:rsid w:val="00985D15"/>
    <w:rsid w:val="0098655C"/>
    <w:rsid w:val="009868AF"/>
    <w:rsid w:val="00986A3F"/>
    <w:rsid w:val="00987FDA"/>
    <w:rsid w:val="00990058"/>
    <w:rsid w:val="00990308"/>
    <w:rsid w:val="0099093E"/>
    <w:rsid w:val="00991A3F"/>
    <w:rsid w:val="0099259F"/>
    <w:rsid w:val="009927DC"/>
    <w:rsid w:val="00992C1E"/>
    <w:rsid w:val="00992DEB"/>
    <w:rsid w:val="00993184"/>
    <w:rsid w:val="00993293"/>
    <w:rsid w:val="00994397"/>
    <w:rsid w:val="0099472B"/>
    <w:rsid w:val="00995F8B"/>
    <w:rsid w:val="00996819"/>
    <w:rsid w:val="00997469"/>
    <w:rsid w:val="009A0044"/>
    <w:rsid w:val="009A0197"/>
    <w:rsid w:val="009A0B07"/>
    <w:rsid w:val="009A0BB2"/>
    <w:rsid w:val="009A13F0"/>
    <w:rsid w:val="009A17E7"/>
    <w:rsid w:val="009A3617"/>
    <w:rsid w:val="009A3F89"/>
    <w:rsid w:val="009A46A4"/>
    <w:rsid w:val="009A49D6"/>
    <w:rsid w:val="009A4C0C"/>
    <w:rsid w:val="009A5315"/>
    <w:rsid w:val="009A5796"/>
    <w:rsid w:val="009A5C65"/>
    <w:rsid w:val="009A5EC8"/>
    <w:rsid w:val="009A6174"/>
    <w:rsid w:val="009A6B02"/>
    <w:rsid w:val="009A7BBC"/>
    <w:rsid w:val="009B00B5"/>
    <w:rsid w:val="009B0220"/>
    <w:rsid w:val="009B04D4"/>
    <w:rsid w:val="009B0537"/>
    <w:rsid w:val="009B06F8"/>
    <w:rsid w:val="009B0EB2"/>
    <w:rsid w:val="009B1267"/>
    <w:rsid w:val="009B167A"/>
    <w:rsid w:val="009B1FEA"/>
    <w:rsid w:val="009B2381"/>
    <w:rsid w:val="009B2B34"/>
    <w:rsid w:val="009B2C65"/>
    <w:rsid w:val="009B359A"/>
    <w:rsid w:val="009B3C90"/>
    <w:rsid w:val="009B3E5A"/>
    <w:rsid w:val="009B412C"/>
    <w:rsid w:val="009B47FD"/>
    <w:rsid w:val="009B48FA"/>
    <w:rsid w:val="009B4AA0"/>
    <w:rsid w:val="009B4F78"/>
    <w:rsid w:val="009B5EE8"/>
    <w:rsid w:val="009B60A7"/>
    <w:rsid w:val="009B6765"/>
    <w:rsid w:val="009B6CDB"/>
    <w:rsid w:val="009B772D"/>
    <w:rsid w:val="009C002B"/>
    <w:rsid w:val="009C0295"/>
    <w:rsid w:val="009C03AA"/>
    <w:rsid w:val="009C0472"/>
    <w:rsid w:val="009C04B2"/>
    <w:rsid w:val="009C146A"/>
    <w:rsid w:val="009C1709"/>
    <w:rsid w:val="009C205E"/>
    <w:rsid w:val="009C2139"/>
    <w:rsid w:val="009C21E3"/>
    <w:rsid w:val="009C24A9"/>
    <w:rsid w:val="009C259D"/>
    <w:rsid w:val="009C2939"/>
    <w:rsid w:val="009C2B16"/>
    <w:rsid w:val="009C2CA8"/>
    <w:rsid w:val="009C307E"/>
    <w:rsid w:val="009C36D0"/>
    <w:rsid w:val="009C3714"/>
    <w:rsid w:val="009C3BA2"/>
    <w:rsid w:val="009C4722"/>
    <w:rsid w:val="009C4895"/>
    <w:rsid w:val="009C48FF"/>
    <w:rsid w:val="009C59A3"/>
    <w:rsid w:val="009C5F58"/>
    <w:rsid w:val="009C6561"/>
    <w:rsid w:val="009C6A9C"/>
    <w:rsid w:val="009C735E"/>
    <w:rsid w:val="009C7736"/>
    <w:rsid w:val="009C77FB"/>
    <w:rsid w:val="009C7827"/>
    <w:rsid w:val="009C79B3"/>
    <w:rsid w:val="009D0DE3"/>
    <w:rsid w:val="009D1033"/>
    <w:rsid w:val="009D1AA0"/>
    <w:rsid w:val="009D25E7"/>
    <w:rsid w:val="009D290C"/>
    <w:rsid w:val="009D2AC8"/>
    <w:rsid w:val="009D2F40"/>
    <w:rsid w:val="009D44A6"/>
    <w:rsid w:val="009D7496"/>
    <w:rsid w:val="009D76CF"/>
    <w:rsid w:val="009D7AB7"/>
    <w:rsid w:val="009E05AC"/>
    <w:rsid w:val="009E116F"/>
    <w:rsid w:val="009E163C"/>
    <w:rsid w:val="009E1C24"/>
    <w:rsid w:val="009E2768"/>
    <w:rsid w:val="009E3810"/>
    <w:rsid w:val="009E394D"/>
    <w:rsid w:val="009E4490"/>
    <w:rsid w:val="009E44C0"/>
    <w:rsid w:val="009E4C85"/>
    <w:rsid w:val="009E4F0E"/>
    <w:rsid w:val="009E6B54"/>
    <w:rsid w:val="009E702B"/>
    <w:rsid w:val="009E7240"/>
    <w:rsid w:val="009E79D6"/>
    <w:rsid w:val="009E7C44"/>
    <w:rsid w:val="009E7E51"/>
    <w:rsid w:val="009F00C0"/>
    <w:rsid w:val="009F05DD"/>
    <w:rsid w:val="009F070B"/>
    <w:rsid w:val="009F1291"/>
    <w:rsid w:val="009F1598"/>
    <w:rsid w:val="009F1F12"/>
    <w:rsid w:val="009F2586"/>
    <w:rsid w:val="009F3530"/>
    <w:rsid w:val="009F3ACB"/>
    <w:rsid w:val="009F40DC"/>
    <w:rsid w:val="009F44B9"/>
    <w:rsid w:val="009F55C3"/>
    <w:rsid w:val="009F61A4"/>
    <w:rsid w:val="009F658B"/>
    <w:rsid w:val="009F68F7"/>
    <w:rsid w:val="009F6956"/>
    <w:rsid w:val="009F7EBE"/>
    <w:rsid w:val="00A00418"/>
    <w:rsid w:val="00A01A26"/>
    <w:rsid w:val="00A01BEC"/>
    <w:rsid w:val="00A01F87"/>
    <w:rsid w:val="00A02C13"/>
    <w:rsid w:val="00A02DBB"/>
    <w:rsid w:val="00A03068"/>
    <w:rsid w:val="00A03391"/>
    <w:rsid w:val="00A03D41"/>
    <w:rsid w:val="00A03EC1"/>
    <w:rsid w:val="00A0473E"/>
    <w:rsid w:val="00A0475A"/>
    <w:rsid w:val="00A04C6F"/>
    <w:rsid w:val="00A0509B"/>
    <w:rsid w:val="00A0521B"/>
    <w:rsid w:val="00A0695E"/>
    <w:rsid w:val="00A06C21"/>
    <w:rsid w:val="00A06CEF"/>
    <w:rsid w:val="00A06EA2"/>
    <w:rsid w:val="00A0798A"/>
    <w:rsid w:val="00A07B8E"/>
    <w:rsid w:val="00A1087A"/>
    <w:rsid w:val="00A11750"/>
    <w:rsid w:val="00A11AB6"/>
    <w:rsid w:val="00A11B5E"/>
    <w:rsid w:val="00A11E35"/>
    <w:rsid w:val="00A1210C"/>
    <w:rsid w:val="00A12746"/>
    <w:rsid w:val="00A12E7B"/>
    <w:rsid w:val="00A13058"/>
    <w:rsid w:val="00A1330F"/>
    <w:rsid w:val="00A134A4"/>
    <w:rsid w:val="00A13542"/>
    <w:rsid w:val="00A13D47"/>
    <w:rsid w:val="00A13E25"/>
    <w:rsid w:val="00A13F5A"/>
    <w:rsid w:val="00A14436"/>
    <w:rsid w:val="00A14DD3"/>
    <w:rsid w:val="00A14E5E"/>
    <w:rsid w:val="00A15B04"/>
    <w:rsid w:val="00A15F84"/>
    <w:rsid w:val="00A1673B"/>
    <w:rsid w:val="00A16888"/>
    <w:rsid w:val="00A16A62"/>
    <w:rsid w:val="00A203D1"/>
    <w:rsid w:val="00A21D27"/>
    <w:rsid w:val="00A21FCB"/>
    <w:rsid w:val="00A2218C"/>
    <w:rsid w:val="00A22B2B"/>
    <w:rsid w:val="00A22F3B"/>
    <w:rsid w:val="00A24325"/>
    <w:rsid w:val="00A247A4"/>
    <w:rsid w:val="00A250B6"/>
    <w:rsid w:val="00A2588D"/>
    <w:rsid w:val="00A258E0"/>
    <w:rsid w:val="00A25B4D"/>
    <w:rsid w:val="00A25C1F"/>
    <w:rsid w:val="00A26A1C"/>
    <w:rsid w:val="00A26C74"/>
    <w:rsid w:val="00A27B0C"/>
    <w:rsid w:val="00A27F9F"/>
    <w:rsid w:val="00A301E4"/>
    <w:rsid w:val="00A303E3"/>
    <w:rsid w:val="00A30BCC"/>
    <w:rsid w:val="00A31988"/>
    <w:rsid w:val="00A31FC4"/>
    <w:rsid w:val="00A32524"/>
    <w:rsid w:val="00A32CFE"/>
    <w:rsid w:val="00A3334B"/>
    <w:rsid w:val="00A337D4"/>
    <w:rsid w:val="00A33A07"/>
    <w:rsid w:val="00A33CA1"/>
    <w:rsid w:val="00A34B81"/>
    <w:rsid w:val="00A353EF"/>
    <w:rsid w:val="00A3611A"/>
    <w:rsid w:val="00A36ECC"/>
    <w:rsid w:val="00A3742D"/>
    <w:rsid w:val="00A3768A"/>
    <w:rsid w:val="00A378B8"/>
    <w:rsid w:val="00A37ED4"/>
    <w:rsid w:val="00A4039E"/>
    <w:rsid w:val="00A4073D"/>
    <w:rsid w:val="00A40D32"/>
    <w:rsid w:val="00A427FE"/>
    <w:rsid w:val="00A42F01"/>
    <w:rsid w:val="00A43108"/>
    <w:rsid w:val="00A431FD"/>
    <w:rsid w:val="00A43B98"/>
    <w:rsid w:val="00A43CE6"/>
    <w:rsid w:val="00A43E7B"/>
    <w:rsid w:val="00A441A3"/>
    <w:rsid w:val="00A44A6B"/>
    <w:rsid w:val="00A44F22"/>
    <w:rsid w:val="00A4667B"/>
    <w:rsid w:val="00A469BB"/>
    <w:rsid w:val="00A46BF4"/>
    <w:rsid w:val="00A46C27"/>
    <w:rsid w:val="00A47519"/>
    <w:rsid w:val="00A477D8"/>
    <w:rsid w:val="00A47ACE"/>
    <w:rsid w:val="00A50178"/>
    <w:rsid w:val="00A50423"/>
    <w:rsid w:val="00A50EF9"/>
    <w:rsid w:val="00A51355"/>
    <w:rsid w:val="00A514E0"/>
    <w:rsid w:val="00A51D85"/>
    <w:rsid w:val="00A521A5"/>
    <w:rsid w:val="00A52BD6"/>
    <w:rsid w:val="00A54256"/>
    <w:rsid w:val="00A54679"/>
    <w:rsid w:val="00A54B6C"/>
    <w:rsid w:val="00A54CC4"/>
    <w:rsid w:val="00A54D88"/>
    <w:rsid w:val="00A5524D"/>
    <w:rsid w:val="00A55505"/>
    <w:rsid w:val="00A55729"/>
    <w:rsid w:val="00A55B41"/>
    <w:rsid w:val="00A55E5C"/>
    <w:rsid w:val="00A563C8"/>
    <w:rsid w:val="00A5759B"/>
    <w:rsid w:val="00A60D1A"/>
    <w:rsid w:val="00A6143A"/>
    <w:rsid w:val="00A61A1C"/>
    <w:rsid w:val="00A61D59"/>
    <w:rsid w:val="00A62B3F"/>
    <w:rsid w:val="00A62C0F"/>
    <w:rsid w:val="00A637FE"/>
    <w:rsid w:val="00A64183"/>
    <w:rsid w:val="00A64BC0"/>
    <w:rsid w:val="00A656A3"/>
    <w:rsid w:val="00A65F62"/>
    <w:rsid w:val="00A667FB"/>
    <w:rsid w:val="00A67F93"/>
    <w:rsid w:val="00A70292"/>
    <w:rsid w:val="00A7293D"/>
    <w:rsid w:val="00A73143"/>
    <w:rsid w:val="00A7368E"/>
    <w:rsid w:val="00A74463"/>
    <w:rsid w:val="00A769B7"/>
    <w:rsid w:val="00A773AB"/>
    <w:rsid w:val="00A7782A"/>
    <w:rsid w:val="00A77D43"/>
    <w:rsid w:val="00A77F4C"/>
    <w:rsid w:val="00A801DC"/>
    <w:rsid w:val="00A809EB"/>
    <w:rsid w:val="00A80C48"/>
    <w:rsid w:val="00A80E89"/>
    <w:rsid w:val="00A812B8"/>
    <w:rsid w:val="00A816DE"/>
    <w:rsid w:val="00A81C23"/>
    <w:rsid w:val="00A82031"/>
    <w:rsid w:val="00A82343"/>
    <w:rsid w:val="00A82509"/>
    <w:rsid w:val="00A82EC5"/>
    <w:rsid w:val="00A832BA"/>
    <w:rsid w:val="00A8352C"/>
    <w:rsid w:val="00A84A65"/>
    <w:rsid w:val="00A8580F"/>
    <w:rsid w:val="00A859AB"/>
    <w:rsid w:val="00A867A3"/>
    <w:rsid w:val="00A8687E"/>
    <w:rsid w:val="00A86F9B"/>
    <w:rsid w:val="00A87F59"/>
    <w:rsid w:val="00A90436"/>
    <w:rsid w:val="00A909D0"/>
    <w:rsid w:val="00A90C78"/>
    <w:rsid w:val="00A91709"/>
    <w:rsid w:val="00A91B85"/>
    <w:rsid w:val="00A92AEA"/>
    <w:rsid w:val="00A937A1"/>
    <w:rsid w:val="00A93AE5"/>
    <w:rsid w:val="00A94054"/>
    <w:rsid w:val="00A9469D"/>
    <w:rsid w:val="00A94885"/>
    <w:rsid w:val="00A95374"/>
    <w:rsid w:val="00A95542"/>
    <w:rsid w:val="00A96103"/>
    <w:rsid w:val="00A9674E"/>
    <w:rsid w:val="00A96E81"/>
    <w:rsid w:val="00A9710A"/>
    <w:rsid w:val="00A974C7"/>
    <w:rsid w:val="00A97A75"/>
    <w:rsid w:val="00AA07CF"/>
    <w:rsid w:val="00AA0AD0"/>
    <w:rsid w:val="00AA0AF0"/>
    <w:rsid w:val="00AA134C"/>
    <w:rsid w:val="00AA159B"/>
    <w:rsid w:val="00AA1665"/>
    <w:rsid w:val="00AA2031"/>
    <w:rsid w:val="00AA2510"/>
    <w:rsid w:val="00AA2F4B"/>
    <w:rsid w:val="00AA31A0"/>
    <w:rsid w:val="00AA3295"/>
    <w:rsid w:val="00AA3685"/>
    <w:rsid w:val="00AA3E89"/>
    <w:rsid w:val="00AA5051"/>
    <w:rsid w:val="00AA5286"/>
    <w:rsid w:val="00AA53C9"/>
    <w:rsid w:val="00AA616E"/>
    <w:rsid w:val="00AA6222"/>
    <w:rsid w:val="00AA65FF"/>
    <w:rsid w:val="00AA7237"/>
    <w:rsid w:val="00AA72E2"/>
    <w:rsid w:val="00AA797E"/>
    <w:rsid w:val="00AA7F15"/>
    <w:rsid w:val="00AB1995"/>
    <w:rsid w:val="00AB2523"/>
    <w:rsid w:val="00AB2AF4"/>
    <w:rsid w:val="00AB3624"/>
    <w:rsid w:val="00AB3646"/>
    <w:rsid w:val="00AB3BDA"/>
    <w:rsid w:val="00AB498A"/>
    <w:rsid w:val="00AB4D78"/>
    <w:rsid w:val="00AB5A44"/>
    <w:rsid w:val="00AB5A9A"/>
    <w:rsid w:val="00AB5F3F"/>
    <w:rsid w:val="00AB606E"/>
    <w:rsid w:val="00AB700F"/>
    <w:rsid w:val="00AB70B7"/>
    <w:rsid w:val="00AB70FC"/>
    <w:rsid w:val="00AB7216"/>
    <w:rsid w:val="00AB7EED"/>
    <w:rsid w:val="00AB7EF9"/>
    <w:rsid w:val="00AC021D"/>
    <w:rsid w:val="00AC0598"/>
    <w:rsid w:val="00AC0A9B"/>
    <w:rsid w:val="00AC0F53"/>
    <w:rsid w:val="00AC1670"/>
    <w:rsid w:val="00AC1919"/>
    <w:rsid w:val="00AC262B"/>
    <w:rsid w:val="00AC2713"/>
    <w:rsid w:val="00AC27DC"/>
    <w:rsid w:val="00AC3FD1"/>
    <w:rsid w:val="00AC4926"/>
    <w:rsid w:val="00AC5392"/>
    <w:rsid w:val="00AC5B02"/>
    <w:rsid w:val="00AC5BA7"/>
    <w:rsid w:val="00AC659B"/>
    <w:rsid w:val="00AC75E5"/>
    <w:rsid w:val="00AD00C6"/>
    <w:rsid w:val="00AD02C7"/>
    <w:rsid w:val="00AD05B7"/>
    <w:rsid w:val="00AD08BD"/>
    <w:rsid w:val="00AD1AC8"/>
    <w:rsid w:val="00AD1FE2"/>
    <w:rsid w:val="00AD2621"/>
    <w:rsid w:val="00AD28BE"/>
    <w:rsid w:val="00AD3A31"/>
    <w:rsid w:val="00AD3BFE"/>
    <w:rsid w:val="00AD51C4"/>
    <w:rsid w:val="00AD54F6"/>
    <w:rsid w:val="00AD5595"/>
    <w:rsid w:val="00AD5A96"/>
    <w:rsid w:val="00AD61F6"/>
    <w:rsid w:val="00AD63A1"/>
    <w:rsid w:val="00AD7EB2"/>
    <w:rsid w:val="00AE0F9B"/>
    <w:rsid w:val="00AE10AC"/>
    <w:rsid w:val="00AE1102"/>
    <w:rsid w:val="00AE190B"/>
    <w:rsid w:val="00AE1C58"/>
    <w:rsid w:val="00AE1F64"/>
    <w:rsid w:val="00AE217A"/>
    <w:rsid w:val="00AE2901"/>
    <w:rsid w:val="00AE342B"/>
    <w:rsid w:val="00AE3F05"/>
    <w:rsid w:val="00AE4375"/>
    <w:rsid w:val="00AE4652"/>
    <w:rsid w:val="00AE46D0"/>
    <w:rsid w:val="00AE54D5"/>
    <w:rsid w:val="00AE55F2"/>
    <w:rsid w:val="00AE64D7"/>
    <w:rsid w:val="00AE75BE"/>
    <w:rsid w:val="00AE7EBE"/>
    <w:rsid w:val="00AF0779"/>
    <w:rsid w:val="00AF0B83"/>
    <w:rsid w:val="00AF132A"/>
    <w:rsid w:val="00AF139D"/>
    <w:rsid w:val="00AF1472"/>
    <w:rsid w:val="00AF184E"/>
    <w:rsid w:val="00AF3097"/>
    <w:rsid w:val="00AF3984"/>
    <w:rsid w:val="00AF51A7"/>
    <w:rsid w:val="00AF527B"/>
    <w:rsid w:val="00AF5530"/>
    <w:rsid w:val="00AF5E72"/>
    <w:rsid w:val="00AF6DD0"/>
    <w:rsid w:val="00AF75B1"/>
    <w:rsid w:val="00AF7F27"/>
    <w:rsid w:val="00B00404"/>
    <w:rsid w:val="00B004F8"/>
    <w:rsid w:val="00B0075E"/>
    <w:rsid w:val="00B00AD9"/>
    <w:rsid w:val="00B00BBD"/>
    <w:rsid w:val="00B00D2B"/>
    <w:rsid w:val="00B00F5A"/>
    <w:rsid w:val="00B0176C"/>
    <w:rsid w:val="00B02173"/>
    <w:rsid w:val="00B027EF"/>
    <w:rsid w:val="00B02B46"/>
    <w:rsid w:val="00B04C8F"/>
    <w:rsid w:val="00B07967"/>
    <w:rsid w:val="00B07E86"/>
    <w:rsid w:val="00B105B8"/>
    <w:rsid w:val="00B1087E"/>
    <w:rsid w:val="00B113D0"/>
    <w:rsid w:val="00B11924"/>
    <w:rsid w:val="00B12022"/>
    <w:rsid w:val="00B133DC"/>
    <w:rsid w:val="00B140B0"/>
    <w:rsid w:val="00B143C6"/>
    <w:rsid w:val="00B158E5"/>
    <w:rsid w:val="00B1738D"/>
    <w:rsid w:val="00B17520"/>
    <w:rsid w:val="00B20E5C"/>
    <w:rsid w:val="00B215C8"/>
    <w:rsid w:val="00B21AE0"/>
    <w:rsid w:val="00B22052"/>
    <w:rsid w:val="00B2213E"/>
    <w:rsid w:val="00B2247B"/>
    <w:rsid w:val="00B2256E"/>
    <w:rsid w:val="00B22CAD"/>
    <w:rsid w:val="00B23C12"/>
    <w:rsid w:val="00B23CD9"/>
    <w:rsid w:val="00B24AF5"/>
    <w:rsid w:val="00B25003"/>
    <w:rsid w:val="00B25051"/>
    <w:rsid w:val="00B2535F"/>
    <w:rsid w:val="00B26138"/>
    <w:rsid w:val="00B26199"/>
    <w:rsid w:val="00B2631B"/>
    <w:rsid w:val="00B265BC"/>
    <w:rsid w:val="00B26B5B"/>
    <w:rsid w:val="00B26CD3"/>
    <w:rsid w:val="00B27CB1"/>
    <w:rsid w:val="00B30CA5"/>
    <w:rsid w:val="00B30CCB"/>
    <w:rsid w:val="00B316D1"/>
    <w:rsid w:val="00B31915"/>
    <w:rsid w:val="00B3254E"/>
    <w:rsid w:val="00B32C96"/>
    <w:rsid w:val="00B32E0C"/>
    <w:rsid w:val="00B342B8"/>
    <w:rsid w:val="00B342ED"/>
    <w:rsid w:val="00B347F9"/>
    <w:rsid w:val="00B3506D"/>
    <w:rsid w:val="00B3507E"/>
    <w:rsid w:val="00B35328"/>
    <w:rsid w:val="00B357E5"/>
    <w:rsid w:val="00B360C1"/>
    <w:rsid w:val="00B36249"/>
    <w:rsid w:val="00B363DC"/>
    <w:rsid w:val="00B37220"/>
    <w:rsid w:val="00B379F2"/>
    <w:rsid w:val="00B37A83"/>
    <w:rsid w:val="00B40194"/>
    <w:rsid w:val="00B40E05"/>
    <w:rsid w:val="00B41234"/>
    <w:rsid w:val="00B41861"/>
    <w:rsid w:val="00B421F6"/>
    <w:rsid w:val="00B423D4"/>
    <w:rsid w:val="00B42A43"/>
    <w:rsid w:val="00B4341E"/>
    <w:rsid w:val="00B43891"/>
    <w:rsid w:val="00B44401"/>
    <w:rsid w:val="00B44A4C"/>
    <w:rsid w:val="00B44D8C"/>
    <w:rsid w:val="00B4503E"/>
    <w:rsid w:val="00B46117"/>
    <w:rsid w:val="00B464EE"/>
    <w:rsid w:val="00B470F0"/>
    <w:rsid w:val="00B47E28"/>
    <w:rsid w:val="00B47EFF"/>
    <w:rsid w:val="00B5008B"/>
    <w:rsid w:val="00B50C90"/>
    <w:rsid w:val="00B50E58"/>
    <w:rsid w:val="00B514C6"/>
    <w:rsid w:val="00B515A8"/>
    <w:rsid w:val="00B51813"/>
    <w:rsid w:val="00B51CF2"/>
    <w:rsid w:val="00B522C6"/>
    <w:rsid w:val="00B522D0"/>
    <w:rsid w:val="00B52825"/>
    <w:rsid w:val="00B528CD"/>
    <w:rsid w:val="00B529B5"/>
    <w:rsid w:val="00B52A76"/>
    <w:rsid w:val="00B53537"/>
    <w:rsid w:val="00B53E31"/>
    <w:rsid w:val="00B55ADB"/>
    <w:rsid w:val="00B55E9D"/>
    <w:rsid w:val="00B56335"/>
    <w:rsid w:val="00B568B2"/>
    <w:rsid w:val="00B572EC"/>
    <w:rsid w:val="00B600A2"/>
    <w:rsid w:val="00B6104E"/>
    <w:rsid w:val="00B61164"/>
    <w:rsid w:val="00B6197D"/>
    <w:rsid w:val="00B62147"/>
    <w:rsid w:val="00B62391"/>
    <w:rsid w:val="00B62493"/>
    <w:rsid w:val="00B63141"/>
    <w:rsid w:val="00B638E5"/>
    <w:rsid w:val="00B63AFA"/>
    <w:rsid w:val="00B63E62"/>
    <w:rsid w:val="00B6414A"/>
    <w:rsid w:val="00B64B89"/>
    <w:rsid w:val="00B65756"/>
    <w:rsid w:val="00B65B92"/>
    <w:rsid w:val="00B65C70"/>
    <w:rsid w:val="00B65C89"/>
    <w:rsid w:val="00B6609B"/>
    <w:rsid w:val="00B6612E"/>
    <w:rsid w:val="00B66BA5"/>
    <w:rsid w:val="00B67D25"/>
    <w:rsid w:val="00B70508"/>
    <w:rsid w:val="00B7163B"/>
    <w:rsid w:val="00B71BD9"/>
    <w:rsid w:val="00B722A4"/>
    <w:rsid w:val="00B72385"/>
    <w:rsid w:val="00B72862"/>
    <w:rsid w:val="00B7302A"/>
    <w:rsid w:val="00B73951"/>
    <w:rsid w:val="00B73A4F"/>
    <w:rsid w:val="00B73A66"/>
    <w:rsid w:val="00B7439F"/>
    <w:rsid w:val="00B74BEA"/>
    <w:rsid w:val="00B74D54"/>
    <w:rsid w:val="00B7664C"/>
    <w:rsid w:val="00B77316"/>
    <w:rsid w:val="00B77CF5"/>
    <w:rsid w:val="00B77EA8"/>
    <w:rsid w:val="00B77FD6"/>
    <w:rsid w:val="00B803E8"/>
    <w:rsid w:val="00B80F6D"/>
    <w:rsid w:val="00B82157"/>
    <w:rsid w:val="00B8237E"/>
    <w:rsid w:val="00B82657"/>
    <w:rsid w:val="00B8272D"/>
    <w:rsid w:val="00B83741"/>
    <w:rsid w:val="00B847A5"/>
    <w:rsid w:val="00B84F11"/>
    <w:rsid w:val="00B850C4"/>
    <w:rsid w:val="00B8571B"/>
    <w:rsid w:val="00B862F5"/>
    <w:rsid w:val="00B869D2"/>
    <w:rsid w:val="00B87ED5"/>
    <w:rsid w:val="00B9080A"/>
    <w:rsid w:val="00B908AD"/>
    <w:rsid w:val="00B90901"/>
    <w:rsid w:val="00B91B4E"/>
    <w:rsid w:val="00B91C41"/>
    <w:rsid w:val="00B91F56"/>
    <w:rsid w:val="00B920C0"/>
    <w:rsid w:val="00B921F6"/>
    <w:rsid w:val="00B925C7"/>
    <w:rsid w:val="00B9310C"/>
    <w:rsid w:val="00B93445"/>
    <w:rsid w:val="00B943CF"/>
    <w:rsid w:val="00B9486C"/>
    <w:rsid w:val="00B95103"/>
    <w:rsid w:val="00B953F9"/>
    <w:rsid w:val="00B95955"/>
    <w:rsid w:val="00B95E26"/>
    <w:rsid w:val="00B965E6"/>
    <w:rsid w:val="00B96C1F"/>
    <w:rsid w:val="00B9795D"/>
    <w:rsid w:val="00B97DDF"/>
    <w:rsid w:val="00BA04C9"/>
    <w:rsid w:val="00BA36F9"/>
    <w:rsid w:val="00BA3865"/>
    <w:rsid w:val="00BA3A68"/>
    <w:rsid w:val="00BA4323"/>
    <w:rsid w:val="00BA52F8"/>
    <w:rsid w:val="00BA6CF6"/>
    <w:rsid w:val="00BA754A"/>
    <w:rsid w:val="00BA7A7D"/>
    <w:rsid w:val="00BA7B9B"/>
    <w:rsid w:val="00BA7F33"/>
    <w:rsid w:val="00BB080E"/>
    <w:rsid w:val="00BB096D"/>
    <w:rsid w:val="00BB0E44"/>
    <w:rsid w:val="00BB1100"/>
    <w:rsid w:val="00BB3639"/>
    <w:rsid w:val="00BB3A85"/>
    <w:rsid w:val="00BB3ABB"/>
    <w:rsid w:val="00BB3B7A"/>
    <w:rsid w:val="00BB4BB6"/>
    <w:rsid w:val="00BB51FB"/>
    <w:rsid w:val="00BB540D"/>
    <w:rsid w:val="00BB59A4"/>
    <w:rsid w:val="00BB729C"/>
    <w:rsid w:val="00BB7BDC"/>
    <w:rsid w:val="00BC0560"/>
    <w:rsid w:val="00BC0E06"/>
    <w:rsid w:val="00BC141C"/>
    <w:rsid w:val="00BC2383"/>
    <w:rsid w:val="00BC2455"/>
    <w:rsid w:val="00BC255D"/>
    <w:rsid w:val="00BC36DC"/>
    <w:rsid w:val="00BC37E2"/>
    <w:rsid w:val="00BC3A04"/>
    <w:rsid w:val="00BC4227"/>
    <w:rsid w:val="00BC4247"/>
    <w:rsid w:val="00BC49F1"/>
    <w:rsid w:val="00BC49F7"/>
    <w:rsid w:val="00BC539C"/>
    <w:rsid w:val="00BC5867"/>
    <w:rsid w:val="00BC5DD0"/>
    <w:rsid w:val="00BC5EB8"/>
    <w:rsid w:val="00BC6104"/>
    <w:rsid w:val="00BC6317"/>
    <w:rsid w:val="00BC6D89"/>
    <w:rsid w:val="00BD1519"/>
    <w:rsid w:val="00BD1552"/>
    <w:rsid w:val="00BD16FA"/>
    <w:rsid w:val="00BD1AF0"/>
    <w:rsid w:val="00BD2103"/>
    <w:rsid w:val="00BD2BAA"/>
    <w:rsid w:val="00BD2BF9"/>
    <w:rsid w:val="00BD39DC"/>
    <w:rsid w:val="00BD4D03"/>
    <w:rsid w:val="00BD5CFB"/>
    <w:rsid w:val="00BD662D"/>
    <w:rsid w:val="00BD6B2D"/>
    <w:rsid w:val="00BD6D86"/>
    <w:rsid w:val="00BD7076"/>
    <w:rsid w:val="00BD7C0F"/>
    <w:rsid w:val="00BD7F2D"/>
    <w:rsid w:val="00BE00CF"/>
    <w:rsid w:val="00BE0397"/>
    <w:rsid w:val="00BE080C"/>
    <w:rsid w:val="00BE0923"/>
    <w:rsid w:val="00BE12E4"/>
    <w:rsid w:val="00BE1B25"/>
    <w:rsid w:val="00BE23DD"/>
    <w:rsid w:val="00BE29DF"/>
    <w:rsid w:val="00BE3867"/>
    <w:rsid w:val="00BE3C06"/>
    <w:rsid w:val="00BE3CF2"/>
    <w:rsid w:val="00BE3F51"/>
    <w:rsid w:val="00BE409B"/>
    <w:rsid w:val="00BE5671"/>
    <w:rsid w:val="00BE5A82"/>
    <w:rsid w:val="00BE714A"/>
    <w:rsid w:val="00BE7FA0"/>
    <w:rsid w:val="00BF0480"/>
    <w:rsid w:val="00BF0501"/>
    <w:rsid w:val="00BF0C6B"/>
    <w:rsid w:val="00BF1395"/>
    <w:rsid w:val="00BF1571"/>
    <w:rsid w:val="00BF1928"/>
    <w:rsid w:val="00BF1AFD"/>
    <w:rsid w:val="00BF1B9A"/>
    <w:rsid w:val="00BF2E15"/>
    <w:rsid w:val="00BF3263"/>
    <w:rsid w:val="00BF3E1F"/>
    <w:rsid w:val="00BF65B0"/>
    <w:rsid w:val="00C0071B"/>
    <w:rsid w:val="00C0152F"/>
    <w:rsid w:val="00C01868"/>
    <w:rsid w:val="00C01C04"/>
    <w:rsid w:val="00C01C54"/>
    <w:rsid w:val="00C024D6"/>
    <w:rsid w:val="00C027BE"/>
    <w:rsid w:val="00C02A86"/>
    <w:rsid w:val="00C02BF5"/>
    <w:rsid w:val="00C02D89"/>
    <w:rsid w:val="00C0316B"/>
    <w:rsid w:val="00C032BA"/>
    <w:rsid w:val="00C04256"/>
    <w:rsid w:val="00C04297"/>
    <w:rsid w:val="00C04643"/>
    <w:rsid w:val="00C04ABD"/>
    <w:rsid w:val="00C04D77"/>
    <w:rsid w:val="00C05617"/>
    <w:rsid w:val="00C0573C"/>
    <w:rsid w:val="00C05ABA"/>
    <w:rsid w:val="00C05C75"/>
    <w:rsid w:val="00C05CA2"/>
    <w:rsid w:val="00C06277"/>
    <w:rsid w:val="00C064F4"/>
    <w:rsid w:val="00C06A2F"/>
    <w:rsid w:val="00C06CB1"/>
    <w:rsid w:val="00C07894"/>
    <w:rsid w:val="00C07B44"/>
    <w:rsid w:val="00C07B50"/>
    <w:rsid w:val="00C07CAB"/>
    <w:rsid w:val="00C102A6"/>
    <w:rsid w:val="00C10615"/>
    <w:rsid w:val="00C114E6"/>
    <w:rsid w:val="00C12101"/>
    <w:rsid w:val="00C125E2"/>
    <w:rsid w:val="00C12A7D"/>
    <w:rsid w:val="00C14F4A"/>
    <w:rsid w:val="00C15F3F"/>
    <w:rsid w:val="00C16E8D"/>
    <w:rsid w:val="00C17B8D"/>
    <w:rsid w:val="00C17C9E"/>
    <w:rsid w:val="00C17EAC"/>
    <w:rsid w:val="00C20F9A"/>
    <w:rsid w:val="00C219AA"/>
    <w:rsid w:val="00C2257F"/>
    <w:rsid w:val="00C2261E"/>
    <w:rsid w:val="00C22C06"/>
    <w:rsid w:val="00C22CF5"/>
    <w:rsid w:val="00C23055"/>
    <w:rsid w:val="00C23254"/>
    <w:rsid w:val="00C257F6"/>
    <w:rsid w:val="00C27125"/>
    <w:rsid w:val="00C279D7"/>
    <w:rsid w:val="00C30A9A"/>
    <w:rsid w:val="00C31545"/>
    <w:rsid w:val="00C31C38"/>
    <w:rsid w:val="00C3289C"/>
    <w:rsid w:val="00C33B3E"/>
    <w:rsid w:val="00C33BE0"/>
    <w:rsid w:val="00C34B13"/>
    <w:rsid w:val="00C34B41"/>
    <w:rsid w:val="00C34B62"/>
    <w:rsid w:val="00C34C37"/>
    <w:rsid w:val="00C3566C"/>
    <w:rsid w:val="00C36647"/>
    <w:rsid w:val="00C36C7C"/>
    <w:rsid w:val="00C37311"/>
    <w:rsid w:val="00C37A5A"/>
    <w:rsid w:val="00C411BF"/>
    <w:rsid w:val="00C41460"/>
    <w:rsid w:val="00C4154B"/>
    <w:rsid w:val="00C415EF"/>
    <w:rsid w:val="00C417B7"/>
    <w:rsid w:val="00C41B94"/>
    <w:rsid w:val="00C420CB"/>
    <w:rsid w:val="00C4231F"/>
    <w:rsid w:val="00C42657"/>
    <w:rsid w:val="00C42BCC"/>
    <w:rsid w:val="00C42F74"/>
    <w:rsid w:val="00C436A3"/>
    <w:rsid w:val="00C436EF"/>
    <w:rsid w:val="00C43A52"/>
    <w:rsid w:val="00C43E53"/>
    <w:rsid w:val="00C44458"/>
    <w:rsid w:val="00C447AA"/>
    <w:rsid w:val="00C4529F"/>
    <w:rsid w:val="00C455B0"/>
    <w:rsid w:val="00C457A1"/>
    <w:rsid w:val="00C461B0"/>
    <w:rsid w:val="00C46445"/>
    <w:rsid w:val="00C468B0"/>
    <w:rsid w:val="00C46AE8"/>
    <w:rsid w:val="00C473F5"/>
    <w:rsid w:val="00C47FFE"/>
    <w:rsid w:val="00C50477"/>
    <w:rsid w:val="00C506A9"/>
    <w:rsid w:val="00C522F2"/>
    <w:rsid w:val="00C5276D"/>
    <w:rsid w:val="00C52CAB"/>
    <w:rsid w:val="00C5369A"/>
    <w:rsid w:val="00C54774"/>
    <w:rsid w:val="00C54835"/>
    <w:rsid w:val="00C54854"/>
    <w:rsid w:val="00C54D6C"/>
    <w:rsid w:val="00C54F24"/>
    <w:rsid w:val="00C55228"/>
    <w:rsid w:val="00C5556F"/>
    <w:rsid w:val="00C5655F"/>
    <w:rsid w:val="00C56562"/>
    <w:rsid w:val="00C565D9"/>
    <w:rsid w:val="00C566D8"/>
    <w:rsid w:val="00C573F2"/>
    <w:rsid w:val="00C6009D"/>
    <w:rsid w:val="00C60A03"/>
    <w:rsid w:val="00C60A4D"/>
    <w:rsid w:val="00C610EE"/>
    <w:rsid w:val="00C61C3B"/>
    <w:rsid w:val="00C61F1D"/>
    <w:rsid w:val="00C61F40"/>
    <w:rsid w:val="00C622AB"/>
    <w:rsid w:val="00C62403"/>
    <w:rsid w:val="00C64793"/>
    <w:rsid w:val="00C6560A"/>
    <w:rsid w:val="00C65FC4"/>
    <w:rsid w:val="00C66BBE"/>
    <w:rsid w:val="00C66E61"/>
    <w:rsid w:val="00C66F62"/>
    <w:rsid w:val="00C6726F"/>
    <w:rsid w:val="00C67452"/>
    <w:rsid w:val="00C67B50"/>
    <w:rsid w:val="00C67D3B"/>
    <w:rsid w:val="00C7004D"/>
    <w:rsid w:val="00C70347"/>
    <w:rsid w:val="00C70816"/>
    <w:rsid w:val="00C7105F"/>
    <w:rsid w:val="00C714C5"/>
    <w:rsid w:val="00C71BF1"/>
    <w:rsid w:val="00C72A9B"/>
    <w:rsid w:val="00C73708"/>
    <w:rsid w:val="00C742F2"/>
    <w:rsid w:val="00C74780"/>
    <w:rsid w:val="00C74C3E"/>
    <w:rsid w:val="00C75C15"/>
    <w:rsid w:val="00C76993"/>
    <w:rsid w:val="00C80DD4"/>
    <w:rsid w:val="00C83150"/>
    <w:rsid w:val="00C83D18"/>
    <w:rsid w:val="00C84160"/>
    <w:rsid w:val="00C845A2"/>
    <w:rsid w:val="00C84865"/>
    <w:rsid w:val="00C85314"/>
    <w:rsid w:val="00C8691D"/>
    <w:rsid w:val="00C86EFC"/>
    <w:rsid w:val="00C879E2"/>
    <w:rsid w:val="00C87FE8"/>
    <w:rsid w:val="00C9019D"/>
    <w:rsid w:val="00C90292"/>
    <w:rsid w:val="00C90687"/>
    <w:rsid w:val="00C906C0"/>
    <w:rsid w:val="00C9101E"/>
    <w:rsid w:val="00C915A6"/>
    <w:rsid w:val="00C91C73"/>
    <w:rsid w:val="00C91F0F"/>
    <w:rsid w:val="00C92ADF"/>
    <w:rsid w:val="00C92C69"/>
    <w:rsid w:val="00C92C7C"/>
    <w:rsid w:val="00C92E33"/>
    <w:rsid w:val="00C932E7"/>
    <w:rsid w:val="00C938A0"/>
    <w:rsid w:val="00C93D32"/>
    <w:rsid w:val="00C940DB"/>
    <w:rsid w:val="00C9459C"/>
    <w:rsid w:val="00C94E47"/>
    <w:rsid w:val="00C95104"/>
    <w:rsid w:val="00C95346"/>
    <w:rsid w:val="00C9538E"/>
    <w:rsid w:val="00C954A6"/>
    <w:rsid w:val="00C95B07"/>
    <w:rsid w:val="00C95B73"/>
    <w:rsid w:val="00C96462"/>
    <w:rsid w:val="00C96CF0"/>
    <w:rsid w:val="00C96D5B"/>
    <w:rsid w:val="00C970DB"/>
    <w:rsid w:val="00C97121"/>
    <w:rsid w:val="00C97551"/>
    <w:rsid w:val="00C97913"/>
    <w:rsid w:val="00CA1813"/>
    <w:rsid w:val="00CA186C"/>
    <w:rsid w:val="00CA1EAC"/>
    <w:rsid w:val="00CA24A4"/>
    <w:rsid w:val="00CA2771"/>
    <w:rsid w:val="00CA326A"/>
    <w:rsid w:val="00CA3721"/>
    <w:rsid w:val="00CA400C"/>
    <w:rsid w:val="00CA4479"/>
    <w:rsid w:val="00CA46B2"/>
    <w:rsid w:val="00CA481B"/>
    <w:rsid w:val="00CA4CA2"/>
    <w:rsid w:val="00CA4EDF"/>
    <w:rsid w:val="00CA53C2"/>
    <w:rsid w:val="00CA5732"/>
    <w:rsid w:val="00CA5FE5"/>
    <w:rsid w:val="00CA658C"/>
    <w:rsid w:val="00CA6C37"/>
    <w:rsid w:val="00CA6D0E"/>
    <w:rsid w:val="00CA73DB"/>
    <w:rsid w:val="00CA7AA5"/>
    <w:rsid w:val="00CB05C0"/>
    <w:rsid w:val="00CB0AEA"/>
    <w:rsid w:val="00CB0AF2"/>
    <w:rsid w:val="00CB135E"/>
    <w:rsid w:val="00CB21FF"/>
    <w:rsid w:val="00CB2479"/>
    <w:rsid w:val="00CB2618"/>
    <w:rsid w:val="00CB2870"/>
    <w:rsid w:val="00CB3F79"/>
    <w:rsid w:val="00CB41CB"/>
    <w:rsid w:val="00CB4281"/>
    <w:rsid w:val="00CB452E"/>
    <w:rsid w:val="00CB4B3C"/>
    <w:rsid w:val="00CB4EBE"/>
    <w:rsid w:val="00CB54ED"/>
    <w:rsid w:val="00CB57C9"/>
    <w:rsid w:val="00CB593B"/>
    <w:rsid w:val="00CB693B"/>
    <w:rsid w:val="00CB697A"/>
    <w:rsid w:val="00CB6E6B"/>
    <w:rsid w:val="00CB725C"/>
    <w:rsid w:val="00CB728C"/>
    <w:rsid w:val="00CC0211"/>
    <w:rsid w:val="00CC0530"/>
    <w:rsid w:val="00CC0AFC"/>
    <w:rsid w:val="00CC0FD2"/>
    <w:rsid w:val="00CC2061"/>
    <w:rsid w:val="00CC2F41"/>
    <w:rsid w:val="00CC36F7"/>
    <w:rsid w:val="00CC3F81"/>
    <w:rsid w:val="00CC40E9"/>
    <w:rsid w:val="00CC4C6B"/>
    <w:rsid w:val="00CC4CA3"/>
    <w:rsid w:val="00CC50F6"/>
    <w:rsid w:val="00CC5CE5"/>
    <w:rsid w:val="00CC608F"/>
    <w:rsid w:val="00CC6A8C"/>
    <w:rsid w:val="00CC6D0C"/>
    <w:rsid w:val="00CD0793"/>
    <w:rsid w:val="00CD0BD0"/>
    <w:rsid w:val="00CD0D33"/>
    <w:rsid w:val="00CD17F3"/>
    <w:rsid w:val="00CD1A28"/>
    <w:rsid w:val="00CD2099"/>
    <w:rsid w:val="00CD21BC"/>
    <w:rsid w:val="00CD21BF"/>
    <w:rsid w:val="00CD2489"/>
    <w:rsid w:val="00CD2F7C"/>
    <w:rsid w:val="00CD355D"/>
    <w:rsid w:val="00CD39D9"/>
    <w:rsid w:val="00CD43D2"/>
    <w:rsid w:val="00CD48AE"/>
    <w:rsid w:val="00CD5419"/>
    <w:rsid w:val="00CD5CC4"/>
    <w:rsid w:val="00CD5D8B"/>
    <w:rsid w:val="00CD5F86"/>
    <w:rsid w:val="00CD60E0"/>
    <w:rsid w:val="00CD6143"/>
    <w:rsid w:val="00CD67F8"/>
    <w:rsid w:val="00CD6989"/>
    <w:rsid w:val="00CD777C"/>
    <w:rsid w:val="00CD7AE8"/>
    <w:rsid w:val="00CE01F2"/>
    <w:rsid w:val="00CE02A1"/>
    <w:rsid w:val="00CE0972"/>
    <w:rsid w:val="00CE17DC"/>
    <w:rsid w:val="00CE2011"/>
    <w:rsid w:val="00CE2506"/>
    <w:rsid w:val="00CE2639"/>
    <w:rsid w:val="00CE26D4"/>
    <w:rsid w:val="00CE28B2"/>
    <w:rsid w:val="00CE2A54"/>
    <w:rsid w:val="00CE2AD1"/>
    <w:rsid w:val="00CE32A6"/>
    <w:rsid w:val="00CE37C9"/>
    <w:rsid w:val="00CE3C47"/>
    <w:rsid w:val="00CE4A90"/>
    <w:rsid w:val="00CE55FF"/>
    <w:rsid w:val="00CE6042"/>
    <w:rsid w:val="00CE61E5"/>
    <w:rsid w:val="00CE6D10"/>
    <w:rsid w:val="00CE78C0"/>
    <w:rsid w:val="00CF09F6"/>
    <w:rsid w:val="00CF2C11"/>
    <w:rsid w:val="00CF2E23"/>
    <w:rsid w:val="00CF361D"/>
    <w:rsid w:val="00CF4190"/>
    <w:rsid w:val="00CF447C"/>
    <w:rsid w:val="00CF57E9"/>
    <w:rsid w:val="00CF69CF"/>
    <w:rsid w:val="00CF6D26"/>
    <w:rsid w:val="00CF758D"/>
    <w:rsid w:val="00CF798D"/>
    <w:rsid w:val="00CF7E35"/>
    <w:rsid w:val="00D0078D"/>
    <w:rsid w:val="00D00B15"/>
    <w:rsid w:val="00D0176D"/>
    <w:rsid w:val="00D02EE8"/>
    <w:rsid w:val="00D03256"/>
    <w:rsid w:val="00D037B9"/>
    <w:rsid w:val="00D03B78"/>
    <w:rsid w:val="00D046A4"/>
    <w:rsid w:val="00D04B2E"/>
    <w:rsid w:val="00D04E8E"/>
    <w:rsid w:val="00D050DB"/>
    <w:rsid w:val="00D06A24"/>
    <w:rsid w:val="00D06DDA"/>
    <w:rsid w:val="00D06FA9"/>
    <w:rsid w:val="00D0781E"/>
    <w:rsid w:val="00D07A06"/>
    <w:rsid w:val="00D07DE9"/>
    <w:rsid w:val="00D10087"/>
    <w:rsid w:val="00D1107E"/>
    <w:rsid w:val="00D11362"/>
    <w:rsid w:val="00D11AB5"/>
    <w:rsid w:val="00D1206F"/>
    <w:rsid w:val="00D122CF"/>
    <w:rsid w:val="00D1380C"/>
    <w:rsid w:val="00D139BE"/>
    <w:rsid w:val="00D141F8"/>
    <w:rsid w:val="00D14C48"/>
    <w:rsid w:val="00D14EC3"/>
    <w:rsid w:val="00D151FE"/>
    <w:rsid w:val="00D153BB"/>
    <w:rsid w:val="00D1620A"/>
    <w:rsid w:val="00D16D03"/>
    <w:rsid w:val="00D16E91"/>
    <w:rsid w:val="00D17732"/>
    <w:rsid w:val="00D20D70"/>
    <w:rsid w:val="00D222B0"/>
    <w:rsid w:val="00D224EA"/>
    <w:rsid w:val="00D229C8"/>
    <w:rsid w:val="00D22AB1"/>
    <w:rsid w:val="00D230B7"/>
    <w:rsid w:val="00D245AE"/>
    <w:rsid w:val="00D24634"/>
    <w:rsid w:val="00D24D1F"/>
    <w:rsid w:val="00D257BE"/>
    <w:rsid w:val="00D25930"/>
    <w:rsid w:val="00D26008"/>
    <w:rsid w:val="00D278B4"/>
    <w:rsid w:val="00D309E7"/>
    <w:rsid w:val="00D319BC"/>
    <w:rsid w:val="00D31D37"/>
    <w:rsid w:val="00D31DAC"/>
    <w:rsid w:val="00D31EA8"/>
    <w:rsid w:val="00D31F6E"/>
    <w:rsid w:val="00D32CC1"/>
    <w:rsid w:val="00D32E5A"/>
    <w:rsid w:val="00D337EF"/>
    <w:rsid w:val="00D33B5B"/>
    <w:rsid w:val="00D33CEC"/>
    <w:rsid w:val="00D33D9F"/>
    <w:rsid w:val="00D348D0"/>
    <w:rsid w:val="00D359F6"/>
    <w:rsid w:val="00D3600B"/>
    <w:rsid w:val="00D36798"/>
    <w:rsid w:val="00D36A1C"/>
    <w:rsid w:val="00D36C8A"/>
    <w:rsid w:val="00D36D50"/>
    <w:rsid w:val="00D36E7F"/>
    <w:rsid w:val="00D374B0"/>
    <w:rsid w:val="00D37683"/>
    <w:rsid w:val="00D37B64"/>
    <w:rsid w:val="00D402BB"/>
    <w:rsid w:val="00D41807"/>
    <w:rsid w:val="00D41DF6"/>
    <w:rsid w:val="00D421F2"/>
    <w:rsid w:val="00D42A19"/>
    <w:rsid w:val="00D42C7E"/>
    <w:rsid w:val="00D43AA2"/>
    <w:rsid w:val="00D43BC4"/>
    <w:rsid w:val="00D44730"/>
    <w:rsid w:val="00D44B32"/>
    <w:rsid w:val="00D452E1"/>
    <w:rsid w:val="00D4580A"/>
    <w:rsid w:val="00D4649D"/>
    <w:rsid w:val="00D477EC"/>
    <w:rsid w:val="00D47FE5"/>
    <w:rsid w:val="00D5068F"/>
    <w:rsid w:val="00D51B47"/>
    <w:rsid w:val="00D5288E"/>
    <w:rsid w:val="00D52901"/>
    <w:rsid w:val="00D53088"/>
    <w:rsid w:val="00D53339"/>
    <w:rsid w:val="00D53A75"/>
    <w:rsid w:val="00D53E2F"/>
    <w:rsid w:val="00D550AD"/>
    <w:rsid w:val="00D5583F"/>
    <w:rsid w:val="00D55BCB"/>
    <w:rsid w:val="00D55C6A"/>
    <w:rsid w:val="00D55FF4"/>
    <w:rsid w:val="00D56BC9"/>
    <w:rsid w:val="00D56E76"/>
    <w:rsid w:val="00D57C6B"/>
    <w:rsid w:val="00D603C0"/>
    <w:rsid w:val="00D60504"/>
    <w:rsid w:val="00D60E74"/>
    <w:rsid w:val="00D61236"/>
    <w:rsid w:val="00D61254"/>
    <w:rsid w:val="00D61805"/>
    <w:rsid w:val="00D631E9"/>
    <w:rsid w:val="00D633CF"/>
    <w:rsid w:val="00D63626"/>
    <w:rsid w:val="00D63735"/>
    <w:rsid w:val="00D63B7E"/>
    <w:rsid w:val="00D63E02"/>
    <w:rsid w:val="00D642B6"/>
    <w:rsid w:val="00D651B8"/>
    <w:rsid w:val="00D657DA"/>
    <w:rsid w:val="00D66A6A"/>
    <w:rsid w:val="00D67114"/>
    <w:rsid w:val="00D67778"/>
    <w:rsid w:val="00D67BA8"/>
    <w:rsid w:val="00D67FBD"/>
    <w:rsid w:val="00D70139"/>
    <w:rsid w:val="00D70346"/>
    <w:rsid w:val="00D71171"/>
    <w:rsid w:val="00D72143"/>
    <w:rsid w:val="00D73721"/>
    <w:rsid w:val="00D73B88"/>
    <w:rsid w:val="00D73C09"/>
    <w:rsid w:val="00D73CA2"/>
    <w:rsid w:val="00D73DDE"/>
    <w:rsid w:val="00D74049"/>
    <w:rsid w:val="00D740E4"/>
    <w:rsid w:val="00D74A08"/>
    <w:rsid w:val="00D74A28"/>
    <w:rsid w:val="00D74A5F"/>
    <w:rsid w:val="00D7518F"/>
    <w:rsid w:val="00D7539D"/>
    <w:rsid w:val="00D75685"/>
    <w:rsid w:val="00D75851"/>
    <w:rsid w:val="00D75BDB"/>
    <w:rsid w:val="00D75F5E"/>
    <w:rsid w:val="00D76378"/>
    <w:rsid w:val="00D76AE3"/>
    <w:rsid w:val="00D77650"/>
    <w:rsid w:val="00D80388"/>
    <w:rsid w:val="00D8055C"/>
    <w:rsid w:val="00D80F53"/>
    <w:rsid w:val="00D815E3"/>
    <w:rsid w:val="00D81F97"/>
    <w:rsid w:val="00D82A9B"/>
    <w:rsid w:val="00D837DE"/>
    <w:rsid w:val="00D83981"/>
    <w:rsid w:val="00D83ED7"/>
    <w:rsid w:val="00D85174"/>
    <w:rsid w:val="00D86178"/>
    <w:rsid w:val="00D8671C"/>
    <w:rsid w:val="00D87013"/>
    <w:rsid w:val="00D873DA"/>
    <w:rsid w:val="00D87C7E"/>
    <w:rsid w:val="00D90277"/>
    <w:rsid w:val="00D9189F"/>
    <w:rsid w:val="00D91B38"/>
    <w:rsid w:val="00D93163"/>
    <w:rsid w:val="00D93508"/>
    <w:rsid w:val="00D93705"/>
    <w:rsid w:val="00D93CB9"/>
    <w:rsid w:val="00D93E0E"/>
    <w:rsid w:val="00D93EB3"/>
    <w:rsid w:val="00D93FBF"/>
    <w:rsid w:val="00D94230"/>
    <w:rsid w:val="00D945E4"/>
    <w:rsid w:val="00D952EC"/>
    <w:rsid w:val="00D95826"/>
    <w:rsid w:val="00D96242"/>
    <w:rsid w:val="00D963F4"/>
    <w:rsid w:val="00D96590"/>
    <w:rsid w:val="00D97AA7"/>
    <w:rsid w:val="00DA0648"/>
    <w:rsid w:val="00DA0654"/>
    <w:rsid w:val="00DA0D46"/>
    <w:rsid w:val="00DA138C"/>
    <w:rsid w:val="00DA1868"/>
    <w:rsid w:val="00DA1E09"/>
    <w:rsid w:val="00DA2B80"/>
    <w:rsid w:val="00DA30DD"/>
    <w:rsid w:val="00DA3A3A"/>
    <w:rsid w:val="00DA3F42"/>
    <w:rsid w:val="00DA4115"/>
    <w:rsid w:val="00DA477B"/>
    <w:rsid w:val="00DA4CE0"/>
    <w:rsid w:val="00DA524E"/>
    <w:rsid w:val="00DA54BC"/>
    <w:rsid w:val="00DA67C0"/>
    <w:rsid w:val="00DA6B88"/>
    <w:rsid w:val="00DA7BF9"/>
    <w:rsid w:val="00DB0259"/>
    <w:rsid w:val="00DB085D"/>
    <w:rsid w:val="00DB11B8"/>
    <w:rsid w:val="00DB1876"/>
    <w:rsid w:val="00DB250F"/>
    <w:rsid w:val="00DB2AB5"/>
    <w:rsid w:val="00DB32A3"/>
    <w:rsid w:val="00DB4D3D"/>
    <w:rsid w:val="00DB4D97"/>
    <w:rsid w:val="00DB5081"/>
    <w:rsid w:val="00DB609F"/>
    <w:rsid w:val="00DB64CE"/>
    <w:rsid w:val="00DB6F6E"/>
    <w:rsid w:val="00DB77C8"/>
    <w:rsid w:val="00DC0007"/>
    <w:rsid w:val="00DC00D3"/>
    <w:rsid w:val="00DC0209"/>
    <w:rsid w:val="00DC1EDF"/>
    <w:rsid w:val="00DC1F6D"/>
    <w:rsid w:val="00DC201B"/>
    <w:rsid w:val="00DC2EFB"/>
    <w:rsid w:val="00DC3598"/>
    <w:rsid w:val="00DC3D5E"/>
    <w:rsid w:val="00DC40A4"/>
    <w:rsid w:val="00DC4194"/>
    <w:rsid w:val="00DC45AF"/>
    <w:rsid w:val="00DC4931"/>
    <w:rsid w:val="00DC5774"/>
    <w:rsid w:val="00DC61B2"/>
    <w:rsid w:val="00DC62EE"/>
    <w:rsid w:val="00DC6CB6"/>
    <w:rsid w:val="00DC6CE6"/>
    <w:rsid w:val="00DC6D69"/>
    <w:rsid w:val="00DC7251"/>
    <w:rsid w:val="00DC7CD0"/>
    <w:rsid w:val="00DC7D9D"/>
    <w:rsid w:val="00DD0A4F"/>
    <w:rsid w:val="00DD0CE1"/>
    <w:rsid w:val="00DD0E84"/>
    <w:rsid w:val="00DD121E"/>
    <w:rsid w:val="00DD1737"/>
    <w:rsid w:val="00DD18A4"/>
    <w:rsid w:val="00DD1BAB"/>
    <w:rsid w:val="00DD2ACB"/>
    <w:rsid w:val="00DD3937"/>
    <w:rsid w:val="00DD39E2"/>
    <w:rsid w:val="00DD3C52"/>
    <w:rsid w:val="00DD426F"/>
    <w:rsid w:val="00DD445D"/>
    <w:rsid w:val="00DD578B"/>
    <w:rsid w:val="00DD5C50"/>
    <w:rsid w:val="00DD62D3"/>
    <w:rsid w:val="00DD6335"/>
    <w:rsid w:val="00DD64A9"/>
    <w:rsid w:val="00DD6766"/>
    <w:rsid w:val="00DD6CC8"/>
    <w:rsid w:val="00DD7114"/>
    <w:rsid w:val="00DD792A"/>
    <w:rsid w:val="00DD7C12"/>
    <w:rsid w:val="00DE03A4"/>
    <w:rsid w:val="00DE0C64"/>
    <w:rsid w:val="00DE2263"/>
    <w:rsid w:val="00DE25A8"/>
    <w:rsid w:val="00DE2A9F"/>
    <w:rsid w:val="00DE2B35"/>
    <w:rsid w:val="00DE2E84"/>
    <w:rsid w:val="00DE372B"/>
    <w:rsid w:val="00DE48F6"/>
    <w:rsid w:val="00DE4F4F"/>
    <w:rsid w:val="00DE528B"/>
    <w:rsid w:val="00DE5477"/>
    <w:rsid w:val="00DE5991"/>
    <w:rsid w:val="00DE5F81"/>
    <w:rsid w:val="00DE6B93"/>
    <w:rsid w:val="00DE6B95"/>
    <w:rsid w:val="00DE745C"/>
    <w:rsid w:val="00DF0326"/>
    <w:rsid w:val="00DF09E0"/>
    <w:rsid w:val="00DF1426"/>
    <w:rsid w:val="00DF1F2E"/>
    <w:rsid w:val="00DF2812"/>
    <w:rsid w:val="00DF2D1C"/>
    <w:rsid w:val="00DF3330"/>
    <w:rsid w:val="00DF40A4"/>
    <w:rsid w:val="00DF479B"/>
    <w:rsid w:val="00DF4803"/>
    <w:rsid w:val="00DF4B8A"/>
    <w:rsid w:val="00DF4CEF"/>
    <w:rsid w:val="00DF4F3F"/>
    <w:rsid w:val="00DF52B2"/>
    <w:rsid w:val="00DF585B"/>
    <w:rsid w:val="00DF6B5E"/>
    <w:rsid w:val="00DF75E4"/>
    <w:rsid w:val="00DF7AB0"/>
    <w:rsid w:val="00DF7B86"/>
    <w:rsid w:val="00DF7EC1"/>
    <w:rsid w:val="00E001DC"/>
    <w:rsid w:val="00E00E3F"/>
    <w:rsid w:val="00E01613"/>
    <w:rsid w:val="00E01AAC"/>
    <w:rsid w:val="00E01F0B"/>
    <w:rsid w:val="00E0295A"/>
    <w:rsid w:val="00E02C38"/>
    <w:rsid w:val="00E030D7"/>
    <w:rsid w:val="00E034AD"/>
    <w:rsid w:val="00E03785"/>
    <w:rsid w:val="00E0378D"/>
    <w:rsid w:val="00E04539"/>
    <w:rsid w:val="00E0463B"/>
    <w:rsid w:val="00E05218"/>
    <w:rsid w:val="00E05471"/>
    <w:rsid w:val="00E05F9C"/>
    <w:rsid w:val="00E065EB"/>
    <w:rsid w:val="00E069C9"/>
    <w:rsid w:val="00E0775D"/>
    <w:rsid w:val="00E077FA"/>
    <w:rsid w:val="00E07EB6"/>
    <w:rsid w:val="00E07EE9"/>
    <w:rsid w:val="00E1000E"/>
    <w:rsid w:val="00E10B5B"/>
    <w:rsid w:val="00E114A3"/>
    <w:rsid w:val="00E11D95"/>
    <w:rsid w:val="00E1202D"/>
    <w:rsid w:val="00E121BA"/>
    <w:rsid w:val="00E1255F"/>
    <w:rsid w:val="00E12F68"/>
    <w:rsid w:val="00E13A4C"/>
    <w:rsid w:val="00E14AB3"/>
    <w:rsid w:val="00E15239"/>
    <w:rsid w:val="00E15A14"/>
    <w:rsid w:val="00E161A1"/>
    <w:rsid w:val="00E16F8E"/>
    <w:rsid w:val="00E1779C"/>
    <w:rsid w:val="00E1792D"/>
    <w:rsid w:val="00E202EF"/>
    <w:rsid w:val="00E20480"/>
    <w:rsid w:val="00E20588"/>
    <w:rsid w:val="00E20AE3"/>
    <w:rsid w:val="00E2138B"/>
    <w:rsid w:val="00E215CB"/>
    <w:rsid w:val="00E221E7"/>
    <w:rsid w:val="00E2259A"/>
    <w:rsid w:val="00E22EF5"/>
    <w:rsid w:val="00E2321A"/>
    <w:rsid w:val="00E233A7"/>
    <w:rsid w:val="00E23483"/>
    <w:rsid w:val="00E23751"/>
    <w:rsid w:val="00E238FD"/>
    <w:rsid w:val="00E24042"/>
    <w:rsid w:val="00E243B3"/>
    <w:rsid w:val="00E25867"/>
    <w:rsid w:val="00E25CD8"/>
    <w:rsid w:val="00E271B3"/>
    <w:rsid w:val="00E30C90"/>
    <w:rsid w:val="00E30F3B"/>
    <w:rsid w:val="00E3122D"/>
    <w:rsid w:val="00E31FFE"/>
    <w:rsid w:val="00E3295F"/>
    <w:rsid w:val="00E33409"/>
    <w:rsid w:val="00E338BF"/>
    <w:rsid w:val="00E343AB"/>
    <w:rsid w:val="00E34433"/>
    <w:rsid w:val="00E348B3"/>
    <w:rsid w:val="00E35BA2"/>
    <w:rsid w:val="00E37013"/>
    <w:rsid w:val="00E405C3"/>
    <w:rsid w:val="00E40A53"/>
    <w:rsid w:val="00E40AE5"/>
    <w:rsid w:val="00E40D15"/>
    <w:rsid w:val="00E4137F"/>
    <w:rsid w:val="00E41511"/>
    <w:rsid w:val="00E4152C"/>
    <w:rsid w:val="00E425C5"/>
    <w:rsid w:val="00E438E6"/>
    <w:rsid w:val="00E439FA"/>
    <w:rsid w:val="00E43BB8"/>
    <w:rsid w:val="00E44A2D"/>
    <w:rsid w:val="00E454C2"/>
    <w:rsid w:val="00E45CAC"/>
    <w:rsid w:val="00E45DD5"/>
    <w:rsid w:val="00E4629F"/>
    <w:rsid w:val="00E4635D"/>
    <w:rsid w:val="00E4659C"/>
    <w:rsid w:val="00E467AD"/>
    <w:rsid w:val="00E4697C"/>
    <w:rsid w:val="00E472F6"/>
    <w:rsid w:val="00E4778C"/>
    <w:rsid w:val="00E477F6"/>
    <w:rsid w:val="00E47982"/>
    <w:rsid w:val="00E5062B"/>
    <w:rsid w:val="00E5063F"/>
    <w:rsid w:val="00E50EB3"/>
    <w:rsid w:val="00E517EA"/>
    <w:rsid w:val="00E51CED"/>
    <w:rsid w:val="00E52443"/>
    <w:rsid w:val="00E52639"/>
    <w:rsid w:val="00E53490"/>
    <w:rsid w:val="00E5385A"/>
    <w:rsid w:val="00E53B7C"/>
    <w:rsid w:val="00E546CD"/>
    <w:rsid w:val="00E55B95"/>
    <w:rsid w:val="00E56585"/>
    <w:rsid w:val="00E56ADA"/>
    <w:rsid w:val="00E56C8E"/>
    <w:rsid w:val="00E56E7D"/>
    <w:rsid w:val="00E573DD"/>
    <w:rsid w:val="00E60EE4"/>
    <w:rsid w:val="00E6123A"/>
    <w:rsid w:val="00E6124C"/>
    <w:rsid w:val="00E615DB"/>
    <w:rsid w:val="00E61A15"/>
    <w:rsid w:val="00E61ED0"/>
    <w:rsid w:val="00E62102"/>
    <w:rsid w:val="00E622BF"/>
    <w:rsid w:val="00E632D1"/>
    <w:rsid w:val="00E635E4"/>
    <w:rsid w:val="00E63856"/>
    <w:rsid w:val="00E63876"/>
    <w:rsid w:val="00E63CE2"/>
    <w:rsid w:val="00E63EF5"/>
    <w:rsid w:val="00E6405C"/>
    <w:rsid w:val="00E644A2"/>
    <w:rsid w:val="00E6461F"/>
    <w:rsid w:val="00E649F8"/>
    <w:rsid w:val="00E65217"/>
    <w:rsid w:val="00E661D0"/>
    <w:rsid w:val="00E664D4"/>
    <w:rsid w:val="00E66A71"/>
    <w:rsid w:val="00E66E5B"/>
    <w:rsid w:val="00E66F8D"/>
    <w:rsid w:val="00E671FA"/>
    <w:rsid w:val="00E6743D"/>
    <w:rsid w:val="00E70284"/>
    <w:rsid w:val="00E7028C"/>
    <w:rsid w:val="00E7034E"/>
    <w:rsid w:val="00E70D0B"/>
    <w:rsid w:val="00E70F10"/>
    <w:rsid w:val="00E71F4D"/>
    <w:rsid w:val="00E73069"/>
    <w:rsid w:val="00E741E3"/>
    <w:rsid w:val="00E75A58"/>
    <w:rsid w:val="00E76A96"/>
    <w:rsid w:val="00E76FD3"/>
    <w:rsid w:val="00E77181"/>
    <w:rsid w:val="00E7728D"/>
    <w:rsid w:val="00E801BB"/>
    <w:rsid w:val="00E803A3"/>
    <w:rsid w:val="00E8094C"/>
    <w:rsid w:val="00E80A2A"/>
    <w:rsid w:val="00E80CE4"/>
    <w:rsid w:val="00E811DD"/>
    <w:rsid w:val="00E812DB"/>
    <w:rsid w:val="00E82063"/>
    <w:rsid w:val="00E82123"/>
    <w:rsid w:val="00E8241F"/>
    <w:rsid w:val="00E8250F"/>
    <w:rsid w:val="00E84039"/>
    <w:rsid w:val="00E8433E"/>
    <w:rsid w:val="00E84C1F"/>
    <w:rsid w:val="00E85252"/>
    <w:rsid w:val="00E852F8"/>
    <w:rsid w:val="00E85340"/>
    <w:rsid w:val="00E862CF"/>
    <w:rsid w:val="00E867D4"/>
    <w:rsid w:val="00E86F58"/>
    <w:rsid w:val="00E87D1A"/>
    <w:rsid w:val="00E87D3B"/>
    <w:rsid w:val="00E87E7B"/>
    <w:rsid w:val="00E905A8"/>
    <w:rsid w:val="00E90B71"/>
    <w:rsid w:val="00E90DE8"/>
    <w:rsid w:val="00E91577"/>
    <w:rsid w:val="00E918EC"/>
    <w:rsid w:val="00E91AD7"/>
    <w:rsid w:val="00E91D3E"/>
    <w:rsid w:val="00E92E35"/>
    <w:rsid w:val="00E92FAA"/>
    <w:rsid w:val="00E92FE2"/>
    <w:rsid w:val="00E93944"/>
    <w:rsid w:val="00E939DE"/>
    <w:rsid w:val="00E93B0F"/>
    <w:rsid w:val="00E93E06"/>
    <w:rsid w:val="00E94972"/>
    <w:rsid w:val="00E94FB8"/>
    <w:rsid w:val="00E95118"/>
    <w:rsid w:val="00E95349"/>
    <w:rsid w:val="00E9603A"/>
    <w:rsid w:val="00E96348"/>
    <w:rsid w:val="00E96369"/>
    <w:rsid w:val="00E96A36"/>
    <w:rsid w:val="00E96EA8"/>
    <w:rsid w:val="00E97524"/>
    <w:rsid w:val="00E976F9"/>
    <w:rsid w:val="00E97C85"/>
    <w:rsid w:val="00EA03B6"/>
    <w:rsid w:val="00EA0641"/>
    <w:rsid w:val="00EA07FE"/>
    <w:rsid w:val="00EA13C2"/>
    <w:rsid w:val="00EA1544"/>
    <w:rsid w:val="00EA1C3D"/>
    <w:rsid w:val="00EA2214"/>
    <w:rsid w:val="00EA2726"/>
    <w:rsid w:val="00EA303C"/>
    <w:rsid w:val="00EA3194"/>
    <w:rsid w:val="00EA3919"/>
    <w:rsid w:val="00EA4251"/>
    <w:rsid w:val="00EA4C23"/>
    <w:rsid w:val="00EA5951"/>
    <w:rsid w:val="00EA5A8F"/>
    <w:rsid w:val="00EA5FFB"/>
    <w:rsid w:val="00EA6522"/>
    <w:rsid w:val="00EA6549"/>
    <w:rsid w:val="00EA661B"/>
    <w:rsid w:val="00EA7E22"/>
    <w:rsid w:val="00EB04D1"/>
    <w:rsid w:val="00EB08BA"/>
    <w:rsid w:val="00EB0A31"/>
    <w:rsid w:val="00EB125D"/>
    <w:rsid w:val="00EB1AA1"/>
    <w:rsid w:val="00EB1D55"/>
    <w:rsid w:val="00EB2105"/>
    <w:rsid w:val="00EB253A"/>
    <w:rsid w:val="00EB2CC1"/>
    <w:rsid w:val="00EB35B1"/>
    <w:rsid w:val="00EB3933"/>
    <w:rsid w:val="00EB3F95"/>
    <w:rsid w:val="00EB432B"/>
    <w:rsid w:val="00EB47B4"/>
    <w:rsid w:val="00EB5E62"/>
    <w:rsid w:val="00EB5E68"/>
    <w:rsid w:val="00EB7DA9"/>
    <w:rsid w:val="00EB7FDB"/>
    <w:rsid w:val="00EC0749"/>
    <w:rsid w:val="00EC0F52"/>
    <w:rsid w:val="00EC15A2"/>
    <w:rsid w:val="00EC223D"/>
    <w:rsid w:val="00EC2D1A"/>
    <w:rsid w:val="00EC3262"/>
    <w:rsid w:val="00EC365F"/>
    <w:rsid w:val="00EC3738"/>
    <w:rsid w:val="00EC42EF"/>
    <w:rsid w:val="00EC445C"/>
    <w:rsid w:val="00EC4E05"/>
    <w:rsid w:val="00EC5DE2"/>
    <w:rsid w:val="00EC5FCF"/>
    <w:rsid w:val="00EC65D4"/>
    <w:rsid w:val="00EC714D"/>
    <w:rsid w:val="00EC7360"/>
    <w:rsid w:val="00EC73DA"/>
    <w:rsid w:val="00ED08CC"/>
    <w:rsid w:val="00ED1132"/>
    <w:rsid w:val="00ED1BBA"/>
    <w:rsid w:val="00ED1BD9"/>
    <w:rsid w:val="00ED28B3"/>
    <w:rsid w:val="00ED29F8"/>
    <w:rsid w:val="00ED3875"/>
    <w:rsid w:val="00ED3C3F"/>
    <w:rsid w:val="00ED3D11"/>
    <w:rsid w:val="00ED44C4"/>
    <w:rsid w:val="00ED450D"/>
    <w:rsid w:val="00ED6CD6"/>
    <w:rsid w:val="00ED77F8"/>
    <w:rsid w:val="00ED7A10"/>
    <w:rsid w:val="00ED7B58"/>
    <w:rsid w:val="00ED7C4B"/>
    <w:rsid w:val="00ED7D2B"/>
    <w:rsid w:val="00EE00AF"/>
    <w:rsid w:val="00EE02F3"/>
    <w:rsid w:val="00EE1CA8"/>
    <w:rsid w:val="00EE1EAE"/>
    <w:rsid w:val="00EE1F4B"/>
    <w:rsid w:val="00EE26C0"/>
    <w:rsid w:val="00EE27EB"/>
    <w:rsid w:val="00EE2FB2"/>
    <w:rsid w:val="00EE384C"/>
    <w:rsid w:val="00EE38EC"/>
    <w:rsid w:val="00EE39C1"/>
    <w:rsid w:val="00EE3FC0"/>
    <w:rsid w:val="00EE40FC"/>
    <w:rsid w:val="00EE43BC"/>
    <w:rsid w:val="00EE4564"/>
    <w:rsid w:val="00EE485B"/>
    <w:rsid w:val="00EE52AB"/>
    <w:rsid w:val="00EE662C"/>
    <w:rsid w:val="00EE670D"/>
    <w:rsid w:val="00EE71A0"/>
    <w:rsid w:val="00EE72CD"/>
    <w:rsid w:val="00EE738E"/>
    <w:rsid w:val="00EE79EA"/>
    <w:rsid w:val="00EE7A2E"/>
    <w:rsid w:val="00EE7C37"/>
    <w:rsid w:val="00EE7CAF"/>
    <w:rsid w:val="00EF0462"/>
    <w:rsid w:val="00EF0578"/>
    <w:rsid w:val="00EF08C3"/>
    <w:rsid w:val="00EF0C81"/>
    <w:rsid w:val="00EF0DEA"/>
    <w:rsid w:val="00EF14D7"/>
    <w:rsid w:val="00EF1668"/>
    <w:rsid w:val="00EF178B"/>
    <w:rsid w:val="00EF269A"/>
    <w:rsid w:val="00EF27BE"/>
    <w:rsid w:val="00EF2DAB"/>
    <w:rsid w:val="00EF46F9"/>
    <w:rsid w:val="00EF4733"/>
    <w:rsid w:val="00EF4D18"/>
    <w:rsid w:val="00EF4F5D"/>
    <w:rsid w:val="00EF586B"/>
    <w:rsid w:val="00EF5BC8"/>
    <w:rsid w:val="00F010D1"/>
    <w:rsid w:val="00F01414"/>
    <w:rsid w:val="00F016DD"/>
    <w:rsid w:val="00F02D61"/>
    <w:rsid w:val="00F03B4E"/>
    <w:rsid w:val="00F0443C"/>
    <w:rsid w:val="00F049E5"/>
    <w:rsid w:val="00F05EF0"/>
    <w:rsid w:val="00F064F3"/>
    <w:rsid w:val="00F06E15"/>
    <w:rsid w:val="00F070C6"/>
    <w:rsid w:val="00F077C6"/>
    <w:rsid w:val="00F07A57"/>
    <w:rsid w:val="00F07A66"/>
    <w:rsid w:val="00F105AD"/>
    <w:rsid w:val="00F10717"/>
    <w:rsid w:val="00F116C5"/>
    <w:rsid w:val="00F11B4A"/>
    <w:rsid w:val="00F1236A"/>
    <w:rsid w:val="00F14DEC"/>
    <w:rsid w:val="00F152AC"/>
    <w:rsid w:val="00F157FE"/>
    <w:rsid w:val="00F15A6B"/>
    <w:rsid w:val="00F15D4B"/>
    <w:rsid w:val="00F163D6"/>
    <w:rsid w:val="00F17907"/>
    <w:rsid w:val="00F208D8"/>
    <w:rsid w:val="00F21C25"/>
    <w:rsid w:val="00F21D91"/>
    <w:rsid w:val="00F21F3A"/>
    <w:rsid w:val="00F22500"/>
    <w:rsid w:val="00F238C3"/>
    <w:rsid w:val="00F24D0D"/>
    <w:rsid w:val="00F2524C"/>
    <w:rsid w:val="00F25500"/>
    <w:rsid w:val="00F2633E"/>
    <w:rsid w:val="00F26CB7"/>
    <w:rsid w:val="00F26DF5"/>
    <w:rsid w:val="00F27039"/>
    <w:rsid w:val="00F31210"/>
    <w:rsid w:val="00F31760"/>
    <w:rsid w:val="00F318F2"/>
    <w:rsid w:val="00F32411"/>
    <w:rsid w:val="00F33704"/>
    <w:rsid w:val="00F337A5"/>
    <w:rsid w:val="00F33A9E"/>
    <w:rsid w:val="00F34280"/>
    <w:rsid w:val="00F346A3"/>
    <w:rsid w:val="00F34B5D"/>
    <w:rsid w:val="00F34F58"/>
    <w:rsid w:val="00F350BE"/>
    <w:rsid w:val="00F353F2"/>
    <w:rsid w:val="00F3548B"/>
    <w:rsid w:val="00F3575B"/>
    <w:rsid w:val="00F35E70"/>
    <w:rsid w:val="00F3635A"/>
    <w:rsid w:val="00F364F1"/>
    <w:rsid w:val="00F36858"/>
    <w:rsid w:val="00F3792E"/>
    <w:rsid w:val="00F37CCD"/>
    <w:rsid w:val="00F37F92"/>
    <w:rsid w:val="00F412CB"/>
    <w:rsid w:val="00F413FB"/>
    <w:rsid w:val="00F42071"/>
    <w:rsid w:val="00F428B8"/>
    <w:rsid w:val="00F42BB1"/>
    <w:rsid w:val="00F430CD"/>
    <w:rsid w:val="00F43A63"/>
    <w:rsid w:val="00F44F42"/>
    <w:rsid w:val="00F45758"/>
    <w:rsid w:val="00F45769"/>
    <w:rsid w:val="00F46FDE"/>
    <w:rsid w:val="00F474A3"/>
    <w:rsid w:val="00F47D57"/>
    <w:rsid w:val="00F5053C"/>
    <w:rsid w:val="00F505F1"/>
    <w:rsid w:val="00F50A34"/>
    <w:rsid w:val="00F51746"/>
    <w:rsid w:val="00F51B59"/>
    <w:rsid w:val="00F51BFA"/>
    <w:rsid w:val="00F521D1"/>
    <w:rsid w:val="00F52716"/>
    <w:rsid w:val="00F52770"/>
    <w:rsid w:val="00F52FFA"/>
    <w:rsid w:val="00F53EB4"/>
    <w:rsid w:val="00F54523"/>
    <w:rsid w:val="00F54549"/>
    <w:rsid w:val="00F54CDF"/>
    <w:rsid w:val="00F54DAF"/>
    <w:rsid w:val="00F55712"/>
    <w:rsid w:val="00F558FA"/>
    <w:rsid w:val="00F55B3E"/>
    <w:rsid w:val="00F55C4D"/>
    <w:rsid w:val="00F56650"/>
    <w:rsid w:val="00F57272"/>
    <w:rsid w:val="00F57283"/>
    <w:rsid w:val="00F5747B"/>
    <w:rsid w:val="00F57DA5"/>
    <w:rsid w:val="00F57EDF"/>
    <w:rsid w:val="00F600D8"/>
    <w:rsid w:val="00F60FFC"/>
    <w:rsid w:val="00F6129D"/>
    <w:rsid w:val="00F6143A"/>
    <w:rsid w:val="00F61C4F"/>
    <w:rsid w:val="00F62336"/>
    <w:rsid w:val="00F62A16"/>
    <w:rsid w:val="00F62B1C"/>
    <w:rsid w:val="00F630EA"/>
    <w:rsid w:val="00F64250"/>
    <w:rsid w:val="00F643FE"/>
    <w:rsid w:val="00F655C4"/>
    <w:rsid w:val="00F65A44"/>
    <w:rsid w:val="00F65CD9"/>
    <w:rsid w:val="00F660D7"/>
    <w:rsid w:val="00F66188"/>
    <w:rsid w:val="00F668BE"/>
    <w:rsid w:val="00F66DD4"/>
    <w:rsid w:val="00F66F1D"/>
    <w:rsid w:val="00F67765"/>
    <w:rsid w:val="00F67AF9"/>
    <w:rsid w:val="00F67EBC"/>
    <w:rsid w:val="00F70799"/>
    <w:rsid w:val="00F708CC"/>
    <w:rsid w:val="00F70FE6"/>
    <w:rsid w:val="00F7181D"/>
    <w:rsid w:val="00F71FFD"/>
    <w:rsid w:val="00F73458"/>
    <w:rsid w:val="00F73DD3"/>
    <w:rsid w:val="00F74F15"/>
    <w:rsid w:val="00F75914"/>
    <w:rsid w:val="00F75D27"/>
    <w:rsid w:val="00F75FDB"/>
    <w:rsid w:val="00F76481"/>
    <w:rsid w:val="00F77518"/>
    <w:rsid w:val="00F7767D"/>
    <w:rsid w:val="00F80A6F"/>
    <w:rsid w:val="00F80D8F"/>
    <w:rsid w:val="00F80F8D"/>
    <w:rsid w:val="00F8186E"/>
    <w:rsid w:val="00F81BFB"/>
    <w:rsid w:val="00F829A5"/>
    <w:rsid w:val="00F830BF"/>
    <w:rsid w:val="00F83351"/>
    <w:rsid w:val="00F8346A"/>
    <w:rsid w:val="00F83510"/>
    <w:rsid w:val="00F837A4"/>
    <w:rsid w:val="00F84343"/>
    <w:rsid w:val="00F843FC"/>
    <w:rsid w:val="00F84443"/>
    <w:rsid w:val="00F846AF"/>
    <w:rsid w:val="00F850FE"/>
    <w:rsid w:val="00F853F0"/>
    <w:rsid w:val="00F85579"/>
    <w:rsid w:val="00F85D9E"/>
    <w:rsid w:val="00F86245"/>
    <w:rsid w:val="00F8640C"/>
    <w:rsid w:val="00F86655"/>
    <w:rsid w:val="00F868D7"/>
    <w:rsid w:val="00F86A30"/>
    <w:rsid w:val="00F86B93"/>
    <w:rsid w:val="00F86B96"/>
    <w:rsid w:val="00F8710E"/>
    <w:rsid w:val="00F87CA1"/>
    <w:rsid w:val="00F9043C"/>
    <w:rsid w:val="00F9063B"/>
    <w:rsid w:val="00F90825"/>
    <w:rsid w:val="00F91550"/>
    <w:rsid w:val="00F91C10"/>
    <w:rsid w:val="00F92050"/>
    <w:rsid w:val="00F92F6F"/>
    <w:rsid w:val="00F93F19"/>
    <w:rsid w:val="00F943E8"/>
    <w:rsid w:val="00F94720"/>
    <w:rsid w:val="00F94C53"/>
    <w:rsid w:val="00F9592C"/>
    <w:rsid w:val="00F95B64"/>
    <w:rsid w:val="00F95D6C"/>
    <w:rsid w:val="00F96D9E"/>
    <w:rsid w:val="00F96FA4"/>
    <w:rsid w:val="00F97E00"/>
    <w:rsid w:val="00FA0324"/>
    <w:rsid w:val="00FA035F"/>
    <w:rsid w:val="00FA2A55"/>
    <w:rsid w:val="00FA3362"/>
    <w:rsid w:val="00FA3709"/>
    <w:rsid w:val="00FA3A35"/>
    <w:rsid w:val="00FA3F4D"/>
    <w:rsid w:val="00FA4439"/>
    <w:rsid w:val="00FA4AD3"/>
    <w:rsid w:val="00FA5175"/>
    <w:rsid w:val="00FA7B28"/>
    <w:rsid w:val="00FA7BA6"/>
    <w:rsid w:val="00FB1157"/>
    <w:rsid w:val="00FB1861"/>
    <w:rsid w:val="00FB1C42"/>
    <w:rsid w:val="00FB23D3"/>
    <w:rsid w:val="00FB270E"/>
    <w:rsid w:val="00FB2BE5"/>
    <w:rsid w:val="00FB33BC"/>
    <w:rsid w:val="00FB3C2E"/>
    <w:rsid w:val="00FB4054"/>
    <w:rsid w:val="00FB43F0"/>
    <w:rsid w:val="00FB45D4"/>
    <w:rsid w:val="00FB49D5"/>
    <w:rsid w:val="00FB594B"/>
    <w:rsid w:val="00FB64CD"/>
    <w:rsid w:val="00FB6EA6"/>
    <w:rsid w:val="00FB7C16"/>
    <w:rsid w:val="00FC04F8"/>
    <w:rsid w:val="00FC0C1E"/>
    <w:rsid w:val="00FC143A"/>
    <w:rsid w:val="00FC1B62"/>
    <w:rsid w:val="00FC2C95"/>
    <w:rsid w:val="00FC32CB"/>
    <w:rsid w:val="00FC42C2"/>
    <w:rsid w:val="00FC4E4D"/>
    <w:rsid w:val="00FC4F90"/>
    <w:rsid w:val="00FC51EB"/>
    <w:rsid w:val="00FC5BFB"/>
    <w:rsid w:val="00FC6147"/>
    <w:rsid w:val="00FC6748"/>
    <w:rsid w:val="00FC6C68"/>
    <w:rsid w:val="00FC72E2"/>
    <w:rsid w:val="00FC7376"/>
    <w:rsid w:val="00FD039B"/>
    <w:rsid w:val="00FD03B4"/>
    <w:rsid w:val="00FD0589"/>
    <w:rsid w:val="00FD0B99"/>
    <w:rsid w:val="00FD0C6F"/>
    <w:rsid w:val="00FD17A0"/>
    <w:rsid w:val="00FD1D05"/>
    <w:rsid w:val="00FD2176"/>
    <w:rsid w:val="00FD2E1D"/>
    <w:rsid w:val="00FD321F"/>
    <w:rsid w:val="00FD3297"/>
    <w:rsid w:val="00FD40A3"/>
    <w:rsid w:val="00FD446D"/>
    <w:rsid w:val="00FD4CEC"/>
    <w:rsid w:val="00FD5333"/>
    <w:rsid w:val="00FD5644"/>
    <w:rsid w:val="00FD5B8A"/>
    <w:rsid w:val="00FD5D6C"/>
    <w:rsid w:val="00FD7192"/>
    <w:rsid w:val="00FD7E79"/>
    <w:rsid w:val="00FE12C5"/>
    <w:rsid w:val="00FE1A14"/>
    <w:rsid w:val="00FE20FB"/>
    <w:rsid w:val="00FE24B1"/>
    <w:rsid w:val="00FE2AE1"/>
    <w:rsid w:val="00FE3D0F"/>
    <w:rsid w:val="00FE3DD8"/>
    <w:rsid w:val="00FE3FF9"/>
    <w:rsid w:val="00FE40C7"/>
    <w:rsid w:val="00FE4500"/>
    <w:rsid w:val="00FE488B"/>
    <w:rsid w:val="00FE4C26"/>
    <w:rsid w:val="00FE4D8A"/>
    <w:rsid w:val="00FE4DE1"/>
    <w:rsid w:val="00FE5238"/>
    <w:rsid w:val="00FE59E4"/>
    <w:rsid w:val="00FE5EA2"/>
    <w:rsid w:val="00FE5EC6"/>
    <w:rsid w:val="00FE66EA"/>
    <w:rsid w:val="00FE6E34"/>
    <w:rsid w:val="00FE7A24"/>
    <w:rsid w:val="00FF016C"/>
    <w:rsid w:val="00FF04AC"/>
    <w:rsid w:val="00FF052F"/>
    <w:rsid w:val="00FF0F09"/>
    <w:rsid w:val="00FF1349"/>
    <w:rsid w:val="00FF13EB"/>
    <w:rsid w:val="00FF16A2"/>
    <w:rsid w:val="00FF1907"/>
    <w:rsid w:val="00FF1AAE"/>
    <w:rsid w:val="00FF2014"/>
    <w:rsid w:val="00FF2FFE"/>
    <w:rsid w:val="00FF38BA"/>
    <w:rsid w:val="00FF3F6F"/>
    <w:rsid w:val="00FF4427"/>
    <w:rsid w:val="00FF5245"/>
    <w:rsid w:val="00FF5C55"/>
    <w:rsid w:val="00FF6EB9"/>
    <w:rsid w:val="00FF71B9"/>
    <w:rsid w:val="00FF7514"/>
    <w:rsid w:val="00FF78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bbbbe9"/>
    </o:shapedefaults>
    <o:shapelayout v:ext="edit">
      <o:idmap v:ext="edit" data="1"/>
    </o:shapelayout>
  </w:shapeDefaults>
  <w:decimalSymbol w:val=","/>
  <w:listSeparator w:val=";"/>
  <w14:docId w14:val="73D9B4CA"/>
  <w15:docId w15:val="{B34252C0-563A-49D0-9E2D-8CF757283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D61"/>
    <w:pPr>
      <w:spacing w:line="360" w:lineRule="auto"/>
      <w:jc w:val="both"/>
    </w:pPr>
    <w:rPr>
      <w:rFonts w:ascii="Verdana" w:hAnsi="Verdana"/>
      <w:szCs w:val="24"/>
    </w:rPr>
  </w:style>
  <w:style w:type="paragraph" w:styleId="Titre1">
    <w:name w:val="heading 1"/>
    <w:basedOn w:val="Normal"/>
    <w:next w:val="Normal"/>
    <w:link w:val="Titre1Car"/>
    <w:qFormat/>
    <w:rsid w:val="00CE28B2"/>
    <w:pPr>
      <w:keepNext/>
      <w:numPr>
        <w:numId w:val="1"/>
      </w:numPr>
      <w:pBdr>
        <w:bottom w:val="single" w:sz="12" w:space="1" w:color="333399"/>
      </w:pBdr>
      <w:spacing w:before="240" w:after="60" w:line="240" w:lineRule="auto"/>
      <w:ind w:left="431" w:hanging="431"/>
      <w:outlineLvl w:val="0"/>
    </w:pPr>
    <w:rPr>
      <w:rFonts w:cs="Arial"/>
      <w:b/>
      <w:bCs/>
      <w:smallCaps/>
      <w:kern w:val="32"/>
      <w:sz w:val="24"/>
    </w:rPr>
  </w:style>
  <w:style w:type="paragraph" w:styleId="Titre2">
    <w:name w:val="heading 2"/>
    <w:basedOn w:val="Normal"/>
    <w:next w:val="Normal"/>
    <w:link w:val="Titre2Car"/>
    <w:qFormat/>
    <w:rsid w:val="00473953"/>
    <w:pPr>
      <w:keepNext/>
      <w:numPr>
        <w:ilvl w:val="1"/>
        <w:numId w:val="1"/>
      </w:numPr>
      <w:tabs>
        <w:tab w:val="clear" w:pos="510"/>
        <w:tab w:val="num" w:pos="851"/>
      </w:tabs>
      <w:spacing w:before="240" w:after="60"/>
      <w:ind w:left="709" w:hanging="548"/>
      <w:outlineLvl w:val="1"/>
    </w:pPr>
    <w:rPr>
      <w:rFonts w:cs="Arial"/>
      <w:b/>
      <w:bCs/>
      <w:iCs/>
      <w:color w:val="000080"/>
      <w:sz w:val="22"/>
      <w:szCs w:val="28"/>
    </w:rPr>
  </w:style>
  <w:style w:type="paragraph" w:styleId="Titre3">
    <w:name w:val="heading 3"/>
    <w:basedOn w:val="Normal"/>
    <w:next w:val="Normal"/>
    <w:link w:val="Titre3Car"/>
    <w:qFormat/>
    <w:rsid w:val="00DC5774"/>
    <w:pPr>
      <w:keepNext/>
      <w:numPr>
        <w:ilvl w:val="2"/>
        <w:numId w:val="1"/>
      </w:numPr>
      <w:spacing w:before="240" w:after="60"/>
      <w:outlineLvl w:val="2"/>
    </w:pPr>
    <w:rPr>
      <w:rFonts w:cs="Arial"/>
      <w:b/>
      <w:bCs/>
      <w:szCs w:val="26"/>
    </w:rPr>
  </w:style>
  <w:style w:type="paragraph" w:styleId="Titre4">
    <w:name w:val="heading 4"/>
    <w:basedOn w:val="Normal"/>
    <w:next w:val="Normal"/>
    <w:link w:val="Titre4Car"/>
    <w:qFormat/>
    <w:rsid w:val="00672E03"/>
    <w:pPr>
      <w:keepNext/>
      <w:numPr>
        <w:ilvl w:val="3"/>
        <w:numId w:val="1"/>
      </w:numPr>
      <w:spacing w:before="240" w:after="60"/>
      <w:outlineLvl w:val="3"/>
    </w:pPr>
    <w:rPr>
      <w:bCs/>
      <w:i/>
      <w:szCs w:val="28"/>
      <w:u w:val="single"/>
    </w:rPr>
  </w:style>
  <w:style w:type="paragraph" w:styleId="Titre5">
    <w:name w:val="heading 5"/>
    <w:basedOn w:val="Normal"/>
    <w:next w:val="Normal"/>
    <w:qFormat/>
    <w:rsid w:val="005061BF"/>
    <w:pPr>
      <w:spacing w:before="240" w:after="60"/>
      <w:jc w:val="center"/>
      <w:outlineLvl w:val="4"/>
    </w:pPr>
    <w:rPr>
      <w:b/>
      <w:bCs/>
      <w:i/>
      <w:iCs/>
      <w:szCs w:val="26"/>
      <w:u w:val="single"/>
    </w:rPr>
  </w:style>
  <w:style w:type="paragraph" w:styleId="Titre6">
    <w:name w:val="heading 6"/>
    <w:basedOn w:val="Normal"/>
    <w:next w:val="Normal"/>
    <w:qFormat/>
    <w:rsid w:val="00180471"/>
    <w:pPr>
      <w:numPr>
        <w:ilvl w:val="5"/>
        <w:numId w:val="1"/>
      </w:numPr>
      <w:spacing w:before="240" w:after="60"/>
      <w:outlineLvl w:val="5"/>
    </w:pPr>
    <w:rPr>
      <w:rFonts w:ascii="Times New Roman" w:hAnsi="Times New Roman"/>
      <w:b/>
      <w:bCs/>
      <w:sz w:val="22"/>
      <w:szCs w:val="22"/>
    </w:rPr>
  </w:style>
  <w:style w:type="paragraph" w:styleId="Titre7">
    <w:name w:val="heading 7"/>
    <w:aliases w:val="Do Not Use3"/>
    <w:basedOn w:val="Normal"/>
    <w:next w:val="Normal"/>
    <w:qFormat/>
    <w:rsid w:val="00180471"/>
    <w:pPr>
      <w:numPr>
        <w:ilvl w:val="6"/>
        <w:numId w:val="1"/>
      </w:numPr>
      <w:spacing w:before="240" w:after="60"/>
      <w:outlineLvl w:val="6"/>
    </w:pPr>
    <w:rPr>
      <w:rFonts w:ascii="Times New Roman" w:hAnsi="Times New Roman"/>
      <w:sz w:val="24"/>
    </w:rPr>
  </w:style>
  <w:style w:type="paragraph" w:styleId="Titre8">
    <w:name w:val="heading 8"/>
    <w:aliases w:val="Do Not Use2"/>
    <w:basedOn w:val="Normal"/>
    <w:next w:val="Normal"/>
    <w:qFormat/>
    <w:rsid w:val="00180471"/>
    <w:pPr>
      <w:numPr>
        <w:ilvl w:val="7"/>
        <w:numId w:val="1"/>
      </w:numPr>
      <w:spacing w:before="240" w:after="60"/>
      <w:outlineLvl w:val="7"/>
    </w:pPr>
    <w:rPr>
      <w:rFonts w:ascii="Times New Roman" w:hAnsi="Times New Roman"/>
      <w:i/>
      <w:iCs/>
      <w:sz w:val="24"/>
    </w:rPr>
  </w:style>
  <w:style w:type="paragraph" w:styleId="Titre9">
    <w:name w:val="heading 9"/>
    <w:aliases w:val="Do Not Use1"/>
    <w:basedOn w:val="Normal"/>
    <w:next w:val="Normal"/>
    <w:qFormat/>
    <w:rsid w:val="00180471"/>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rsid w:val="002F38E2"/>
    <w:pPr>
      <w:spacing w:after="60"/>
    </w:pPr>
    <w:rPr>
      <w:szCs w:val="20"/>
    </w:rPr>
  </w:style>
  <w:style w:type="paragraph" w:styleId="En-tte">
    <w:name w:val="header"/>
    <w:basedOn w:val="Normal"/>
    <w:link w:val="En-tteCar"/>
    <w:rsid w:val="00300DF4"/>
    <w:pPr>
      <w:tabs>
        <w:tab w:val="center" w:pos="4536"/>
        <w:tab w:val="right" w:pos="9072"/>
      </w:tabs>
    </w:pPr>
  </w:style>
  <w:style w:type="paragraph" w:styleId="Pieddepage">
    <w:name w:val="footer"/>
    <w:basedOn w:val="Normal"/>
    <w:link w:val="PieddepageCar"/>
    <w:rsid w:val="00300DF4"/>
    <w:pPr>
      <w:tabs>
        <w:tab w:val="center" w:pos="4536"/>
        <w:tab w:val="right" w:pos="9072"/>
      </w:tabs>
    </w:pPr>
  </w:style>
  <w:style w:type="character" w:styleId="Lienhypertexte">
    <w:name w:val="Hyperlink"/>
    <w:basedOn w:val="Policepardfaut"/>
    <w:uiPriority w:val="99"/>
    <w:rsid w:val="00300DF4"/>
    <w:rPr>
      <w:color w:val="0000FF"/>
      <w:u w:val="single"/>
    </w:rPr>
  </w:style>
  <w:style w:type="character" w:styleId="Numrodepage">
    <w:name w:val="page number"/>
    <w:basedOn w:val="Policepardfaut"/>
    <w:rsid w:val="00300DF4"/>
  </w:style>
  <w:style w:type="paragraph" w:styleId="Corpsdetexte">
    <w:name w:val="Body Text"/>
    <w:aliases w:val="Corps de texte Car,avec retrait niveau 1 Car,avec retrait niveau 1"/>
    <w:basedOn w:val="Normal"/>
    <w:link w:val="CorpsdetexteCar1"/>
    <w:rsid w:val="00486A4C"/>
    <w:pPr>
      <w:spacing w:before="120"/>
    </w:pPr>
    <w:rPr>
      <w:rFonts w:ascii="Arial" w:hAnsi="Arial"/>
      <w:sz w:val="22"/>
    </w:rPr>
  </w:style>
  <w:style w:type="character" w:customStyle="1" w:styleId="CorpsdetexteCar1">
    <w:name w:val="Corps de texte Car1"/>
    <w:aliases w:val="Corps de texte Car Car,avec retrait niveau 1 Car Car,avec retrait niveau 1 Car1"/>
    <w:basedOn w:val="Policepardfaut"/>
    <w:link w:val="Corpsdetexte"/>
    <w:rsid w:val="00842171"/>
    <w:rPr>
      <w:rFonts w:ascii="Arial" w:hAnsi="Arial"/>
      <w:sz w:val="22"/>
      <w:szCs w:val="24"/>
      <w:lang w:val="fr-FR" w:eastAsia="fr-FR" w:bidi="ar-SA"/>
    </w:rPr>
  </w:style>
  <w:style w:type="paragraph" w:customStyle="1" w:styleId="liste-flche">
    <w:name w:val="liste-fléchée"/>
    <w:basedOn w:val="Normal"/>
    <w:rsid w:val="00486A4C"/>
    <w:pPr>
      <w:tabs>
        <w:tab w:val="num" w:pos="720"/>
      </w:tabs>
      <w:spacing w:before="120" w:after="120"/>
      <w:ind w:left="720" w:hanging="360"/>
    </w:pPr>
    <w:rPr>
      <w:rFonts w:ascii="Arial" w:hAnsi="Arial"/>
      <w:sz w:val="22"/>
    </w:rPr>
  </w:style>
  <w:style w:type="character" w:styleId="Appelnotedebasdep">
    <w:name w:val="footnote reference"/>
    <w:basedOn w:val="Policepardfaut"/>
    <w:semiHidden/>
    <w:rsid w:val="00486A4C"/>
    <w:rPr>
      <w:vertAlign w:val="superscript"/>
    </w:rPr>
  </w:style>
  <w:style w:type="paragraph" w:styleId="Notedebasdepage">
    <w:name w:val="footnote text"/>
    <w:basedOn w:val="Normal"/>
    <w:semiHidden/>
    <w:rsid w:val="00486A4C"/>
    <w:rPr>
      <w:rFonts w:ascii="Tahoma" w:hAnsi="Tahoma"/>
      <w:sz w:val="18"/>
      <w:szCs w:val="20"/>
    </w:rPr>
  </w:style>
  <w:style w:type="table" w:styleId="Grilledutableau">
    <w:name w:val="Table Grid"/>
    <w:basedOn w:val="TableauNormal"/>
    <w:uiPriority w:val="59"/>
    <w:rsid w:val="00486A4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rsid w:val="006C24E4"/>
    <w:pPr>
      <w:pBdr>
        <w:bottom w:val="single" w:sz="4" w:space="1" w:color="333399"/>
      </w:pBdr>
      <w:tabs>
        <w:tab w:val="left" w:pos="400"/>
        <w:tab w:val="right" w:pos="9062"/>
      </w:tabs>
      <w:spacing w:line="240" w:lineRule="auto"/>
    </w:pPr>
    <w:rPr>
      <w:rFonts w:cs="Arial"/>
      <w:b/>
      <w:bCs/>
      <w:smallCaps/>
      <w:noProof/>
      <w:sz w:val="22"/>
      <w:szCs w:val="22"/>
    </w:rPr>
  </w:style>
  <w:style w:type="paragraph" w:styleId="TM2">
    <w:name w:val="toc 2"/>
    <w:basedOn w:val="Normal"/>
    <w:next w:val="Normal"/>
    <w:autoRedefine/>
    <w:uiPriority w:val="39"/>
    <w:rsid w:val="00CE28B2"/>
    <w:pPr>
      <w:tabs>
        <w:tab w:val="left" w:pos="600"/>
        <w:tab w:val="right" w:pos="9062"/>
      </w:tabs>
      <w:spacing w:before="240"/>
    </w:pPr>
    <w:rPr>
      <w:b/>
      <w:bCs/>
      <w:noProof/>
      <w:color w:val="333399"/>
      <w:szCs w:val="20"/>
    </w:rPr>
  </w:style>
  <w:style w:type="paragraph" w:styleId="TM3">
    <w:name w:val="toc 3"/>
    <w:basedOn w:val="Normal"/>
    <w:next w:val="Normal"/>
    <w:autoRedefine/>
    <w:uiPriority w:val="39"/>
    <w:rsid w:val="006C24E4"/>
    <w:pPr>
      <w:tabs>
        <w:tab w:val="left" w:pos="1000"/>
        <w:tab w:val="right" w:pos="9062"/>
      </w:tabs>
      <w:spacing w:line="240" w:lineRule="auto"/>
      <w:ind w:left="198"/>
    </w:pPr>
    <w:rPr>
      <w:noProof/>
      <w:szCs w:val="20"/>
    </w:rPr>
  </w:style>
  <w:style w:type="paragraph" w:styleId="TM4">
    <w:name w:val="toc 4"/>
    <w:basedOn w:val="Normal"/>
    <w:next w:val="Normal"/>
    <w:autoRedefine/>
    <w:uiPriority w:val="39"/>
    <w:rsid w:val="007F6B16"/>
    <w:pPr>
      <w:ind w:left="400"/>
    </w:pPr>
    <w:rPr>
      <w:rFonts w:ascii="Times New Roman" w:hAnsi="Times New Roman"/>
      <w:szCs w:val="20"/>
    </w:rPr>
  </w:style>
  <w:style w:type="paragraph" w:styleId="TM5">
    <w:name w:val="toc 5"/>
    <w:basedOn w:val="Normal"/>
    <w:next w:val="Normal"/>
    <w:autoRedefine/>
    <w:uiPriority w:val="39"/>
    <w:rsid w:val="007F6B16"/>
    <w:pPr>
      <w:ind w:left="600"/>
    </w:pPr>
    <w:rPr>
      <w:rFonts w:ascii="Times New Roman" w:hAnsi="Times New Roman"/>
      <w:szCs w:val="20"/>
    </w:rPr>
  </w:style>
  <w:style w:type="paragraph" w:styleId="TM6">
    <w:name w:val="toc 6"/>
    <w:basedOn w:val="Normal"/>
    <w:next w:val="Normal"/>
    <w:autoRedefine/>
    <w:uiPriority w:val="39"/>
    <w:rsid w:val="007F6B16"/>
    <w:pPr>
      <w:ind w:left="800"/>
    </w:pPr>
    <w:rPr>
      <w:rFonts w:ascii="Times New Roman" w:hAnsi="Times New Roman"/>
      <w:szCs w:val="20"/>
    </w:rPr>
  </w:style>
  <w:style w:type="paragraph" w:styleId="TM7">
    <w:name w:val="toc 7"/>
    <w:basedOn w:val="Normal"/>
    <w:next w:val="Normal"/>
    <w:autoRedefine/>
    <w:uiPriority w:val="39"/>
    <w:rsid w:val="007F6B16"/>
    <w:pPr>
      <w:ind w:left="1000"/>
    </w:pPr>
    <w:rPr>
      <w:rFonts w:ascii="Times New Roman" w:hAnsi="Times New Roman"/>
      <w:szCs w:val="20"/>
    </w:rPr>
  </w:style>
  <w:style w:type="paragraph" w:styleId="TM8">
    <w:name w:val="toc 8"/>
    <w:basedOn w:val="Normal"/>
    <w:next w:val="Normal"/>
    <w:autoRedefine/>
    <w:uiPriority w:val="39"/>
    <w:rsid w:val="007F6B16"/>
    <w:pPr>
      <w:ind w:left="1200"/>
    </w:pPr>
    <w:rPr>
      <w:rFonts w:ascii="Times New Roman" w:hAnsi="Times New Roman"/>
      <w:szCs w:val="20"/>
    </w:rPr>
  </w:style>
  <w:style w:type="paragraph" w:styleId="TM9">
    <w:name w:val="toc 9"/>
    <w:basedOn w:val="Normal"/>
    <w:next w:val="Normal"/>
    <w:autoRedefine/>
    <w:uiPriority w:val="39"/>
    <w:rsid w:val="007F6B16"/>
    <w:pPr>
      <w:ind w:left="1400"/>
    </w:pPr>
    <w:rPr>
      <w:rFonts w:ascii="Times New Roman" w:hAnsi="Times New Roman"/>
      <w:szCs w:val="20"/>
    </w:rPr>
  </w:style>
  <w:style w:type="paragraph" w:customStyle="1" w:styleId="Puce2">
    <w:name w:val="Puce 2"/>
    <w:basedOn w:val="Normal"/>
    <w:rsid w:val="004B7A5D"/>
    <w:pPr>
      <w:tabs>
        <w:tab w:val="num" w:pos="1440"/>
      </w:tabs>
      <w:spacing w:before="120" w:after="60"/>
      <w:ind w:left="1440" w:hanging="360"/>
    </w:pPr>
    <w:rPr>
      <w:snapToGrid w:val="0"/>
      <w:color w:val="000000"/>
      <w:szCs w:val="20"/>
    </w:rPr>
  </w:style>
  <w:style w:type="paragraph" w:customStyle="1" w:styleId="Code">
    <w:name w:val="Code"/>
    <w:basedOn w:val="Normal"/>
    <w:rsid w:val="004B7A5D"/>
    <w:pPr>
      <w:pBdr>
        <w:top w:val="single" w:sz="4" w:space="1" w:color="C0C0C0"/>
        <w:left w:val="single" w:sz="4" w:space="4" w:color="C0C0C0"/>
        <w:bottom w:val="single" w:sz="4" w:space="1" w:color="C0C0C0"/>
        <w:right w:val="single" w:sz="4" w:space="4" w:color="C0C0C0"/>
      </w:pBdr>
      <w:shd w:val="clear" w:color="auto" w:fill="F3F3F3"/>
    </w:pPr>
    <w:rPr>
      <w:rFonts w:ascii="Lucida Console" w:hAnsi="Lucida Console"/>
      <w:sz w:val="16"/>
      <w:lang w:val="en-GB"/>
    </w:rPr>
  </w:style>
  <w:style w:type="character" w:styleId="lev">
    <w:name w:val="Strong"/>
    <w:basedOn w:val="Policepardfaut"/>
    <w:qFormat/>
    <w:rsid w:val="004B7A5D"/>
    <w:rPr>
      <w:b/>
      <w:bCs/>
    </w:rPr>
  </w:style>
  <w:style w:type="paragraph" w:customStyle="1" w:styleId="StandardLTGliederung3">
    <w:name w:val="Standard~LT~Gliederung 3"/>
    <w:basedOn w:val="Normal"/>
    <w:rsid w:val="00CD5D8B"/>
    <w:pPr>
      <w:tabs>
        <w:tab w:val="left" w:pos="1080"/>
        <w:tab w:val="left" w:pos="2520"/>
        <w:tab w:val="left" w:pos="3960"/>
        <w:tab w:val="left" w:pos="5400"/>
        <w:tab w:val="left" w:pos="6840"/>
        <w:tab w:val="left" w:pos="8280"/>
        <w:tab w:val="left" w:pos="9720"/>
        <w:tab w:val="left" w:pos="11160"/>
        <w:tab w:val="left" w:pos="12600"/>
        <w:tab w:val="left" w:pos="14040"/>
      </w:tabs>
      <w:autoSpaceDE w:val="0"/>
      <w:autoSpaceDN w:val="0"/>
      <w:adjustRightInd w:val="0"/>
      <w:spacing w:before="100" w:line="256" w:lineRule="auto"/>
      <w:ind w:left="1800"/>
      <w:jc w:val="left"/>
    </w:pPr>
    <w:rPr>
      <w:rFonts w:ascii="Arial" w:hAnsi="Arial" w:cs="Arial"/>
      <w:color w:val="000000"/>
      <w:sz w:val="40"/>
      <w:szCs w:val="40"/>
    </w:rPr>
  </w:style>
  <w:style w:type="character" w:styleId="Lienhypertextesuivivisit">
    <w:name w:val="FollowedHyperlink"/>
    <w:basedOn w:val="Policepardfaut"/>
    <w:rsid w:val="00254EF4"/>
    <w:rPr>
      <w:color w:val="800080"/>
      <w:u w:val="single"/>
    </w:rPr>
  </w:style>
  <w:style w:type="paragraph" w:customStyle="1" w:styleId="Conseil">
    <w:name w:val="Conseil"/>
    <w:basedOn w:val="liste-flche"/>
    <w:rsid w:val="00936E8E"/>
    <w:pPr>
      <w:pBdr>
        <w:top w:val="single" w:sz="8" w:space="1" w:color="auto" w:shadow="1"/>
        <w:left w:val="single" w:sz="8" w:space="4" w:color="auto" w:shadow="1"/>
        <w:bottom w:val="single" w:sz="8" w:space="1" w:color="auto" w:shadow="1"/>
        <w:right w:val="single" w:sz="8" w:space="4" w:color="auto" w:shadow="1"/>
      </w:pBdr>
      <w:shd w:val="clear" w:color="auto" w:fill="FFFF99"/>
      <w:tabs>
        <w:tab w:val="clear" w:pos="720"/>
        <w:tab w:val="num" w:pos="1260"/>
      </w:tabs>
      <w:spacing w:before="0" w:after="0" w:line="240" w:lineRule="auto"/>
      <w:ind w:left="567" w:right="567" w:firstLine="0"/>
    </w:pPr>
    <w:rPr>
      <w:rFonts w:ascii="Comic Sans MS" w:hAnsi="Comic Sans MS"/>
      <w:b/>
      <w:bCs/>
      <w:sz w:val="20"/>
    </w:rPr>
  </w:style>
  <w:style w:type="paragraph" w:customStyle="1" w:styleId="Listedetableau">
    <w:name w:val="Liste de tableau"/>
    <w:basedOn w:val="Normal"/>
    <w:rsid w:val="001D4D4C"/>
    <w:pPr>
      <w:tabs>
        <w:tab w:val="num" w:pos="1440"/>
      </w:tabs>
      <w:ind w:left="1440" w:hanging="360"/>
      <w:jc w:val="left"/>
    </w:pPr>
    <w:rPr>
      <w:rFonts w:ascii="Arial" w:hAnsi="Arial"/>
      <w:sz w:val="16"/>
    </w:rPr>
  </w:style>
  <w:style w:type="paragraph" w:styleId="Listepuces">
    <w:name w:val="List Bullet"/>
    <w:basedOn w:val="Normal"/>
    <w:rsid w:val="00091DBE"/>
    <w:pPr>
      <w:tabs>
        <w:tab w:val="left" w:pos="1418"/>
      </w:tabs>
      <w:spacing w:before="60" w:after="60"/>
      <w:ind w:left="1418" w:hanging="284"/>
    </w:pPr>
    <w:rPr>
      <w:rFonts w:ascii="Arial" w:eastAsia="SimSun" w:hAnsi="Arial"/>
      <w:lang w:eastAsia="zh-CN"/>
    </w:rPr>
  </w:style>
  <w:style w:type="paragraph" w:styleId="Listepuces2">
    <w:name w:val="List Bullet 2"/>
    <w:basedOn w:val="Normal"/>
    <w:rsid w:val="00091DBE"/>
    <w:pPr>
      <w:tabs>
        <w:tab w:val="left" w:pos="1701"/>
      </w:tabs>
      <w:spacing w:before="60" w:after="60"/>
      <w:ind w:left="1702" w:hanging="284"/>
      <w:jc w:val="left"/>
    </w:pPr>
    <w:rPr>
      <w:rFonts w:ascii="Arial" w:eastAsia="SimSun" w:hAnsi="Arial"/>
      <w:lang w:eastAsia="zh-CN"/>
    </w:rPr>
  </w:style>
  <w:style w:type="paragraph" w:customStyle="1" w:styleId="Normal2">
    <w:name w:val="Normal2"/>
    <w:basedOn w:val="Normal"/>
    <w:rsid w:val="00E635E4"/>
    <w:pPr>
      <w:spacing w:line="240" w:lineRule="auto"/>
    </w:pPr>
  </w:style>
  <w:style w:type="paragraph" w:styleId="Corpsdetexte2">
    <w:name w:val="Body Text 2"/>
    <w:basedOn w:val="Normal"/>
    <w:rsid w:val="00BA3865"/>
    <w:pPr>
      <w:spacing w:after="120" w:line="480" w:lineRule="auto"/>
    </w:pPr>
    <w:rPr>
      <w:rFonts w:ascii="Century Gothic" w:hAnsi="Century Gothic" w:cs="Arial"/>
      <w:szCs w:val="20"/>
    </w:rPr>
  </w:style>
  <w:style w:type="paragraph" w:customStyle="1" w:styleId="DomainesComptences">
    <w:name w:val="DomainesCompétences"/>
    <w:basedOn w:val="Normal"/>
    <w:rsid w:val="00902A3E"/>
    <w:pPr>
      <w:widowControl w:val="0"/>
      <w:tabs>
        <w:tab w:val="left" w:pos="360"/>
      </w:tabs>
      <w:overflowPunct w:val="0"/>
      <w:autoSpaceDE w:val="0"/>
      <w:autoSpaceDN w:val="0"/>
      <w:adjustRightInd w:val="0"/>
      <w:spacing w:line="240" w:lineRule="exact"/>
      <w:ind w:left="360" w:hanging="360"/>
      <w:textAlignment w:val="baseline"/>
    </w:pPr>
    <w:rPr>
      <w:rFonts w:ascii="Book Antiqua" w:hAnsi="Book Antiqua" w:cs="Book Antiqua"/>
      <w:sz w:val="24"/>
      <w:u w:val="single"/>
    </w:rPr>
  </w:style>
  <w:style w:type="paragraph" w:styleId="Retraitcorpsdetexte3">
    <w:name w:val="Body Text Indent 3"/>
    <w:basedOn w:val="Normal"/>
    <w:rsid w:val="00F8710E"/>
    <w:pPr>
      <w:spacing w:after="120"/>
      <w:ind w:left="283"/>
    </w:pPr>
    <w:rPr>
      <w:sz w:val="16"/>
      <w:szCs w:val="16"/>
    </w:rPr>
  </w:style>
  <w:style w:type="paragraph" w:customStyle="1" w:styleId="tableauimage">
    <w:name w:val="tableau image"/>
    <w:basedOn w:val="Normal"/>
    <w:rsid w:val="00F8710E"/>
    <w:pPr>
      <w:tabs>
        <w:tab w:val="num" w:pos="360"/>
      </w:tabs>
      <w:spacing w:before="160" w:line="240" w:lineRule="auto"/>
      <w:jc w:val="center"/>
    </w:pPr>
    <w:rPr>
      <w:szCs w:val="20"/>
    </w:rPr>
  </w:style>
  <w:style w:type="paragraph" w:customStyle="1" w:styleId="StyleStyle11ptGrasCentrEncadrementSimpleIndigo15ptCar">
    <w:name w:val="Style Style 11 pt Gras Centré Encadrement : (Simple Indigo  15 pt É... Car"/>
    <w:basedOn w:val="Normal"/>
    <w:link w:val="StyleStyle11ptGrasCentrEncadrementSimpleIndigo15ptCarCar"/>
    <w:rsid w:val="00AD02C7"/>
    <w:pPr>
      <w:pBdr>
        <w:top w:val="single" w:sz="12" w:space="1" w:color="333399"/>
        <w:left w:val="single" w:sz="12" w:space="4" w:color="333399"/>
        <w:bottom w:val="single" w:sz="12" w:space="1" w:color="333399"/>
        <w:right w:val="single" w:sz="12" w:space="4" w:color="333399"/>
      </w:pBdr>
      <w:shd w:val="clear" w:color="auto" w:fill="BBBBE9"/>
      <w:spacing w:line="240" w:lineRule="auto"/>
      <w:jc w:val="left"/>
    </w:pPr>
    <w:rPr>
      <w:b/>
      <w:bCs/>
      <w:snapToGrid w:val="0"/>
      <w:color w:val="000000"/>
      <w:sz w:val="18"/>
    </w:rPr>
  </w:style>
  <w:style w:type="character" w:customStyle="1" w:styleId="StyleStyle11ptGrasCentrEncadrementSimpleIndigo15ptCarCar">
    <w:name w:val="Style Style 11 pt Gras Centré Encadrement : (Simple Indigo  15 pt É... Car Car"/>
    <w:basedOn w:val="Policepardfaut"/>
    <w:link w:val="StyleStyle11ptGrasCentrEncadrementSimpleIndigo15ptCar"/>
    <w:rsid w:val="00AD02C7"/>
    <w:rPr>
      <w:rFonts w:ascii="Verdana" w:hAnsi="Verdana"/>
      <w:b/>
      <w:bCs/>
      <w:snapToGrid w:val="0"/>
      <w:color w:val="000000"/>
      <w:sz w:val="18"/>
      <w:szCs w:val="24"/>
      <w:lang w:val="fr-FR" w:eastAsia="fr-FR" w:bidi="ar-SA"/>
    </w:rPr>
  </w:style>
  <w:style w:type="paragraph" w:styleId="Textedebulles">
    <w:name w:val="Balloon Text"/>
    <w:basedOn w:val="Normal"/>
    <w:link w:val="TextedebullesCar"/>
    <w:uiPriority w:val="99"/>
    <w:semiHidden/>
    <w:unhideWhenUsed/>
    <w:rsid w:val="004011C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11CF"/>
    <w:rPr>
      <w:rFonts w:ascii="Tahoma" w:hAnsi="Tahoma" w:cs="Tahoma"/>
      <w:sz w:val="16"/>
      <w:szCs w:val="16"/>
    </w:rPr>
  </w:style>
  <w:style w:type="paragraph" w:customStyle="1" w:styleId="Listetiret">
    <w:name w:val="Liste tiret"/>
    <w:basedOn w:val="Normal"/>
    <w:rsid w:val="00D20D70"/>
    <w:pPr>
      <w:widowControl w:val="0"/>
      <w:numPr>
        <w:numId w:val="2"/>
      </w:numPr>
      <w:tabs>
        <w:tab w:val="left" w:pos="720"/>
      </w:tabs>
      <w:overflowPunct w:val="0"/>
      <w:autoSpaceDE w:val="0"/>
      <w:autoSpaceDN w:val="0"/>
      <w:adjustRightInd w:val="0"/>
      <w:spacing w:line="240" w:lineRule="auto"/>
      <w:textAlignment w:val="baseline"/>
    </w:pPr>
    <w:rPr>
      <w:rFonts w:ascii="Times New Roman" w:hAnsi="Times New Roman"/>
      <w:sz w:val="24"/>
      <w:szCs w:val="20"/>
    </w:rPr>
  </w:style>
  <w:style w:type="paragraph" w:customStyle="1" w:styleId="Enum1">
    <w:name w:val="Enum 1"/>
    <w:basedOn w:val="Normal"/>
    <w:rsid w:val="00286DA9"/>
    <w:pPr>
      <w:numPr>
        <w:numId w:val="3"/>
      </w:numPr>
      <w:tabs>
        <w:tab w:val="clear" w:pos="360"/>
        <w:tab w:val="left" w:pos="1560"/>
        <w:tab w:val="num" w:pos="1778"/>
        <w:tab w:val="left" w:pos="4962"/>
      </w:tabs>
      <w:spacing w:after="180" w:line="240" w:lineRule="auto"/>
      <w:ind w:left="1778"/>
    </w:pPr>
    <w:rPr>
      <w:rFonts w:ascii="Arial" w:eastAsia="Batang" w:hAnsi="Arial"/>
      <w:sz w:val="24"/>
      <w:szCs w:val="20"/>
    </w:rPr>
  </w:style>
  <w:style w:type="paragraph" w:styleId="Retraitcorpsdetexte">
    <w:name w:val="Body Text Indent"/>
    <w:basedOn w:val="Normal"/>
    <w:rsid w:val="00286DA9"/>
    <w:pPr>
      <w:spacing w:after="120"/>
      <w:ind w:left="283"/>
    </w:pPr>
  </w:style>
  <w:style w:type="numbering" w:styleId="ArticleSection">
    <w:name w:val="Outline List 3"/>
    <w:basedOn w:val="Aucuneliste"/>
    <w:rsid w:val="00F3575B"/>
    <w:pPr>
      <w:numPr>
        <w:numId w:val="4"/>
      </w:numPr>
    </w:pPr>
  </w:style>
  <w:style w:type="numbering" w:customStyle="1" w:styleId="Style1">
    <w:name w:val="Style1"/>
    <w:rsid w:val="00F3575B"/>
    <w:pPr>
      <w:numPr>
        <w:numId w:val="5"/>
      </w:numPr>
    </w:pPr>
  </w:style>
  <w:style w:type="character" w:styleId="Marquedecommentaire">
    <w:name w:val="annotation reference"/>
    <w:basedOn w:val="Policepardfaut"/>
    <w:uiPriority w:val="99"/>
    <w:semiHidden/>
    <w:unhideWhenUsed/>
    <w:rsid w:val="009C2939"/>
    <w:rPr>
      <w:sz w:val="16"/>
      <w:szCs w:val="16"/>
    </w:rPr>
  </w:style>
  <w:style w:type="paragraph" w:styleId="Commentaire">
    <w:name w:val="annotation text"/>
    <w:basedOn w:val="Normal"/>
    <w:link w:val="CommentaireCar"/>
    <w:uiPriority w:val="99"/>
    <w:unhideWhenUsed/>
    <w:rsid w:val="009C2939"/>
    <w:rPr>
      <w:szCs w:val="20"/>
    </w:rPr>
  </w:style>
  <w:style w:type="character" w:customStyle="1" w:styleId="CommentaireCar">
    <w:name w:val="Commentaire Car"/>
    <w:basedOn w:val="Policepardfaut"/>
    <w:link w:val="Commentaire"/>
    <w:uiPriority w:val="99"/>
    <w:rsid w:val="009C2939"/>
    <w:rPr>
      <w:rFonts w:ascii="Verdana" w:hAnsi="Verdana"/>
      <w:lang w:val="fr-FR" w:eastAsia="fr-FR" w:bidi="ar-SA"/>
    </w:rPr>
  </w:style>
  <w:style w:type="paragraph" w:styleId="PrformatHTML">
    <w:name w:val="HTML Preformatted"/>
    <w:basedOn w:val="Normal"/>
    <w:link w:val="PrformatHTMLCar"/>
    <w:uiPriority w:val="99"/>
    <w:rsid w:val="00645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Cs w:val="20"/>
    </w:rPr>
  </w:style>
  <w:style w:type="paragraph" w:styleId="Citationintense">
    <w:name w:val="Intense Quote"/>
    <w:basedOn w:val="Normal"/>
    <w:next w:val="Normal"/>
    <w:link w:val="CitationintenseCar"/>
    <w:qFormat/>
    <w:rsid w:val="00DA524E"/>
    <w:pPr>
      <w:pBdr>
        <w:bottom w:val="single" w:sz="4" w:space="4" w:color="4F81BD"/>
      </w:pBdr>
      <w:spacing w:before="200" w:after="280"/>
      <w:ind w:left="936" w:right="936"/>
    </w:pPr>
    <w:rPr>
      <w:b/>
      <w:bCs/>
      <w:i/>
      <w:iCs/>
      <w:color w:val="4F81BD"/>
    </w:rPr>
  </w:style>
  <w:style w:type="character" w:customStyle="1" w:styleId="CitationintenseCar">
    <w:name w:val="Citation intense Car"/>
    <w:basedOn w:val="Policepardfaut"/>
    <w:link w:val="Citationintense"/>
    <w:rsid w:val="00DA524E"/>
    <w:rPr>
      <w:rFonts w:ascii="Verdana" w:hAnsi="Verdana"/>
      <w:b/>
      <w:bCs/>
      <w:i/>
      <w:iCs/>
      <w:color w:val="4F81BD"/>
      <w:szCs w:val="24"/>
      <w:lang w:val="fr-FR" w:eastAsia="fr-FR" w:bidi="ar-SA"/>
    </w:rPr>
  </w:style>
  <w:style w:type="paragraph" w:customStyle="1" w:styleId="Experience">
    <w:name w:val="Experience"/>
    <w:basedOn w:val="Normal"/>
    <w:rsid w:val="001F5072"/>
    <w:pPr>
      <w:overflowPunct w:val="0"/>
      <w:autoSpaceDE w:val="0"/>
      <w:autoSpaceDN w:val="0"/>
      <w:adjustRightInd w:val="0"/>
      <w:spacing w:line="216" w:lineRule="auto"/>
      <w:ind w:right="-567"/>
      <w:textAlignment w:val="baseline"/>
    </w:pPr>
    <w:rPr>
      <w:rFonts w:ascii="Times New Roman" w:hAnsi="Times New Roman"/>
      <w:sz w:val="22"/>
      <w:szCs w:val="20"/>
    </w:rPr>
  </w:style>
  <w:style w:type="paragraph" w:styleId="Lgende">
    <w:name w:val="caption"/>
    <w:basedOn w:val="Tabledesillustrations"/>
    <w:next w:val="Normal"/>
    <w:qFormat/>
    <w:rsid w:val="006529CB"/>
    <w:pPr>
      <w:tabs>
        <w:tab w:val="right" w:leader="underscore" w:pos="9062"/>
      </w:tabs>
      <w:jc w:val="center"/>
    </w:pPr>
    <w:rPr>
      <w:rFonts w:ascii="Verdana" w:hAnsi="Verdana"/>
      <w:noProof/>
    </w:rPr>
  </w:style>
  <w:style w:type="paragraph" w:styleId="NormalWeb">
    <w:name w:val="Normal (Web)"/>
    <w:basedOn w:val="Normal"/>
    <w:uiPriority w:val="99"/>
    <w:unhideWhenUsed/>
    <w:rsid w:val="002A2DCF"/>
    <w:pPr>
      <w:spacing w:before="100" w:beforeAutospacing="1" w:after="100" w:afterAutospacing="1" w:line="240" w:lineRule="auto"/>
      <w:jc w:val="left"/>
    </w:pPr>
    <w:rPr>
      <w:rFonts w:ascii="Times New Roman" w:hAnsi="Times New Roman"/>
      <w:sz w:val="24"/>
    </w:rPr>
  </w:style>
  <w:style w:type="paragraph" w:styleId="Paragraphedeliste">
    <w:name w:val="List Paragraph"/>
    <w:basedOn w:val="Normal"/>
    <w:link w:val="ParagraphedelisteCar"/>
    <w:uiPriority w:val="34"/>
    <w:qFormat/>
    <w:rsid w:val="00F51B59"/>
    <w:pPr>
      <w:numPr>
        <w:numId w:val="7"/>
      </w:numPr>
      <w:contextualSpacing/>
      <w:jc w:val="left"/>
    </w:pPr>
    <w:rPr>
      <w:rFonts w:eastAsia="Calibri"/>
      <w:szCs w:val="20"/>
      <w:lang w:eastAsia="en-US"/>
    </w:rPr>
  </w:style>
  <w:style w:type="paragraph" w:customStyle="1" w:styleId="DatesCarCar">
    <w:name w:val="Dates Car Car"/>
    <w:basedOn w:val="Normal"/>
    <w:rsid w:val="007B4AC0"/>
    <w:pPr>
      <w:suppressAutoHyphens/>
      <w:spacing w:line="240" w:lineRule="auto"/>
      <w:jc w:val="left"/>
    </w:pPr>
    <w:rPr>
      <w:rFonts w:ascii="Arial" w:hAnsi="Arial" w:cs="Arial"/>
      <w:b/>
      <w:bCs/>
      <w:color w:val="333399"/>
      <w:szCs w:val="20"/>
      <w:lang w:eastAsia="ar-SA"/>
    </w:rPr>
  </w:style>
  <w:style w:type="paragraph" w:customStyle="1" w:styleId="NormalDern">
    <w:name w:val="Normal Dern"/>
    <w:basedOn w:val="Normal"/>
    <w:rsid w:val="00C07B50"/>
    <w:pPr>
      <w:keepLines/>
      <w:spacing w:line="240" w:lineRule="auto"/>
    </w:pPr>
    <w:rPr>
      <w:rFonts w:ascii="Arial" w:eastAsia="Arial Unicode MS" w:hAnsi="Arial" w:cs="Arial"/>
      <w:sz w:val="22"/>
      <w:szCs w:val="22"/>
    </w:rPr>
  </w:style>
  <w:style w:type="paragraph" w:customStyle="1" w:styleId="Normaldern0">
    <w:name w:val="Normal dern"/>
    <w:basedOn w:val="Normal"/>
    <w:rsid w:val="00C07B50"/>
    <w:pPr>
      <w:keepLines/>
      <w:suppressAutoHyphens/>
      <w:spacing w:line="240" w:lineRule="auto"/>
    </w:pPr>
    <w:rPr>
      <w:rFonts w:ascii="Times New Roman" w:eastAsia="Arial Unicode MS" w:hAnsi="Times New Roman" w:cs="Arial"/>
      <w:sz w:val="22"/>
      <w:szCs w:val="22"/>
    </w:rPr>
  </w:style>
  <w:style w:type="character" w:customStyle="1" w:styleId="Important">
    <w:name w:val="Important"/>
    <w:basedOn w:val="Policepardfaut"/>
    <w:rsid w:val="00C07B50"/>
    <w:rPr>
      <w:rFonts w:cs="Arial"/>
      <w:b/>
      <w:color w:val="000080"/>
    </w:rPr>
  </w:style>
  <w:style w:type="paragraph" w:customStyle="1" w:styleId="Hypothse">
    <w:name w:val="Hypothèse"/>
    <w:basedOn w:val="Normal"/>
    <w:rsid w:val="00C07B50"/>
    <w:pPr>
      <w:keepNext/>
      <w:keepLines/>
      <w:pBdr>
        <w:top w:val="single" w:sz="4" w:space="1" w:color="auto"/>
        <w:left w:val="single" w:sz="4" w:space="4" w:color="auto"/>
        <w:bottom w:val="single" w:sz="4" w:space="1" w:color="auto"/>
        <w:right w:val="single" w:sz="4" w:space="4" w:color="auto"/>
      </w:pBdr>
      <w:jc w:val="left"/>
    </w:pPr>
    <w:rPr>
      <w:rFonts w:ascii="Times New Roman" w:hAnsi="Times New Roman"/>
      <w:i/>
      <w:sz w:val="22"/>
      <w:szCs w:val="20"/>
    </w:rPr>
  </w:style>
  <w:style w:type="character" w:customStyle="1" w:styleId="PieddepageCar">
    <w:name w:val="Pied de page Car"/>
    <w:basedOn w:val="Policepardfaut"/>
    <w:link w:val="Pieddepage"/>
    <w:rsid w:val="000F6B41"/>
    <w:rPr>
      <w:rFonts w:ascii="Verdana" w:hAnsi="Verdana"/>
      <w:szCs w:val="24"/>
    </w:rPr>
  </w:style>
  <w:style w:type="paragraph" w:customStyle="1" w:styleId="corpsdetexte0">
    <w:name w:val="corps_de_texte"/>
    <w:basedOn w:val="Normal"/>
    <w:rsid w:val="00F35E70"/>
    <w:pPr>
      <w:tabs>
        <w:tab w:val="left" w:pos="1134"/>
        <w:tab w:val="right" w:leader="dot" w:pos="8505"/>
      </w:tabs>
      <w:spacing w:line="240" w:lineRule="auto"/>
    </w:pPr>
    <w:rPr>
      <w:rFonts w:ascii="Arial" w:hAnsi="Arial"/>
      <w:szCs w:val="20"/>
    </w:rPr>
  </w:style>
  <w:style w:type="paragraph" w:customStyle="1" w:styleId="liste">
    <w:name w:val="liste"/>
    <w:basedOn w:val="Normal"/>
    <w:autoRedefine/>
    <w:rsid w:val="00BB729C"/>
    <w:pPr>
      <w:numPr>
        <w:numId w:val="6"/>
      </w:numPr>
      <w:tabs>
        <w:tab w:val="clear" w:pos="360"/>
        <w:tab w:val="num" w:pos="709"/>
        <w:tab w:val="left" w:pos="4500"/>
      </w:tabs>
      <w:autoSpaceDE w:val="0"/>
      <w:autoSpaceDN w:val="0"/>
      <w:adjustRightInd w:val="0"/>
      <w:spacing w:before="60" w:line="240" w:lineRule="exact"/>
      <w:ind w:left="425" w:firstLine="0"/>
    </w:pPr>
    <w:rPr>
      <w:rFonts w:ascii="Century Gothic" w:hAnsi="Century Gothic"/>
      <w:noProof/>
      <w:snapToGrid w:val="0"/>
      <w:color w:val="000000"/>
      <w:sz w:val="16"/>
      <w:szCs w:val="20"/>
    </w:rPr>
  </w:style>
  <w:style w:type="character" w:customStyle="1" w:styleId="texte">
    <w:name w:val="texte"/>
    <w:basedOn w:val="Policepardfaut"/>
    <w:rsid w:val="00417EBA"/>
  </w:style>
  <w:style w:type="paragraph" w:customStyle="1" w:styleId="Style2">
    <w:name w:val="Style2"/>
    <w:basedOn w:val="Titre2"/>
    <w:link w:val="Style2Car"/>
    <w:qFormat/>
    <w:rsid w:val="004D5085"/>
    <w:pPr>
      <w:numPr>
        <w:ilvl w:val="0"/>
        <w:numId w:val="0"/>
      </w:numPr>
    </w:pPr>
  </w:style>
  <w:style w:type="character" w:customStyle="1" w:styleId="Titre1Car">
    <w:name w:val="Titre 1 Car"/>
    <w:basedOn w:val="Policepardfaut"/>
    <w:link w:val="Titre1"/>
    <w:rsid w:val="00CE28B2"/>
    <w:rPr>
      <w:rFonts w:ascii="Verdana" w:hAnsi="Verdana" w:cs="Arial"/>
      <w:b/>
      <w:bCs/>
      <w:smallCaps/>
      <w:kern w:val="32"/>
      <w:sz w:val="24"/>
      <w:szCs w:val="24"/>
    </w:rPr>
  </w:style>
  <w:style w:type="character" w:customStyle="1" w:styleId="Titre2Car">
    <w:name w:val="Titre 2 Car"/>
    <w:basedOn w:val="Policepardfaut"/>
    <w:link w:val="Titre2"/>
    <w:rsid w:val="00473953"/>
    <w:rPr>
      <w:rFonts w:ascii="Verdana" w:hAnsi="Verdana" w:cs="Arial"/>
      <w:b/>
      <w:bCs/>
      <w:iCs/>
      <w:color w:val="000080"/>
      <w:sz w:val="22"/>
      <w:szCs w:val="28"/>
    </w:rPr>
  </w:style>
  <w:style w:type="character" w:customStyle="1" w:styleId="Style2Car">
    <w:name w:val="Style2 Car"/>
    <w:basedOn w:val="Titre2Car"/>
    <w:link w:val="Style2"/>
    <w:rsid w:val="004D5085"/>
    <w:rPr>
      <w:rFonts w:ascii="Verdana" w:hAnsi="Verdana" w:cs="Arial"/>
      <w:b/>
      <w:bCs/>
      <w:iCs/>
      <w:color w:val="000080"/>
      <w:sz w:val="22"/>
      <w:szCs w:val="28"/>
    </w:rPr>
  </w:style>
  <w:style w:type="character" w:customStyle="1" w:styleId="Titre4Car">
    <w:name w:val="Titre 4 Car"/>
    <w:basedOn w:val="Policepardfaut"/>
    <w:link w:val="Titre4"/>
    <w:rsid w:val="000802BF"/>
    <w:rPr>
      <w:rFonts w:ascii="Verdana" w:hAnsi="Verdana"/>
      <w:bCs/>
      <w:i/>
      <w:szCs w:val="28"/>
      <w:u w:val="single"/>
    </w:rPr>
  </w:style>
  <w:style w:type="character" w:customStyle="1" w:styleId="En-tteCar">
    <w:name w:val="En-tête Car"/>
    <w:basedOn w:val="Policepardfaut"/>
    <w:link w:val="En-tte"/>
    <w:rsid w:val="00D31F6E"/>
    <w:rPr>
      <w:rFonts w:ascii="Verdana" w:hAnsi="Verdana"/>
      <w:szCs w:val="24"/>
    </w:rPr>
  </w:style>
  <w:style w:type="paragraph" w:customStyle="1" w:styleId="Descriptif">
    <w:name w:val="Descriptif"/>
    <w:basedOn w:val="Normal"/>
    <w:rsid w:val="00D141F8"/>
    <w:pPr>
      <w:spacing w:line="240" w:lineRule="auto"/>
      <w:ind w:left="3119" w:right="11"/>
      <w:jc w:val="left"/>
    </w:pPr>
    <w:rPr>
      <w:rFonts w:ascii="Times New Roman" w:hAnsi="Times New Roman"/>
      <w:sz w:val="24"/>
      <w:szCs w:val="20"/>
    </w:rPr>
  </w:style>
  <w:style w:type="paragraph" w:customStyle="1" w:styleId="NormalCenturyGothic">
    <w:name w:val="Normal + Century Gothic"/>
    <w:aliases w:val="10 pt,Noir"/>
    <w:basedOn w:val="Normal"/>
    <w:rsid w:val="00D141F8"/>
    <w:pPr>
      <w:spacing w:line="240" w:lineRule="auto"/>
      <w:jc w:val="left"/>
    </w:pPr>
    <w:rPr>
      <w:rFonts w:ascii="Times New Roman" w:hAnsi="Times New Roman"/>
      <w:sz w:val="22"/>
      <w:szCs w:val="22"/>
    </w:rPr>
  </w:style>
  <w:style w:type="paragraph" w:customStyle="1" w:styleId="Default">
    <w:name w:val="Default"/>
    <w:rsid w:val="00B41861"/>
    <w:pPr>
      <w:autoSpaceDE w:val="0"/>
      <w:autoSpaceDN w:val="0"/>
      <w:adjustRightInd w:val="0"/>
    </w:pPr>
    <w:rPr>
      <w:rFonts w:ascii="Verdana" w:hAnsi="Verdana" w:cs="Verdana"/>
      <w:color w:val="000000"/>
      <w:sz w:val="24"/>
      <w:szCs w:val="24"/>
    </w:rPr>
  </w:style>
  <w:style w:type="table" w:styleId="Grillemoyenne3-Accent1">
    <w:name w:val="Medium Grid 3 Accent 1"/>
    <w:basedOn w:val="TableauNormal"/>
    <w:uiPriority w:val="69"/>
    <w:rsid w:val="009B6CD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Titre3Car">
    <w:name w:val="Titre 3 Car"/>
    <w:basedOn w:val="Policepardfaut"/>
    <w:link w:val="Titre3"/>
    <w:rsid w:val="00DC5774"/>
    <w:rPr>
      <w:rFonts w:ascii="Verdana" w:hAnsi="Verdana" w:cs="Arial"/>
      <w:b/>
      <w:bCs/>
      <w:szCs w:val="26"/>
    </w:rPr>
  </w:style>
  <w:style w:type="paragraph" w:styleId="Objetducommentaire">
    <w:name w:val="annotation subject"/>
    <w:basedOn w:val="Commentaire"/>
    <w:next w:val="Commentaire"/>
    <w:link w:val="ObjetducommentaireCar"/>
    <w:uiPriority w:val="99"/>
    <w:semiHidden/>
    <w:unhideWhenUsed/>
    <w:rsid w:val="00C17EAC"/>
    <w:pPr>
      <w:spacing w:line="240" w:lineRule="auto"/>
    </w:pPr>
    <w:rPr>
      <w:b/>
      <w:bCs/>
    </w:rPr>
  </w:style>
  <w:style w:type="character" w:customStyle="1" w:styleId="ObjetducommentaireCar">
    <w:name w:val="Objet du commentaire Car"/>
    <w:basedOn w:val="CommentaireCar"/>
    <w:link w:val="Objetducommentaire"/>
    <w:uiPriority w:val="99"/>
    <w:semiHidden/>
    <w:rsid w:val="00C17EAC"/>
    <w:rPr>
      <w:rFonts w:ascii="Verdana" w:hAnsi="Verdana"/>
      <w:b/>
      <w:bCs/>
      <w:lang w:val="fr-FR" w:eastAsia="fr-FR" w:bidi="ar-SA"/>
    </w:rPr>
  </w:style>
  <w:style w:type="table" w:styleId="Listemoyenne2-Accent1">
    <w:name w:val="Medium List 2 Accent 1"/>
    <w:basedOn w:val="TableauNormal"/>
    <w:uiPriority w:val="66"/>
    <w:rsid w:val="001D546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rameclaire-Accent11">
    <w:name w:val="Trame claire - Accent 11"/>
    <w:basedOn w:val="TableauNormal"/>
    <w:uiPriority w:val="60"/>
    <w:rsid w:val="001D546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ParagraphedelisteCar">
    <w:name w:val="Paragraphe de liste Car"/>
    <w:basedOn w:val="Policepardfaut"/>
    <w:link w:val="Paragraphedeliste"/>
    <w:uiPriority w:val="34"/>
    <w:rsid w:val="00F51B59"/>
    <w:rPr>
      <w:rFonts w:ascii="Verdana" w:eastAsia="Calibri" w:hAnsi="Verdana"/>
      <w:lang w:eastAsia="en-US"/>
    </w:rPr>
  </w:style>
  <w:style w:type="character" w:customStyle="1" w:styleId="DescriptionProjet">
    <w:name w:val="DescriptionProjet"/>
    <w:basedOn w:val="Policepardfaut"/>
    <w:rsid w:val="001D546A"/>
    <w:rPr>
      <w:rFonts w:ascii="Tahoma" w:hAnsi="Tahoma"/>
      <w:color w:val="auto"/>
      <w:sz w:val="18"/>
    </w:rPr>
  </w:style>
  <w:style w:type="character" w:customStyle="1" w:styleId="nfakpe">
    <w:name w:val="nfakpe"/>
    <w:basedOn w:val="Policepardfaut"/>
    <w:rsid w:val="001D546A"/>
  </w:style>
  <w:style w:type="character" w:styleId="CitationHTML">
    <w:name w:val="HTML Cite"/>
    <w:basedOn w:val="Policepardfaut"/>
    <w:uiPriority w:val="99"/>
    <w:unhideWhenUsed/>
    <w:rsid w:val="001D546A"/>
    <w:rPr>
      <w:i/>
      <w:iCs/>
    </w:rPr>
  </w:style>
  <w:style w:type="paragraph" w:styleId="Tabledesillustrations">
    <w:name w:val="table of figures"/>
    <w:basedOn w:val="Normal"/>
    <w:next w:val="Normal"/>
    <w:uiPriority w:val="99"/>
    <w:unhideWhenUsed/>
    <w:rsid w:val="001A32B7"/>
    <w:pPr>
      <w:jc w:val="left"/>
    </w:pPr>
    <w:rPr>
      <w:rFonts w:asciiTheme="minorHAnsi" w:hAnsiTheme="minorHAnsi"/>
      <w:i/>
      <w:iCs/>
      <w:szCs w:val="20"/>
    </w:rPr>
  </w:style>
  <w:style w:type="table" w:customStyle="1" w:styleId="Trameclaire-Accent12">
    <w:name w:val="Trame claire - Accent 12"/>
    <w:basedOn w:val="TableauNormal"/>
    <w:uiPriority w:val="60"/>
    <w:rsid w:val="00C565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nnexe1">
    <w:name w:val="Annexe 1"/>
    <w:basedOn w:val="Titre1"/>
    <w:link w:val="Annexe1Car"/>
    <w:qFormat/>
    <w:rsid w:val="000F027B"/>
    <w:pPr>
      <w:numPr>
        <w:numId w:val="8"/>
      </w:numPr>
      <w:ind w:left="360"/>
      <w:jc w:val="left"/>
    </w:pPr>
  </w:style>
  <w:style w:type="paragraph" w:customStyle="1" w:styleId="Annexe2">
    <w:name w:val="Annexe 2"/>
    <w:basedOn w:val="Titre2"/>
    <w:link w:val="Annexe2Car"/>
    <w:qFormat/>
    <w:rsid w:val="00A43E7B"/>
    <w:pPr>
      <w:numPr>
        <w:numId w:val="8"/>
      </w:numPr>
      <w:ind w:left="851" w:hanging="425"/>
    </w:pPr>
  </w:style>
  <w:style w:type="character" w:customStyle="1" w:styleId="Annexe1Car">
    <w:name w:val="Annexe 1 Car"/>
    <w:basedOn w:val="Titre1Car"/>
    <w:link w:val="Annexe1"/>
    <w:rsid w:val="000F027B"/>
    <w:rPr>
      <w:rFonts w:ascii="Verdana" w:hAnsi="Verdana" w:cs="Arial"/>
      <w:b/>
      <w:bCs/>
      <w:smallCaps/>
      <w:kern w:val="32"/>
      <w:sz w:val="24"/>
      <w:szCs w:val="24"/>
    </w:rPr>
  </w:style>
  <w:style w:type="character" w:customStyle="1" w:styleId="Annexe2Car">
    <w:name w:val="Annexe 2 Car"/>
    <w:basedOn w:val="Titre2Car"/>
    <w:link w:val="Annexe2"/>
    <w:rsid w:val="00A43E7B"/>
    <w:rPr>
      <w:rFonts w:ascii="Verdana" w:hAnsi="Verdana" w:cs="Arial"/>
      <w:b/>
      <w:bCs/>
      <w:iCs/>
      <w:color w:val="000080"/>
      <w:sz w:val="22"/>
      <w:szCs w:val="28"/>
    </w:rPr>
  </w:style>
  <w:style w:type="paragraph" w:customStyle="1" w:styleId="PROXIAD-TabProprits">
    <w:name w:val="PROXIAD-TabPropriétés"/>
    <w:basedOn w:val="Normal"/>
    <w:next w:val="Normal"/>
    <w:rsid w:val="00F62A16"/>
    <w:pPr>
      <w:spacing w:after="120" w:line="240" w:lineRule="auto"/>
      <w:jc w:val="left"/>
    </w:pPr>
    <w:rPr>
      <w:b/>
      <w:color w:val="0000FF"/>
      <w:sz w:val="24"/>
      <w:szCs w:val="20"/>
    </w:rPr>
  </w:style>
  <w:style w:type="character" w:customStyle="1" w:styleId="apple-converted-space">
    <w:name w:val="apple-converted-space"/>
    <w:basedOn w:val="Policepardfaut"/>
    <w:rsid w:val="0002163D"/>
  </w:style>
  <w:style w:type="paragraph" w:styleId="Explorateurdedocuments">
    <w:name w:val="Document Map"/>
    <w:basedOn w:val="Normal"/>
    <w:link w:val="ExplorateurdedocumentsCar"/>
    <w:uiPriority w:val="99"/>
    <w:semiHidden/>
    <w:unhideWhenUsed/>
    <w:rsid w:val="00946F2A"/>
    <w:pPr>
      <w:spacing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946F2A"/>
    <w:rPr>
      <w:rFonts w:ascii="Tahoma" w:hAnsi="Tahoma" w:cs="Tahoma"/>
      <w:sz w:val="16"/>
      <w:szCs w:val="16"/>
    </w:rPr>
  </w:style>
  <w:style w:type="paragraph" w:styleId="Rvision">
    <w:name w:val="Revision"/>
    <w:hidden/>
    <w:uiPriority w:val="99"/>
    <w:semiHidden/>
    <w:rsid w:val="0035618B"/>
    <w:rPr>
      <w:rFonts w:ascii="Verdana" w:hAnsi="Verdana"/>
      <w:szCs w:val="24"/>
    </w:rPr>
  </w:style>
  <w:style w:type="character" w:customStyle="1" w:styleId="Mentionnonrsolue1">
    <w:name w:val="Mention non résolue1"/>
    <w:basedOn w:val="Policepardfaut"/>
    <w:uiPriority w:val="99"/>
    <w:semiHidden/>
    <w:unhideWhenUsed/>
    <w:rsid w:val="00C9538E"/>
    <w:rPr>
      <w:color w:val="605E5C"/>
      <w:shd w:val="clear" w:color="auto" w:fill="E1DFDD"/>
    </w:rPr>
  </w:style>
  <w:style w:type="character" w:customStyle="1" w:styleId="PrformatHTMLCar">
    <w:name w:val="Préformaté HTML Car"/>
    <w:basedOn w:val="Policepardfaut"/>
    <w:link w:val="PrformatHTML"/>
    <w:uiPriority w:val="99"/>
    <w:rsid w:val="00A86F9B"/>
    <w:rPr>
      <w:rFonts w:ascii="Courier New" w:eastAsia="Courier New" w:hAnsi="Courier New" w:cs="Courier New"/>
    </w:rPr>
  </w:style>
  <w:style w:type="table" w:styleId="TableauListe5Fonc-Accentuation5">
    <w:name w:val="List Table 5 Dark Accent 5"/>
    <w:basedOn w:val="TableauNormal"/>
    <w:uiPriority w:val="50"/>
    <w:rsid w:val="00C5556F"/>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Grille1Clair-Accentuation1">
    <w:name w:val="Grid Table 1 Light Accent 1"/>
    <w:basedOn w:val="TableauNormal"/>
    <w:uiPriority w:val="46"/>
    <w:rsid w:val="00C5556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6Couleur-Accentuation1">
    <w:name w:val="Grid Table 6 Colorful Accent 1"/>
    <w:basedOn w:val="TableauNormal"/>
    <w:uiPriority w:val="51"/>
    <w:rsid w:val="0010394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4-Accentuation5">
    <w:name w:val="Grid Table 4 Accent 5"/>
    <w:basedOn w:val="TableauNormal"/>
    <w:uiPriority w:val="49"/>
    <w:rsid w:val="0074090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5Fonc-Accentuation5">
    <w:name w:val="Grid Table 5 Dark Accent 5"/>
    <w:basedOn w:val="TableauNormal"/>
    <w:uiPriority w:val="50"/>
    <w:rsid w:val="00877ED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jush">
    <w:name w:val="jush"/>
    <w:basedOn w:val="Policepardfaut"/>
    <w:rsid w:val="00D139BE"/>
  </w:style>
  <w:style w:type="table" w:styleId="TableauGrille4-Accentuation1">
    <w:name w:val="Grid Table 4 Accent 1"/>
    <w:basedOn w:val="TableauNormal"/>
    <w:uiPriority w:val="49"/>
    <w:rsid w:val="00CA326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ighlight">
    <w:name w:val="highlight"/>
    <w:basedOn w:val="Policepardfaut"/>
    <w:rsid w:val="008570E1"/>
  </w:style>
  <w:style w:type="table" w:styleId="TableauGrille6Couleur-Accentuation5">
    <w:name w:val="Grid Table 6 Colorful Accent 5"/>
    <w:basedOn w:val="TableauNormal"/>
    <w:uiPriority w:val="51"/>
    <w:rsid w:val="00CF57E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xmsonormal">
    <w:name w:val="x_msonormal"/>
    <w:basedOn w:val="Normal"/>
    <w:rsid w:val="00947219"/>
    <w:pPr>
      <w:spacing w:before="100" w:beforeAutospacing="1" w:after="100" w:afterAutospacing="1" w:line="240" w:lineRule="auto"/>
      <w:jc w:val="left"/>
    </w:pPr>
    <w:rPr>
      <w:rFonts w:ascii="Times New Roman" w:hAnsi="Times New Roman"/>
      <w:sz w:val="24"/>
    </w:rPr>
  </w:style>
  <w:style w:type="paragraph" w:styleId="Citation">
    <w:name w:val="Quote"/>
    <w:basedOn w:val="Normal"/>
    <w:next w:val="Normal"/>
    <w:link w:val="CitationCar"/>
    <w:uiPriority w:val="29"/>
    <w:qFormat/>
    <w:rsid w:val="00FA3709"/>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FA3709"/>
    <w:rPr>
      <w:rFonts w:ascii="Verdana" w:hAnsi="Verdana"/>
      <w:i/>
      <w:iCs/>
      <w:color w:val="404040" w:themeColor="text1" w:themeTint="BF"/>
      <w:szCs w:val="24"/>
    </w:rPr>
  </w:style>
  <w:style w:type="character" w:styleId="Accentuationlgre">
    <w:name w:val="Subtle Emphasis"/>
    <w:basedOn w:val="Policepardfaut"/>
    <w:uiPriority w:val="19"/>
    <w:qFormat/>
    <w:rsid w:val="00046208"/>
    <w:rPr>
      <w:i/>
      <w:iCs/>
      <w:color w:val="404040" w:themeColor="text1" w:themeTint="BF"/>
    </w:rPr>
  </w:style>
  <w:style w:type="character" w:styleId="CodeHTML">
    <w:name w:val="HTML Code"/>
    <w:basedOn w:val="Policepardfaut"/>
    <w:uiPriority w:val="99"/>
    <w:semiHidden/>
    <w:unhideWhenUsed/>
    <w:rsid w:val="00D642B6"/>
    <w:rPr>
      <w:rFonts w:ascii="Courier New" w:eastAsia="Times New Roman" w:hAnsi="Courier New" w:cs="Courier New"/>
      <w:sz w:val="20"/>
      <w:szCs w:val="20"/>
    </w:rPr>
  </w:style>
  <w:style w:type="character" w:customStyle="1" w:styleId="me0">
    <w:name w:val="me0"/>
    <w:basedOn w:val="Policepardfaut"/>
    <w:rsid w:val="00071E95"/>
  </w:style>
  <w:style w:type="character" w:customStyle="1" w:styleId="br0">
    <w:name w:val="br0"/>
    <w:basedOn w:val="Policepardfaut"/>
    <w:rsid w:val="00071E95"/>
  </w:style>
  <w:style w:type="character" w:customStyle="1" w:styleId="st1">
    <w:name w:val="st1"/>
    <w:basedOn w:val="Policepardfaut"/>
    <w:rsid w:val="00071E95"/>
  </w:style>
  <w:style w:type="character" w:customStyle="1" w:styleId="kw4">
    <w:name w:val="kw4"/>
    <w:basedOn w:val="Policepardfaut"/>
    <w:rsid w:val="00071E95"/>
  </w:style>
  <w:style w:type="character" w:styleId="Mentionnonrsolue">
    <w:name w:val="Unresolved Mention"/>
    <w:basedOn w:val="Policepardfaut"/>
    <w:uiPriority w:val="99"/>
    <w:semiHidden/>
    <w:unhideWhenUsed/>
    <w:rsid w:val="00F14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1416">
      <w:bodyDiv w:val="1"/>
      <w:marLeft w:val="0"/>
      <w:marRight w:val="0"/>
      <w:marTop w:val="0"/>
      <w:marBottom w:val="0"/>
      <w:divBdr>
        <w:top w:val="none" w:sz="0" w:space="0" w:color="auto"/>
        <w:left w:val="none" w:sz="0" w:space="0" w:color="auto"/>
        <w:bottom w:val="none" w:sz="0" w:space="0" w:color="auto"/>
        <w:right w:val="none" w:sz="0" w:space="0" w:color="auto"/>
      </w:divBdr>
    </w:div>
    <w:div w:id="8073043">
      <w:bodyDiv w:val="1"/>
      <w:marLeft w:val="0"/>
      <w:marRight w:val="0"/>
      <w:marTop w:val="0"/>
      <w:marBottom w:val="0"/>
      <w:divBdr>
        <w:top w:val="none" w:sz="0" w:space="0" w:color="auto"/>
        <w:left w:val="none" w:sz="0" w:space="0" w:color="auto"/>
        <w:bottom w:val="none" w:sz="0" w:space="0" w:color="auto"/>
        <w:right w:val="none" w:sz="0" w:space="0" w:color="auto"/>
      </w:divBdr>
    </w:div>
    <w:div w:id="14382622">
      <w:bodyDiv w:val="1"/>
      <w:marLeft w:val="0"/>
      <w:marRight w:val="0"/>
      <w:marTop w:val="0"/>
      <w:marBottom w:val="0"/>
      <w:divBdr>
        <w:top w:val="none" w:sz="0" w:space="0" w:color="auto"/>
        <w:left w:val="none" w:sz="0" w:space="0" w:color="auto"/>
        <w:bottom w:val="none" w:sz="0" w:space="0" w:color="auto"/>
        <w:right w:val="none" w:sz="0" w:space="0" w:color="auto"/>
      </w:divBdr>
      <w:divsChild>
        <w:div w:id="336227078">
          <w:marLeft w:val="1138"/>
          <w:marRight w:val="0"/>
          <w:marTop w:val="0"/>
          <w:marBottom w:val="0"/>
          <w:divBdr>
            <w:top w:val="none" w:sz="0" w:space="0" w:color="auto"/>
            <w:left w:val="none" w:sz="0" w:space="0" w:color="auto"/>
            <w:bottom w:val="none" w:sz="0" w:space="0" w:color="auto"/>
            <w:right w:val="none" w:sz="0" w:space="0" w:color="auto"/>
          </w:divBdr>
        </w:div>
        <w:div w:id="1997223693">
          <w:marLeft w:val="1138"/>
          <w:marRight w:val="0"/>
          <w:marTop w:val="0"/>
          <w:marBottom w:val="0"/>
          <w:divBdr>
            <w:top w:val="none" w:sz="0" w:space="0" w:color="auto"/>
            <w:left w:val="none" w:sz="0" w:space="0" w:color="auto"/>
            <w:bottom w:val="none" w:sz="0" w:space="0" w:color="auto"/>
            <w:right w:val="none" w:sz="0" w:space="0" w:color="auto"/>
          </w:divBdr>
        </w:div>
        <w:div w:id="2120955167">
          <w:marLeft w:val="1138"/>
          <w:marRight w:val="0"/>
          <w:marTop w:val="0"/>
          <w:marBottom w:val="0"/>
          <w:divBdr>
            <w:top w:val="none" w:sz="0" w:space="0" w:color="auto"/>
            <w:left w:val="none" w:sz="0" w:space="0" w:color="auto"/>
            <w:bottom w:val="none" w:sz="0" w:space="0" w:color="auto"/>
            <w:right w:val="none" w:sz="0" w:space="0" w:color="auto"/>
          </w:divBdr>
        </w:div>
      </w:divsChild>
    </w:div>
    <w:div w:id="40567859">
      <w:bodyDiv w:val="1"/>
      <w:marLeft w:val="0"/>
      <w:marRight w:val="0"/>
      <w:marTop w:val="0"/>
      <w:marBottom w:val="0"/>
      <w:divBdr>
        <w:top w:val="none" w:sz="0" w:space="0" w:color="auto"/>
        <w:left w:val="none" w:sz="0" w:space="0" w:color="auto"/>
        <w:bottom w:val="none" w:sz="0" w:space="0" w:color="auto"/>
        <w:right w:val="none" w:sz="0" w:space="0" w:color="auto"/>
      </w:divBdr>
    </w:div>
    <w:div w:id="46956197">
      <w:bodyDiv w:val="1"/>
      <w:marLeft w:val="0"/>
      <w:marRight w:val="0"/>
      <w:marTop w:val="0"/>
      <w:marBottom w:val="0"/>
      <w:divBdr>
        <w:top w:val="none" w:sz="0" w:space="0" w:color="auto"/>
        <w:left w:val="none" w:sz="0" w:space="0" w:color="auto"/>
        <w:bottom w:val="none" w:sz="0" w:space="0" w:color="auto"/>
        <w:right w:val="none" w:sz="0" w:space="0" w:color="auto"/>
      </w:divBdr>
    </w:div>
    <w:div w:id="50472255">
      <w:bodyDiv w:val="1"/>
      <w:marLeft w:val="0"/>
      <w:marRight w:val="0"/>
      <w:marTop w:val="0"/>
      <w:marBottom w:val="0"/>
      <w:divBdr>
        <w:top w:val="none" w:sz="0" w:space="0" w:color="auto"/>
        <w:left w:val="none" w:sz="0" w:space="0" w:color="auto"/>
        <w:bottom w:val="none" w:sz="0" w:space="0" w:color="auto"/>
        <w:right w:val="none" w:sz="0" w:space="0" w:color="auto"/>
      </w:divBdr>
    </w:div>
    <w:div w:id="54554306">
      <w:bodyDiv w:val="1"/>
      <w:marLeft w:val="0"/>
      <w:marRight w:val="0"/>
      <w:marTop w:val="0"/>
      <w:marBottom w:val="0"/>
      <w:divBdr>
        <w:top w:val="none" w:sz="0" w:space="0" w:color="auto"/>
        <w:left w:val="none" w:sz="0" w:space="0" w:color="auto"/>
        <w:bottom w:val="none" w:sz="0" w:space="0" w:color="auto"/>
        <w:right w:val="none" w:sz="0" w:space="0" w:color="auto"/>
      </w:divBdr>
    </w:div>
    <w:div w:id="72513444">
      <w:bodyDiv w:val="1"/>
      <w:marLeft w:val="0"/>
      <w:marRight w:val="0"/>
      <w:marTop w:val="0"/>
      <w:marBottom w:val="0"/>
      <w:divBdr>
        <w:top w:val="none" w:sz="0" w:space="0" w:color="auto"/>
        <w:left w:val="none" w:sz="0" w:space="0" w:color="auto"/>
        <w:bottom w:val="none" w:sz="0" w:space="0" w:color="auto"/>
        <w:right w:val="none" w:sz="0" w:space="0" w:color="auto"/>
      </w:divBdr>
    </w:div>
    <w:div w:id="84498638">
      <w:bodyDiv w:val="1"/>
      <w:marLeft w:val="0"/>
      <w:marRight w:val="0"/>
      <w:marTop w:val="0"/>
      <w:marBottom w:val="0"/>
      <w:divBdr>
        <w:top w:val="none" w:sz="0" w:space="0" w:color="auto"/>
        <w:left w:val="none" w:sz="0" w:space="0" w:color="auto"/>
        <w:bottom w:val="none" w:sz="0" w:space="0" w:color="auto"/>
        <w:right w:val="none" w:sz="0" w:space="0" w:color="auto"/>
      </w:divBdr>
    </w:div>
    <w:div w:id="91164685">
      <w:bodyDiv w:val="1"/>
      <w:marLeft w:val="0"/>
      <w:marRight w:val="0"/>
      <w:marTop w:val="0"/>
      <w:marBottom w:val="0"/>
      <w:divBdr>
        <w:top w:val="none" w:sz="0" w:space="0" w:color="auto"/>
        <w:left w:val="none" w:sz="0" w:space="0" w:color="auto"/>
        <w:bottom w:val="none" w:sz="0" w:space="0" w:color="auto"/>
        <w:right w:val="none" w:sz="0" w:space="0" w:color="auto"/>
      </w:divBdr>
    </w:div>
    <w:div w:id="93523604">
      <w:bodyDiv w:val="1"/>
      <w:marLeft w:val="0"/>
      <w:marRight w:val="0"/>
      <w:marTop w:val="0"/>
      <w:marBottom w:val="0"/>
      <w:divBdr>
        <w:top w:val="none" w:sz="0" w:space="0" w:color="auto"/>
        <w:left w:val="none" w:sz="0" w:space="0" w:color="auto"/>
        <w:bottom w:val="none" w:sz="0" w:space="0" w:color="auto"/>
        <w:right w:val="none" w:sz="0" w:space="0" w:color="auto"/>
      </w:divBdr>
    </w:div>
    <w:div w:id="97025034">
      <w:bodyDiv w:val="1"/>
      <w:marLeft w:val="0"/>
      <w:marRight w:val="0"/>
      <w:marTop w:val="0"/>
      <w:marBottom w:val="0"/>
      <w:divBdr>
        <w:top w:val="none" w:sz="0" w:space="0" w:color="auto"/>
        <w:left w:val="none" w:sz="0" w:space="0" w:color="auto"/>
        <w:bottom w:val="none" w:sz="0" w:space="0" w:color="auto"/>
        <w:right w:val="none" w:sz="0" w:space="0" w:color="auto"/>
      </w:divBdr>
    </w:div>
    <w:div w:id="97916561">
      <w:bodyDiv w:val="1"/>
      <w:marLeft w:val="0"/>
      <w:marRight w:val="0"/>
      <w:marTop w:val="0"/>
      <w:marBottom w:val="0"/>
      <w:divBdr>
        <w:top w:val="none" w:sz="0" w:space="0" w:color="auto"/>
        <w:left w:val="none" w:sz="0" w:space="0" w:color="auto"/>
        <w:bottom w:val="none" w:sz="0" w:space="0" w:color="auto"/>
        <w:right w:val="none" w:sz="0" w:space="0" w:color="auto"/>
      </w:divBdr>
    </w:div>
    <w:div w:id="104619062">
      <w:bodyDiv w:val="1"/>
      <w:marLeft w:val="0"/>
      <w:marRight w:val="0"/>
      <w:marTop w:val="0"/>
      <w:marBottom w:val="0"/>
      <w:divBdr>
        <w:top w:val="none" w:sz="0" w:space="0" w:color="auto"/>
        <w:left w:val="none" w:sz="0" w:space="0" w:color="auto"/>
        <w:bottom w:val="none" w:sz="0" w:space="0" w:color="auto"/>
        <w:right w:val="none" w:sz="0" w:space="0" w:color="auto"/>
      </w:divBdr>
    </w:div>
    <w:div w:id="117456522">
      <w:bodyDiv w:val="1"/>
      <w:marLeft w:val="0"/>
      <w:marRight w:val="0"/>
      <w:marTop w:val="0"/>
      <w:marBottom w:val="0"/>
      <w:divBdr>
        <w:top w:val="none" w:sz="0" w:space="0" w:color="auto"/>
        <w:left w:val="none" w:sz="0" w:space="0" w:color="auto"/>
        <w:bottom w:val="none" w:sz="0" w:space="0" w:color="auto"/>
        <w:right w:val="none" w:sz="0" w:space="0" w:color="auto"/>
      </w:divBdr>
    </w:div>
    <w:div w:id="118300257">
      <w:bodyDiv w:val="1"/>
      <w:marLeft w:val="0"/>
      <w:marRight w:val="0"/>
      <w:marTop w:val="0"/>
      <w:marBottom w:val="0"/>
      <w:divBdr>
        <w:top w:val="none" w:sz="0" w:space="0" w:color="auto"/>
        <w:left w:val="none" w:sz="0" w:space="0" w:color="auto"/>
        <w:bottom w:val="none" w:sz="0" w:space="0" w:color="auto"/>
        <w:right w:val="none" w:sz="0" w:space="0" w:color="auto"/>
      </w:divBdr>
    </w:div>
    <w:div w:id="127359707">
      <w:bodyDiv w:val="1"/>
      <w:marLeft w:val="0"/>
      <w:marRight w:val="0"/>
      <w:marTop w:val="0"/>
      <w:marBottom w:val="0"/>
      <w:divBdr>
        <w:top w:val="none" w:sz="0" w:space="0" w:color="auto"/>
        <w:left w:val="none" w:sz="0" w:space="0" w:color="auto"/>
        <w:bottom w:val="none" w:sz="0" w:space="0" w:color="auto"/>
        <w:right w:val="none" w:sz="0" w:space="0" w:color="auto"/>
      </w:divBdr>
    </w:div>
    <w:div w:id="135267524">
      <w:bodyDiv w:val="1"/>
      <w:marLeft w:val="0"/>
      <w:marRight w:val="0"/>
      <w:marTop w:val="0"/>
      <w:marBottom w:val="0"/>
      <w:divBdr>
        <w:top w:val="none" w:sz="0" w:space="0" w:color="auto"/>
        <w:left w:val="none" w:sz="0" w:space="0" w:color="auto"/>
        <w:bottom w:val="none" w:sz="0" w:space="0" w:color="auto"/>
        <w:right w:val="none" w:sz="0" w:space="0" w:color="auto"/>
      </w:divBdr>
      <w:divsChild>
        <w:div w:id="1040591074">
          <w:marLeft w:val="0"/>
          <w:marRight w:val="0"/>
          <w:marTop w:val="0"/>
          <w:marBottom w:val="0"/>
          <w:divBdr>
            <w:top w:val="none" w:sz="0" w:space="0" w:color="auto"/>
            <w:left w:val="none" w:sz="0" w:space="0" w:color="auto"/>
            <w:bottom w:val="none" w:sz="0" w:space="0" w:color="auto"/>
            <w:right w:val="none" w:sz="0" w:space="0" w:color="auto"/>
          </w:divBdr>
        </w:div>
      </w:divsChild>
    </w:div>
    <w:div w:id="140932089">
      <w:bodyDiv w:val="1"/>
      <w:marLeft w:val="0"/>
      <w:marRight w:val="0"/>
      <w:marTop w:val="0"/>
      <w:marBottom w:val="0"/>
      <w:divBdr>
        <w:top w:val="none" w:sz="0" w:space="0" w:color="auto"/>
        <w:left w:val="none" w:sz="0" w:space="0" w:color="auto"/>
        <w:bottom w:val="none" w:sz="0" w:space="0" w:color="auto"/>
        <w:right w:val="none" w:sz="0" w:space="0" w:color="auto"/>
      </w:divBdr>
    </w:div>
    <w:div w:id="142745288">
      <w:bodyDiv w:val="1"/>
      <w:marLeft w:val="0"/>
      <w:marRight w:val="0"/>
      <w:marTop w:val="0"/>
      <w:marBottom w:val="0"/>
      <w:divBdr>
        <w:top w:val="none" w:sz="0" w:space="0" w:color="auto"/>
        <w:left w:val="none" w:sz="0" w:space="0" w:color="auto"/>
        <w:bottom w:val="none" w:sz="0" w:space="0" w:color="auto"/>
        <w:right w:val="none" w:sz="0" w:space="0" w:color="auto"/>
      </w:divBdr>
    </w:div>
    <w:div w:id="155921534">
      <w:bodyDiv w:val="1"/>
      <w:marLeft w:val="0"/>
      <w:marRight w:val="0"/>
      <w:marTop w:val="0"/>
      <w:marBottom w:val="0"/>
      <w:divBdr>
        <w:top w:val="none" w:sz="0" w:space="0" w:color="auto"/>
        <w:left w:val="none" w:sz="0" w:space="0" w:color="auto"/>
        <w:bottom w:val="none" w:sz="0" w:space="0" w:color="auto"/>
        <w:right w:val="none" w:sz="0" w:space="0" w:color="auto"/>
      </w:divBdr>
    </w:div>
    <w:div w:id="163514700">
      <w:bodyDiv w:val="1"/>
      <w:marLeft w:val="0"/>
      <w:marRight w:val="0"/>
      <w:marTop w:val="0"/>
      <w:marBottom w:val="0"/>
      <w:divBdr>
        <w:top w:val="none" w:sz="0" w:space="0" w:color="auto"/>
        <w:left w:val="none" w:sz="0" w:space="0" w:color="auto"/>
        <w:bottom w:val="none" w:sz="0" w:space="0" w:color="auto"/>
        <w:right w:val="none" w:sz="0" w:space="0" w:color="auto"/>
      </w:divBdr>
    </w:div>
    <w:div w:id="167209211">
      <w:bodyDiv w:val="1"/>
      <w:marLeft w:val="0"/>
      <w:marRight w:val="0"/>
      <w:marTop w:val="0"/>
      <w:marBottom w:val="0"/>
      <w:divBdr>
        <w:top w:val="none" w:sz="0" w:space="0" w:color="auto"/>
        <w:left w:val="none" w:sz="0" w:space="0" w:color="auto"/>
        <w:bottom w:val="none" w:sz="0" w:space="0" w:color="auto"/>
        <w:right w:val="none" w:sz="0" w:space="0" w:color="auto"/>
      </w:divBdr>
    </w:div>
    <w:div w:id="168061768">
      <w:bodyDiv w:val="1"/>
      <w:marLeft w:val="0"/>
      <w:marRight w:val="0"/>
      <w:marTop w:val="0"/>
      <w:marBottom w:val="0"/>
      <w:divBdr>
        <w:top w:val="none" w:sz="0" w:space="0" w:color="auto"/>
        <w:left w:val="none" w:sz="0" w:space="0" w:color="auto"/>
        <w:bottom w:val="none" w:sz="0" w:space="0" w:color="auto"/>
        <w:right w:val="none" w:sz="0" w:space="0" w:color="auto"/>
      </w:divBdr>
    </w:div>
    <w:div w:id="177081020">
      <w:bodyDiv w:val="1"/>
      <w:marLeft w:val="0"/>
      <w:marRight w:val="0"/>
      <w:marTop w:val="0"/>
      <w:marBottom w:val="0"/>
      <w:divBdr>
        <w:top w:val="none" w:sz="0" w:space="0" w:color="auto"/>
        <w:left w:val="none" w:sz="0" w:space="0" w:color="auto"/>
        <w:bottom w:val="none" w:sz="0" w:space="0" w:color="auto"/>
        <w:right w:val="none" w:sz="0" w:space="0" w:color="auto"/>
      </w:divBdr>
    </w:div>
    <w:div w:id="178590066">
      <w:bodyDiv w:val="1"/>
      <w:marLeft w:val="0"/>
      <w:marRight w:val="0"/>
      <w:marTop w:val="0"/>
      <w:marBottom w:val="0"/>
      <w:divBdr>
        <w:top w:val="none" w:sz="0" w:space="0" w:color="auto"/>
        <w:left w:val="none" w:sz="0" w:space="0" w:color="auto"/>
        <w:bottom w:val="none" w:sz="0" w:space="0" w:color="auto"/>
        <w:right w:val="none" w:sz="0" w:space="0" w:color="auto"/>
      </w:divBdr>
    </w:div>
    <w:div w:id="182204691">
      <w:bodyDiv w:val="1"/>
      <w:marLeft w:val="0"/>
      <w:marRight w:val="0"/>
      <w:marTop w:val="0"/>
      <w:marBottom w:val="0"/>
      <w:divBdr>
        <w:top w:val="none" w:sz="0" w:space="0" w:color="auto"/>
        <w:left w:val="none" w:sz="0" w:space="0" w:color="auto"/>
        <w:bottom w:val="none" w:sz="0" w:space="0" w:color="auto"/>
        <w:right w:val="none" w:sz="0" w:space="0" w:color="auto"/>
      </w:divBdr>
    </w:div>
    <w:div w:id="182669659">
      <w:bodyDiv w:val="1"/>
      <w:marLeft w:val="0"/>
      <w:marRight w:val="0"/>
      <w:marTop w:val="0"/>
      <w:marBottom w:val="0"/>
      <w:divBdr>
        <w:top w:val="none" w:sz="0" w:space="0" w:color="auto"/>
        <w:left w:val="none" w:sz="0" w:space="0" w:color="auto"/>
        <w:bottom w:val="none" w:sz="0" w:space="0" w:color="auto"/>
        <w:right w:val="none" w:sz="0" w:space="0" w:color="auto"/>
      </w:divBdr>
    </w:div>
    <w:div w:id="190067720">
      <w:bodyDiv w:val="1"/>
      <w:marLeft w:val="0"/>
      <w:marRight w:val="0"/>
      <w:marTop w:val="0"/>
      <w:marBottom w:val="0"/>
      <w:divBdr>
        <w:top w:val="none" w:sz="0" w:space="0" w:color="auto"/>
        <w:left w:val="none" w:sz="0" w:space="0" w:color="auto"/>
        <w:bottom w:val="none" w:sz="0" w:space="0" w:color="auto"/>
        <w:right w:val="none" w:sz="0" w:space="0" w:color="auto"/>
      </w:divBdr>
    </w:div>
    <w:div w:id="190346108">
      <w:bodyDiv w:val="1"/>
      <w:marLeft w:val="0"/>
      <w:marRight w:val="0"/>
      <w:marTop w:val="0"/>
      <w:marBottom w:val="0"/>
      <w:divBdr>
        <w:top w:val="none" w:sz="0" w:space="0" w:color="auto"/>
        <w:left w:val="none" w:sz="0" w:space="0" w:color="auto"/>
        <w:bottom w:val="none" w:sz="0" w:space="0" w:color="auto"/>
        <w:right w:val="none" w:sz="0" w:space="0" w:color="auto"/>
      </w:divBdr>
    </w:div>
    <w:div w:id="193814166">
      <w:bodyDiv w:val="1"/>
      <w:marLeft w:val="0"/>
      <w:marRight w:val="0"/>
      <w:marTop w:val="0"/>
      <w:marBottom w:val="0"/>
      <w:divBdr>
        <w:top w:val="none" w:sz="0" w:space="0" w:color="auto"/>
        <w:left w:val="none" w:sz="0" w:space="0" w:color="auto"/>
        <w:bottom w:val="none" w:sz="0" w:space="0" w:color="auto"/>
        <w:right w:val="none" w:sz="0" w:space="0" w:color="auto"/>
      </w:divBdr>
    </w:div>
    <w:div w:id="203565832">
      <w:bodyDiv w:val="1"/>
      <w:marLeft w:val="0"/>
      <w:marRight w:val="0"/>
      <w:marTop w:val="0"/>
      <w:marBottom w:val="0"/>
      <w:divBdr>
        <w:top w:val="none" w:sz="0" w:space="0" w:color="auto"/>
        <w:left w:val="none" w:sz="0" w:space="0" w:color="auto"/>
        <w:bottom w:val="none" w:sz="0" w:space="0" w:color="auto"/>
        <w:right w:val="none" w:sz="0" w:space="0" w:color="auto"/>
      </w:divBdr>
    </w:div>
    <w:div w:id="208034001">
      <w:bodyDiv w:val="1"/>
      <w:marLeft w:val="0"/>
      <w:marRight w:val="0"/>
      <w:marTop w:val="0"/>
      <w:marBottom w:val="0"/>
      <w:divBdr>
        <w:top w:val="none" w:sz="0" w:space="0" w:color="auto"/>
        <w:left w:val="none" w:sz="0" w:space="0" w:color="auto"/>
        <w:bottom w:val="none" w:sz="0" w:space="0" w:color="auto"/>
        <w:right w:val="none" w:sz="0" w:space="0" w:color="auto"/>
      </w:divBdr>
    </w:div>
    <w:div w:id="218127365">
      <w:bodyDiv w:val="1"/>
      <w:marLeft w:val="0"/>
      <w:marRight w:val="0"/>
      <w:marTop w:val="0"/>
      <w:marBottom w:val="0"/>
      <w:divBdr>
        <w:top w:val="none" w:sz="0" w:space="0" w:color="auto"/>
        <w:left w:val="none" w:sz="0" w:space="0" w:color="auto"/>
        <w:bottom w:val="none" w:sz="0" w:space="0" w:color="auto"/>
        <w:right w:val="none" w:sz="0" w:space="0" w:color="auto"/>
      </w:divBdr>
    </w:div>
    <w:div w:id="231474238">
      <w:bodyDiv w:val="1"/>
      <w:marLeft w:val="0"/>
      <w:marRight w:val="0"/>
      <w:marTop w:val="0"/>
      <w:marBottom w:val="0"/>
      <w:divBdr>
        <w:top w:val="none" w:sz="0" w:space="0" w:color="auto"/>
        <w:left w:val="none" w:sz="0" w:space="0" w:color="auto"/>
        <w:bottom w:val="none" w:sz="0" w:space="0" w:color="auto"/>
        <w:right w:val="none" w:sz="0" w:space="0" w:color="auto"/>
      </w:divBdr>
    </w:div>
    <w:div w:id="232855675">
      <w:bodyDiv w:val="1"/>
      <w:marLeft w:val="0"/>
      <w:marRight w:val="0"/>
      <w:marTop w:val="0"/>
      <w:marBottom w:val="0"/>
      <w:divBdr>
        <w:top w:val="none" w:sz="0" w:space="0" w:color="auto"/>
        <w:left w:val="none" w:sz="0" w:space="0" w:color="auto"/>
        <w:bottom w:val="none" w:sz="0" w:space="0" w:color="auto"/>
        <w:right w:val="none" w:sz="0" w:space="0" w:color="auto"/>
      </w:divBdr>
    </w:div>
    <w:div w:id="238831017">
      <w:bodyDiv w:val="1"/>
      <w:marLeft w:val="0"/>
      <w:marRight w:val="0"/>
      <w:marTop w:val="0"/>
      <w:marBottom w:val="0"/>
      <w:divBdr>
        <w:top w:val="none" w:sz="0" w:space="0" w:color="auto"/>
        <w:left w:val="none" w:sz="0" w:space="0" w:color="auto"/>
        <w:bottom w:val="none" w:sz="0" w:space="0" w:color="auto"/>
        <w:right w:val="none" w:sz="0" w:space="0" w:color="auto"/>
      </w:divBdr>
    </w:div>
    <w:div w:id="239412610">
      <w:bodyDiv w:val="1"/>
      <w:marLeft w:val="0"/>
      <w:marRight w:val="0"/>
      <w:marTop w:val="0"/>
      <w:marBottom w:val="0"/>
      <w:divBdr>
        <w:top w:val="none" w:sz="0" w:space="0" w:color="auto"/>
        <w:left w:val="none" w:sz="0" w:space="0" w:color="auto"/>
        <w:bottom w:val="none" w:sz="0" w:space="0" w:color="auto"/>
        <w:right w:val="none" w:sz="0" w:space="0" w:color="auto"/>
      </w:divBdr>
    </w:div>
    <w:div w:id="239482425">
      <w:bodyDiv w:val="1"/>
      <w:marLeft w:val="0"/>
      <w:marRight w:val="0"/>
      <w:marTop w:val="0"/>
      <w:marBottom w:val="0"/>
      <w:divBdr>
        <w:top w:val="none" w:sz="0" w:space="0" w:color="auto"/>
        <w:left w:val="none" w:sz="0" w:space="0" w:color="auto"/>
        <w:bottom w:val="none" w:sz="0" w:space="0" w:color="auto"/>
        <w:right w:val="none" w:sz="0" w:space="0" w:color="auto"/>
      </w:divBdr>
    </w:div>
    <w:div w:id="249314738">
      <w:bodyDiv w:val="1"/>
      <w:marLeft w:val="0"/>
      <w:marRight w:val="0"/>
      <w:marTop w:val="0"/>
      <w:marBottom w:val="0"/>
      <w:divBdr>
        <w:top w:val="none" w:sz="0" w:space="0" w:color="auto"/>
        <w:left w:val="none" w:sz="0" w:space="0" w:color="auto"/>
        <w:bottom w:val="none" w:sz="0" w:space="0" w:color="auto"/>
        <w:right w:val="none" w:sz="0" w:space="0" w:color="auto"/>
      </w:divBdr>
    </w:div>
    <w:div w:id="250940727">
      <w:bodyDiv w:val="1"/>
      <w:marLeft w:val="0"/>
      <w:marRight w:val="0"/>
      <w:marTop w:val="0"/>
      <w:marBottom w:val="0"/>
      <w:divBdr>
        <w:top w:val="none" w:sz="0" w:space="0" w:color="auto"/>
        <w:left w:val="none" w:sz="0" w:space="0" w:color="auto"/>
        <w:bottom w:val="none" w:sz="0" w:space="0" w:color="auto"/>
        <w:right w:val="none" w:sz="0" w:space="0" w:color="auto"/>
      </w:divBdr>
    </w:div>
    <w:div w:id="251402572">
      <w:bodyDiv w:val="1"/>
      <w:marLeft w:val="0"/>
      <w:marRight w:val="0"/>
      <w:marTop w:val="0"/>
      <w:marBottom w:val="0"/>
      <w:divBdr>
        <w:top w:val="none" w:sz="0" w:space="0" w:color="auto"/>
        <w:left w:val="none" w:sz="0" w:space="0" w:color="auto"/>
        <w:bottom w:val="none" w:sz="0" w:space="0" w:color="auto"/>
        <w:right w:val="none" w:sz="0" w:space="0" w:color="auto"/>
      </w:divBdr>
    </w:div>
    <w:div w:id="273636360">
      <w:bodyDiv w:val="1"/>
      <w:marLeft w:val="0"/>
      <w:marRight w:val="0"/>
      <w:marTop w:val="0"/>
      <w:marBottom w:val="0"/>
      <w:divBdr>
        <w:top w:val="none" w:sz="0" w:space="0" w:color="auto"/>
        <w:left w:val="none" w:sz="0" w:space="0" w:color="auto"/>
        <w:bottom w:val="none" w:sz="0" w:space="0" w:color="auto"/>
        <w:right w:val="none" w:sz="0" w:space="0" w:color="auto"/>
      </w:divBdr>
    </w:div>
    <w:div w:id="274144065">
      <w:bodyDiv w:val="1"/>
      <w:marLeft w:val="0"/>
      <w:marRight w:val="0"/>
      <w:marTop w:val="0"/>
      <w:marBottom w:val="0"/>
      <w:divBdr>
        <w:top w:val="none" w:sz="0" w:space="0" w:color="auto"/>
        <w:left w:val="none" w:sz="0" w:space="0" w:color="auto"/>
        <w:bottom w:val="none" w:sz="0" w:space="0" w:color="auto"/>
        <w:right w:val="none" w:sz="0" w:space="0" w:color="auto"/>
      </w:divBdr>
      <w:divsChild>
        <w:div w:id="695236497">
          <w:marLeft w:val="547"/>
          <w:marRight w:val="0"/>
          <w:marTop w:val="134"/>
          <w:marBottom w:val="0"/>
          <w:divBdr>
            <w:top w:val="none" w:sz="0" w:space="0" w:color="auto"/>
            <w:left w:val="none" w:sz="0" w:space="0" w:color="auto"/>
            <w:bottom w:val="none" w:sz="0" w:space="0" w:color="auto"/>
            <w:right w:val="none" w:sz="0" w:space="0" w:color="auto"/>
          </w:divBdr>
        </w:div>
        <w:div w:id="795021942">
          <w:marLeft w:val="547"/>
          <w:marRight w:val="0"/>
          <w:marTop w:val="134"/>
          <w:marBottom w:val="0"/>
          <w:divBdr>
            <w:top w:val="none" w:sz="0" w:space="0" w:color="auto"/>
            <w:left w:val="none" w:sz="0" w:space="0" w:color="auto"/>
            <w:bottom w:val="none" w:sz="0" w:space="0" w:color="auto"/>
            <w:right w:val="none" w:sz="0" w:space="0" w:color="auto"/>
          </w:divBdr>
        </w:div>
        <w:div w:id="800611816">
          <w:marLeft w:val="547"/>
          <w:marRight w:val="0"/>
          <w:marTop w:val="134"/>
          <w:marBottom w:val="0"/>
          <w:divBdr>
            <w:top w:val="none" w:sz="0" w:space="0" w:color="auto"/>
            <w:left w:val="none" w:sz="0" w:space="0" w:color="auto"/>
            <w:bottom w:val="none" w:sz="0" w:space="0" w:color="auto"/>
            <w:right w:val="none" w:sz="0" w:space="0" w:color="auto"/>
          </w:divBdr>
        </w:div>
        <w:div w:id="1488941645">
          <w:marLeft w:val="547"/>
          <w:marRight w:val="0"/>
          <w:marTop w:val="134"/>
          <w:marBottom w:val="0"/>
          <w:divBdr>
            <w:top w:val="none" w:sz="0" w:space="0" w:color="auto"/>
            <w:left w:val="none" w:sz="0" w:space="0" w:color="auto"/>
            <w:bottom w:val="none" w:sz="0" w:space="0" w:color="auto"/>
            <w:right w:val="none" w:sz="0" w:space="0" w:color="auto"/>
          </w:divBdr>
        </w:div>
      </w:divsChild>
    </w:div>
    <w:div w:id="280383390">
      <w:bodyDiv w:val="1"/>
      <w:marLeft w:val="0"/>
      <w:marRight w:val="0"/>
      <w:marTop w:val="0"/>
      <w:marBottom w:val="0"/>
      <w:divBdr>
        <w:top w:val="none" w:sz="0" w:space="0" w:color="auto"/>
        <w:left w:val="none" w:sz="0" w:space="0" w:color="auto"/>
        <w:bottom w:val="none" w:sz="0" w:space="0" w:color="auto"/>
        <w:right w:val="none" w:sz="0" w:space="0" w:color="auto"/>
      </w:divBdr>
    </w:div>
    <w:div w:id="289409412">
      <w:bodyDiv w:val="1"/>
      <w:marLeft w:val="0"/>
      <w:marRight w:val="0"/>
      <w:marTop w:val="0"/>
      <w:marBottom w:val="0"/>
      <w:divBdr>
        <w:top w:val="none" w:sz="0" w:space="0" w:color="auto"/>
        <w:left w:val="none" w:sz="0" w:space="0" w:color="auto"/>
        <w:bottom w:val="none" w:sz="0" w:space="0" w:color="auto"/>
        <w:right w:val="none" w:sz="0" w:space="0" w:color="auto"/>
      </w:divBdr>
    </w:div>
    <w:div w:id="297805061">
      <w:bodyDiv w:val="1"/>
      <w:marLeft w:val="0"/>
      <w:marRight w:val="0"/>
      <w:marTop w:val="0"/>
      <w:marBottom w:val="0"/>
      <w:divBdr>
        <w:top w:val="none" w:sz="0" w:space="0" w:color="auto"/>
        <w:left w:val="none" w:sz="0" w:space="0" w:color="auto"/>
        <w:bottom w:val="none" w:sz="0" w:space="0" w:color="auto"/>
        <w:right w:val="none" w:sz="0" w:space="0" w:color="auto"/>
      </w:divBdr>
      <w:divsChild>
        <w:div w:id="677656597">
          <w:marLeft w:val="-240"/>
          <w:marRight w:val="-240"/>
          <w:marTop w:val="0"/>
          <w:marBottom w:val="0"/>
          <w:divBdr>
            <w:top w:val="none" w:sz="0" w:space="0" w:color="auto"/>
            <w:left w:val="none" w:sz="0" w:space="0" w:color="auto"/>
            <w:bottom w:val="none" w:sz="0" w:space="0" w:color="auto"/>
            <w:right w:val="none" w:sz="0" w:space="0" w:color="auto"/>
          </w:divBdr>
          <w:divsChild>
            <w:div w:id="127594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0121">
      <w:bodyDiv w:val="1"/>
      <w:marLeft w:val="0"/>
      <w:marRight w:val="0"/>
      <w:marTop w:val="0"/>
      <w:marBottom w:val="0"/>
      <w:divBdr>
        <w:top w:val="none" w:sz="0" w:space="0" w:color="auto"/>
        <w:left w:val="none" w:sz="0" w:space="0" w:color="auto"/>
        <w:bottom w:val="none" w:sz="0" w:space="0" w:color="auto"/>
        <w:right w:val="none" w:sz="0" w:space="0" w:color="auto"/>
      </w:divBdr>
    </w:div>
    <w:div w:id="321390650">
      <w:bodyDiv w:val="1"/>
      <w:marLeft w:val="0"/>
      <w:marRight w:val="0"/>
      <w:marTop w:val="0"/>
      <w:marBottom w:val="0"/>
      <w:divBdr>
        <w:top w:val="none" w:sz="0" w:space="0" w:color="auto"/>
        <w:left w:val="none" w:sz="0" w:space="0" w:color="auto"/>
        <w:bottom w:val="none" w:sz="0" w:space="0" w:color="auto"/>
        <w:right w:val="none" w:sz="0" w:space="0" w:color="auto"/>
      </w:divBdr>
    </w:div>
    <w:div w:id="335691383">
      <w:bodyDiv w:val="1"/>
      <w:marLeft w:val="0"/>
      <w:marRight w:val="0"/>
      <w:marTop w:val="0"/>
      <w:marBottom w:val="0"/>
      <w:divBdr>
        <w:top w:val="none" w:sz="0" w:space="0" w:color="auto"/>
        <w:left w:val="none" w:sz="0" w:space="0" w:color="auto"/>
        <w:bottom w:val="none" w:sz="0" w:space="0" w:color="auto"/>
        <w:right w:val="none" w:sz="0" w:space="0" w:color="auto"/>
      </w:divBdr>
    </w:div>
    <w:div w:id="337271891">
      <w:bodyDiv w:val="1"/>
      <w:marLeft w:val="0"/>
      <w:marRight w:val="0"/>
      <w:marTop w:val="0"/>
      <w:marBottom w:val="0"/>
      <w:divBdr>
        <w:top w:val="none" w:sz="0" w:space="0" w:color="auto"/>
        <w:left w:val="none" w:sz="0" w:space="0" w:color="auto"/>
        <w:bottom w:val="none" w:sz="0" w:space="0" w:color="auto"/>
        <w:right w:val="none" w:sz="0" w:space="0" w:color="auto"/>
      </w:divBdr>
    </w:div>
    <w:div w:id="342049021">
      <w:bodyDiv w:val="1"/>
      <w:marLeft w:val="0"/>
      <w:marRight w:val="0"/>
      <w:marTop w:val="0"/>
      <w:marBottom w:val="0"/>
      <w:divBdr>
        <w:top w:val="none" w:sz="0" w:space="0" w:color="auto"/>
        <w:left w:val="none" w:sz="0" w:space="0" w:color="auto"/>
        <w:bottom w:val="none" w:sz="0" w:space="0" w:color="auto"/>
        <w:right w:val="none" w:sz="0" w:space="0" w:color="auto"/>
      </w:divBdr>
    </w:div>
    <w:div w:id="350449134">
      <w:bodyDiv w:val="1"/>
      <w:marLeft w:val="0"/>
      <w:marRight w:val="0"/>
      <w:marTop w:val="0"/>
      <w:marBottom w:val="0"/>
      <w:divBdr>
        <w:top w:val="none" w:sz="0" w:space="0" w:color="auto"/>
        <w:left w:val="none" w:sz="0" w:space="0" w:color="auto"/>
        <w:bottom w:val="none" w:sz="0" w:space="0" w:color="auto"/>
        <w:right w:val="none" w:sz="0" w:space="0" w:color="auto"/>
      </w:divBdr>
    </w:div>
    <w:div w:id="354118046">
      <w:bodyDiv w:val="1"/>
      <w:marLeft w:val="0"/>
      <w:marRight w:val="0"/>
      <w:marTop w:val="0"/>
      <w:marBottom w:val="0"/>
      <w:divBdr>
        <w:top w:val="none" w:sz="0" w:space="0" w:color="auto"/>
        <w:left w:val="none" w:sz="0" w:space="0" w:color="auto"/>
        <w:bottom w:val="none" w:sz="0" w:space="0" w:color="auto"/>
        <w:right w:val="none" w:sz="0" w:space="0" w:color="auto"/>
      </w:divBdr>
      <w:divsChild>
        <w:div w:id="676420888">
          <w:marLeft w:val="0"/>
          <w:marRight w:val="0"/>
          <w:marTop w:val="0"/>
          <w:marBottom w:val="0"/>
          <w:divBdr>
            <w:top w:val="none" w:sz="0" w:space="0" w:color="auto"/>
            <w:left w:val="none" w:sz="0" w:space="0" w:color="auto"/>
            <w:bottom w:val="none" w:sz="0" w:space="0" w:color="auto"/>
            <w:right w:val="none" w:sz="0" w:space="0" w:color="auto"/>
          </w:divBdr>
        </w:div>
      </w:divsChild>
    </w:div>
    <w:div w:id="360325844">
      <w:bodyDiv w:val="1"/>
      <w:marLeft w:val="0"/>
      <w:marRight w:val="0"/>
      <w:marTop w:val="0"/>
      <w:marBottom w:val="0"/>
      <w:divBdr>
        <w:top w:val="none" w:sz="0" w:space="0" w:color="auto"/>
        <w:left w:val="none" w:sz="0" w:space="0" w:color="auto"/>
        <w:bottom w:val="none" w:sz="0" w:space="0" w:color="auto"/>
        <w:right w:val="none" w:sz="0" w:space="0" w:color="auto"/>
      </w:divBdr>
      <w:divsChild>
        <w:div w:id="1143766135">
          <w:marLeft w:val="0"/>
          <w:marRight w:val="0"/>
          <w:marTop w:val="0"/>
          <w:marBottom w:val="0"/>
          <w:divBdr>
            <w:top w:val="none" w:sz="0" w:space="0" w:color="auto"/>
            <w:left w:val="none" w:sz="0" w:space="0" w:color="auto"/>
            <w:bottom w:val="none" w:sz="0" w:space="0" w:color="auto"/>
            <w:right w:val="none" w:sz="0" w:space="0" w:color="auto"/>
          </w:divBdr>
        </w:div>
      </w:divsChild>
    </w:div>
    <w:div w:id="367872012">
      <w:bodyDiv w:val="1"/>
      <w:marLeft w:val="0"/>
      <w:marRight w:val="0"/>
      <w:marTop w:val="0"/>
      <w:marBottom w:val="0"/>
      <w:divBdr>
        <w:top w:val="none" w:sz="0" w:space="0" w:color="auto"/>
        <w:left w:val="none" w:sz="0" w:space="0" w:color="auto"/>
        <w:bottom w:val="none" w:sz="0" w:space="0" w:color="auto"/>
        <w:right w:val="none" w:sz="0" w:space="0" w:color="auto"/>
      </w:divBdr>
    </w:div>
    <w:div w:id="379789287">
      <w:bodyDiv w:val="1"/>
      <w:marLeft w:val="0"/>
      <w:marRight w:val="0"/>
      <w:marTop w:val="0"/>
      <w:marBottom w:val="0"/>
      <w:divBdr>
        <w:top w:val="none" w:sz="0" w:space="0" w:color="auto"/>
        <w:left w:val="none" w:sz="0" w:space="0" w:color="auto"/>
        <w:bottom w:val="none" w:sz="0" w:space="0" w:color="auto"/>
        <w:right w:val="none" w:sz="0" w:space="0" w:color="auto"/>
      </w:divBdr>
    </w:div>
    <w:div w:id="381292456">
      <w:bodyDiv w:val="1"/>
      <w:marLeft w:val="0"/>
      <w:marRight w:val="0"/>
      <w:marTop w:val="0"/>
      <w:marBottom w:val="0"/>
      <w:divBdr>
        <w:top w:val="none" w:sz="0" w:space="0" w:color="auto"/>
        <w:left w:val="none" w:sz="0" w:space="0" w:color="auto"/>
        <w:bottom w:val="none" w:sz="0" w:space="0" w:color="auto"/>
        <w:right w:val="none" w:sz="0" w:space="0" w:color="auto"/>
      </w:divBdr>
    </w:div>
    <w:div w:id="385641018">
      <w:bodyDiv w:val="1"/>
      <w:marLeft w:val="0"/>
      <w:marRight w:val="0"/>
      <w:marTop w:val="0"/>
      <w:marBottom w:val="0"/>
      <w:divBdr>
        <w:top w:val="none" w:sz="0" w:space="0" w:color="auto"/>
        <w:left w:val="none" w:sz="0" w:space="0" w:color="auto"/>
        <w:bottom w:val="none" w:sz="0" w:space="0" w:color="auto"/>
        <w:right w:val="none" w:sz="0" w:space="0" w:color="auto"/>
      </w:divBdr>
    </w:div>
    <w:div w:id="386730699">
      <w:bodyDiv w:val="1"/>
      <w:marLeft w:val="0"/>
      <w:marRight w:val="0"/>
      <w:marTop w:val="0"/>
      <w:marBottom w:val="0"/>
      <w:divBdr>
        <w:top w:val="none" w:sz="0" w:space="0" w:color="auto"/>
        <w:left w:val="none" w:sz="0" w:space="0" w:color="auto"/>
        <w:bottom w:val="none" w:sz="0" w:space="0" w:color="auto"/>
        <w:right w:val="none" w:sz="0" w:space="0" w:color="auto"/>
      </w:divBdr>
    </w:div>
    <w:div w:id="391542979">
      <w:bodyDiv w:val="1"/>
      <w:marLeft w:val="0"/>
      <w:marRight w:val="0"/>
      <w:marTop w:val="0"/>
      <w:marBottom w:val="0"/>
      <w:divBdr>
        <w:top w:val="none" w:sz="0" w:space="0" w:color="auto"/>
        <w:left w:val="none" w:sz="0" w:space="0" w:color="auto"/>
        <w:bottom w:val="none" w:sz="0" w:space="0" w:color="auto"/>
        <w:right w:val="none" w:sz="0" w:space="0" w:color="auto"/>
      </w:divBdr>
    </w:div>
    <w:div w:id="401830639">
      <w:bodyDiv w:val="1"/>
      <w:marLeft w:val="0"/>
      <w:marRight w:val="0"/>
      <w:marTop w:val="0"/>
      <w:marBottom w:val="0"/>
      <w:divBdr>
        <w:top w:val="none" w:sz="0" w:space="0" w:color="auto"/>
        <w:left w:val="none" w:sz="0" w:space="0" w:color="auto"/>
        <w:bottom w:val="none" w:sz="0" w:space="0" w:color="auto"/>
        <w:right w:val="none" w:sz="0" w:space="0" w:color="auto"/>
      </w:divBdr>
    </w:div>
    <w:div w:id="409814769">
      <w:bodyDiv w:val="1"/>
      <w:marLeft w:val="0"/>
      <w:marRight w:val="0"/>
      <w:marTop w:val="0"/>
      <w:marBottom w:val="0"/>
      <w:divBdr>
        <w:top w:val="none" w:sz="0" w:space="0" w:color="auto"/>
        <w:left w:val="none" w:sz="0" w:space="0" w:color="auto"/>
        <w:bottom w:val="none" w:sz="0" w:space="0" w:color="auto"/>
        <w:right w:val="none" w:sz="0" w:space="0" w:color="auto"/>
      </w:divBdr>
      <w:divsChild>
        <w:div w:id="418135285">
          <w:marLeft w:val="0"/>
          <w:marRight w:val="0"/>
          <w:marTop w:val="0"/>
          <w:marBottom w:val="0"/>
          <w:divBdr>
            <w:top w:val="none" w:sz="0" w:space="0" w:color="auto"/>
            <w:left w:val="none" w:sz="0" w:space="0" w:color="auto"/>
            <w:bottom w:val="none" w:sz="0" w:space="0" w:color="auto"/>
            <w:right w:val="none" w:sz="0" w:space="0" w:color="auto"/>
          </w:divBdr>
          <w:divsChild>
            <w:div w:id="15070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6094">
      <w:bodyDiv w:val="1"/>
      <w:marLeft w:val="0"/>
      <w:marRight w:val="0"/>
      <w:marTop w:val="0"/>
      <w:marBottom w:val="0"/>
      <w:divBdr>
        <w:top w:val="none" w:sz="0" w:space="0" w:color="auto"/>
        <w:left w:val="none" w:sz="0" w:space="0" w:color="auto"/>
        <w:bottom w:val="none" w:sz="0" w:space="0" w:color="auto"/>
        <w:right w:val="none" w:sz="0" w:space="0" w:color="auto"/>
      </w:divBdr>
      <w:divsChild>
        <w:div w:id="888496385">
          <w:marLeft w:val="0"/>
          <w:marRight w:val="0"/>
          <w:marTop w:val="0"/>
          <w:marBottom w:val="0"/>
          <w:divBdr>
            <w:top w:val="none" w:sz="0" w:space="0" w:color="auto"/>
            <w:left w:val="none" w:sz="0" w:space="0" w:color="auto"/>
            <w:bottom w:val="none" w:sz="0" w:space="0" w:color="auto"/>
            <w:right w:val="none" w:sz="0" w:space="0" w:color="auto"/>
          </w:divBdr>
          <w:divsChild>
            <w:div w:id="35523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1621">
      <w:bodyDiv w:val="1"/>
      <w:marLeft w:val="0"/>
      <w:marRight w:val="0"/>
      <w:marTop w:val="0"/>
      <w:marBottom w:val="0"/>
      <w:divBdr>
        <w:top w:val="none" w:sz="0" w:space="0" w:color="auto"/>
        <w:left w:val="none" w:sz="0" w:space="0" w:color="auto"/>
        <w:bottom w:val="none" w:sz="0" w:space="0" w:color="auto"/>
        <w:right w:val="none" w:sz="0" w:space="0" w:color="auto"/>
      </w:divBdr>
    </w:div>
    <w:div w:id="434444866">
      <w:bodyDiv w:val="1"/>
      <w:marLeft w:val="0"/>
      <w:marRight w:val="0"/>
      <w:marTop w:val="0"/>
      <w:marBottom w:val="0"/>
      <w:divBdr>
        <w:top w:val="none" w:sz="0" w:space="0" w:color="auto"/>
        <w:left w:val="none" w:sz="0" w:space="0" w:color="auto"/>
        <w:bottom w:val="none" w:sz="0" w:space="0" w:color="auto"/>
        <w:right w:val="none" w:sz="0" w:space="0" w:color="auto"/>
      </w:divBdr>
    </w:div>
    <w:div w:id="434636907">
      <w:bodyDiv w:val="1"/>
      <w:marLeft w:val="0"/>
      <w:marRight w:val="0"/>
      <w:marTop w:val="0"/>
      <w:marBottom w:val="0"/>
      <w:divBdr>
        <w:top w:val="none" w:sz="0" w:space="0" w:color="auto"/>
        <w:left w:val="none" w:sz="0" w:space="0" w:color="auto"/>
        <w:bottom w:val="none" w:sz="0" w:space="0" w:color="auto"/>
        <w:right w:val="none" w:sz="0" w:space="0" w:color="auto"/>
      </w:divBdr>
    </w:div>
    <w:div w:id="438065732">
      <w:bodyDiv w:val="1"/>
      <w:marLeft w:val="0"/>
      <w:marRight w:val="0"/>
      <w:marTop w:val="0"/>
      <w:marBottom w:val="0"/>
      <w:divBdr>
        <w:top w:val="none" w:sz="0" w:space="0" w:color="auto"/>
        <w:left w:val="none" w:sz="0" w:space="0" w:color="auto"/>
        <w:bottom w:val="none" w:sz="0" w:space="0" w:color="auto"/>
        <w:right w:val="none" w:sz="0" w:space="0" w:color="auto"/>
      </w:divBdr>
      <w:divsChild>
        <w:div w:id="1581402393">
          <w:marLeft w:val="706"/>
          <w:marRight w:val="0"/>
          <w:marTop w:val="48"/>
          <w:marBottom w:val="0"/>
          <w:divBdr>
            <w:top w:val="none" w:sz="0" w:space="0" w:color="auto"/>
            <w:left w:val="none" w:sz="0" w:space="0" w:color="auto"/>
            <w:bottom w:val="none" w:sz="0" w:space="0" w:color="auto"/>
            <w:right w:val="none" w:sz="0" w:space="0" w:color="auto"/>
          </w:divBdr>
        </w:div>
        <w:div w:id="1901939388">
          <w:marLeft w:val="706"/>
          <w:marRight w:val="0"/>
          <w:marTop w:val="48"/>
          <w:marBottom w:val="0"/>
          <w:divBdr>
            <w:top w:val="none" w:sz="0" w:space="0" w:color="auto"/>
            <w:left w:val="none" w:sz="0" w:space="0" w:color="auto"/>
            <w:bottom w:val="none" w:sz="0" w:space="0" w:color="auto"/>
            <w:right w:val="none" w:sz="0" w:space="0" w:color="auto"/>
          </w:divBdr>
        </w:div>
      </w:divsChild>
    </w:div>
    <w:div w:id="457725212">
      <w:bodyDiv w:val="1"/>
      <w:marLeft w:val="0"/>
      <w:marRight w:val="0"/>
      <w:marTop w:val="0"/>
      <w:marBottom w:val="0"/>
      <w:divBdr>
        <w:top w:val="none" w:sz="0" w:space="0" w:color="auto"/>
        <w:left w:val="none" w:sz="0" w:space="0" w:color="auto"/>
        <w:bottom w:val="none" w:sz="0" w:space="0" w:color="auto"/>
        <w:right w:val="none" w:sz="0" w:space="0" w:color="auto"/>
      </w:divBdr>
    </w:div>
    <w:div w:id="498039139">
      <w:bodyDiv w:val="1"/>
      <w:marLeft w:val="0"/>
      <w:marRight w:val="0"/>
      <w:marTop w:val="0"/>
      <w:marBottom w:val="0"/>
      <w:divBdr>
        <w:top w:val="none" w:sz="0" w:space="0" w:color="auto"/>
        <w:left w:val="none" w:sz="0" w:space="0" w:color="auto"/>
        <w:bottom w:val="none" w:sz="0" w:space="0" w:color="auto"/>
        <w:right w:val="none" w:sz="0" w:space="0" w:color="auto"/>
      </w:divBdr>
    </w:div>
    <w:div w:id="503010666">
      <w:bodyDiv w:val="1"/>
      <w:marLeft w:val="0"/>
      <w:marRight w:val="0"/>
      <w:marTop w:val="0"/>
      <w:marBottom w:val="0"/>
      <w:divBdr>
        <w:top w:val="none" w:sz="0" w:space="0" w:color="auto"/>
        <w:left w:val="none" w:sz="0" w:space="0" w:color="auto"/>
        <w:bottom w:val="none" w:sz="0" w:space="0" w:color="auto"/>
        <w:right w:val="none" w:sz="0" w:space="0" w:color="auto"/>
      </w:divBdr>
    </w:div>
    <w:div w:id="503321881">
      <w:bodyDiv w:val="1"/>
      <w:marLeft w:val="0"/>
      <w:marRight w:val="0"/>
      <w:marTop w:val="0"/>
      <w:marBottom w:val="0"/>
      <w:divBdr>
        <w:top w:val="none" w:sz="0" w:space="0" w:color="auto"/>
        <w:left w:val="none" w:sz="0" w:space="0" w:color="auto"/>
        <w:bottom w:val="none" w:sz="0" w:space="0" w:color="auto"/>
        <w:right w:val="none" w:sz="0" w:space="0" w:color="auto"/>
      </w:divBdr>
    </w:div>
    <w:div w:id="503861219">
      <w:bodyDiv w:val="1"/>
      <w:marLeft w:val="0"/>
      <w:marRight w:val="0"/>
      <w:marTop w:val="0"/>
      <w:marBottom w:val="0"/>
      <w:divBdr>
        <w:top w:val="none" w:sz="0" w:space="0" w:color="auto"/>
        <w:left w:val="none" w:sz="0" w:space="0" w:color="auto"/>
        <w:bottom w:val="none" w:sz="0" w:space="0" w:color="auto"/>
        <w:right w:val="none" w:sz="0" w:space="0" w:color="auto"/>
      </w:divBdr>
    </w:div>
    <w:div w:id="510536562">
      <w:bodyDiv w:val="1"/>
      <w:marLeft w:val="0"/>
      <w:marRight w:val="0"/>
      <w:marTop w:val="0"/>
      <w:marBottom w:val="0"/>
      <w:divBdr>
        <w:top w:val="none" w:sz="0" w:space="0" w:color="auto"/>
        <w:left w:val="none" w:sz="0" w:space="0" w:color="auto"/>
        <w:bottom w:val="none" w:sz="0" w:space="0" w:color="auto"/>
        <w:right w:val="none" w:sz="0" w:space="0" w:color="auto"/>
      </w:divBdr>
    </w:div>
    <w:div w:id="519396362">
      <w:bodyDiv w:val="1"/>
      <w:marLeft w:val="0"/>
      <w:marRight w:val="0"/>
      <w:marTop w:val="0"/>
      <w:marBottom w:val="0"/>
      <w:divBdr>
        <w:top w:val="none" w:sz="0" w:space="0" w:color="auto"/>
        <w:left w:val="none" w:sz="0" w:space="0" w:color="auto"/>
        <w:bottom w:val="none" w:sz="0" w:space="0" w:color="auto"/>
        <w:right w:val="none" w:sz="0" w:space="0" w:color="auto"/>
      </w:divBdr>
    </w:div>
    <w:div w:id="519785501">
      <w:bodyDiv w:val="1"/>
      <w:marLeft w:val="0"/>
      <w:marRight w:val="0"/>
      <w:marTop w:val="0"/>
      <w:marBottom w:val="0"/>
      <w:divBdr>
        <w:top w:val="none" w:sz="0" w:space="0" w:color="auto"/>
        <w:left w:val="none" w:sz="0" w:space="0" w:color="auto"/>
        <w:bottom w:val="none" w:sz="0" w:space="0" w:color="auto"/>
        <w:right w:val="none" w:sz="0" w:space="0" w:color="auto"/>
      </w:divBdr>
    </w:div>
    <w:div w:id="522746562">
      <w:bodyDiv w:val="1"/>
      <w:marLeft w:val="0"/>
      <w:marRight w:val="0"/>
      <w:marTop w:val="0"/>
      <w:marBottom w:val="0"/>
      <w:divBdr>
        <w:top w:val="none" w:sz="0" w:space="0" w:color="auto"/>
        <w:left w:val="none" w:sz="0" w:space="0" w:color="auto"/>
        <w:bottom w:val="none" w:sz="0" w:space="0" w:color="auto"/>
        <w:right w:val="none" w:sz="0" w:space="0" w:color="auto"/>
      </w:divBdr>
    </w:div>
    <w:div w:id="536162501">
      <w:bodyDiv w:val="1"/>
      <w:marLeft w:val="0"/>
      <w:marRight w:val="0"/>
      <w:marTop w:val="0"/>
      <w:marBottom w:val="0"/>
      <w:divBdr>
        <w:top w:val="none" w:sz="0" w:space="0" w:color="auto"/>
        <w:left w:val="none" w:sz="0" w:space="0" w:color="auto"/>
        <w:bottom w:val="none" w:sz="0" w:space="0" w:color="auto"/>
        <w:right w:val="none" w:sz="0" w:space="0" w:color="auto"/>
      </w:divBdr>
    </w:div>
    <w:div w:id="553392214">
      <w:bodyDiv w:val="1"/>
      <w:marLeft w:val="0"/>
      <w:marRight w:val="0"/>
      <w:marTop w:val="0"/>
      <w:marBottom w:val="0"/>
      <w:divBdr>
        <w:top w:val="none" w:sz="0" w:space="0" w:color="auto"/>
        <w:left w:val="none" w:sz="0" w:space="0" w:color="auto"/>
        <w:bottom w:val="none" w:sz="0" w:space="0" w:color="auto"/>
        <w:right w:val="none" w:sz="0" w:space="0" w:color="auto"/>
      </w:divBdr>
    </w:div>
    <w:div w:id="564418828">
      <w:bodyDiv w:val="1"/>
      <w:marLeft w:val="0"/>
      <w:marRight w:val="0"/>
      <w:marTop w:val="0"/>
      <w:marBottom w:val="0"/>
      <w:divBdr>
        <w:top w:val="none" w:sz="0" w:space="0" w:color="auto"/>
        <w:left w:val="none" w:sz="0" w:space="0" w:color="auto"/>
        <w:bottom w:val="none" w:sz="0" w:space="0" w:color="auto"/>
        <w:right w:val="none" w:sz="0" w:space="0" w:color="auto"/>
      </w:divBdr>
    </w:div>
    <w:div w:id="565262333">
      <w:bodyDiv w:val="1"/>
      <w:marLeft w:val="0"/>
      <w:marRight w:val="0"/>
      <w:marTop w:val="0"/>
      <w:marBottom w:val="0"/>
      <w:divBdr>
        <w:top w:val="none" w:sz="0" w:space="0" w:color="auto"/>
        <w:left w:val="none" w:sz="0" w:space="0" w:color="auto"/>
        <w:bottom w:val="none" w:sz="0" w:space="0" w:color="auto"/>
        <w:right w:val="none" w:sz="0" w:space="0" w:color="auto"/>
      </w:divBdr>
    </w:div>
    <w:div w:id="568928291">
      <w:bodyDiv w:val="1"/>
      <w:marLeft w:val="0"/>
      <w:marRight w:val="0"/>
      <w:marTop w:val="0"/>
      <w:marBottom w:val="0"/>
      <w:divBdr>
        <w:top w:val="none" w:sz="0" w:space="0" w:color="auto"/>
        <w:left w:val="none" w:sz="0" w:space="0" w:color="auto"/>
        <w:bottom w:val="none" w:sz="0" w:space="0" w:color="auto"/>
        <w:right w:val="none" w:sz="0" w:space="0" w:color="auto"/>
      </w:divBdr>
    </w:div>
    <w:div w:id="569773079">
      <w:bodyDiv w:val="1"/>
      <w:marLeft w:val="0"/>
      <w:marRight w:val="0"/>
      <w:marTop w:val="0"/>
      <w:marBottom w:val="0"/>
      <w:divBdr>
        <w:top w:val="none" w:sz="0" w:space="0" w:color="auto"/>
        <w:left w:val="none" w:sz="0" w:space="0" w:color="auto"/>
        <w:bottom w:val="none" w:sz="0" w:space="0" w:color="auto"/>
        <w:right w:val="none" w:sz="0" w:space="0" w:color="auto"/>
      </w:divBdr>
    </w:div>
    <w:div w:id="580332998">
      <w:bodyDiv w:val="1"/>
      <w:marLeft w:val="0"/>
      <w:marRight w:val="0"/>
      <w:marTop w:val="0"/>
      <w:marBottom w:val="0"/>
      <w:divBdr>
        <w:top w:val="none" w:sz="0" w:space="0" w:color="auto"/>
        <w:left w:val="none" w:sz="0" w:space="0" w:color="auto"/>
        <w:bottom w:val="none" w:sz="0" w:space="0" w:color="auto"/>
        <w:right w:val="none" w:sz="0" w:space="0" w:color="auto"/>
      </w:divBdr>
    </w:div>
    <w:div w:id="582834543">
      <w:bodyDiv w:val="1"/>
      <w:marLeft w:val="0"/>
      <w:marRight w:val="0"/>
      <w:marTop w:val="0"/>
      <w:marBottom w:val="0"/>
      <w:divBdr>
        <w:top w:val="none" w:sz="0" w:space="0" w:color="auto"/>
        <w:left w:val="none" w:sz="0" w:space="0" w:color="auto"/>
        <w:bottom w:val="none" w:sz="0" w:space="0" w:color="auto"/>
        <w:right w:val="none" w:sz="0" w:space="0" w:color="auto"/>
      </w:divBdr>
      <w:divsChild>
        <w:div w:id="5983106">
          <w:marLeft w:val="2434"/>
          <w:marRight w:val="0"/>
          <w:marTop w:val="0"/>
          <w:marBottom w:val="0"/>
          <w:divBdr>
            <w:top w:val="none" w:sz="0" w:space="0" w:color="auto"/>
            <w:left w:val="none" w:sz="0" w:space="0" w:color="auto"/>
            <w:bottom w:val="none" w:sz="0" w:space="0" w:color="auto"/>
            <w:right w:val="none" w:sz="0" w:space="0" w:color="auto"/>
          </w:divBdr>
        </w:div>
        <w:div w:id="26151544">
          <w:marLeft w:val="994"/>
          <w:marRight w:val="0"/>
          <w:marTop w:val="0"/>
          <w:marBottom w:val="0"/>
          <w:divBdr>
            <w:top w:val="none" w:sz="0" w:space="0" w:color="auto"/>
            <w:left w:val="none" w:sz="0" w:space="0" w:color="auto"/>
            <w:bottom w:val="none" w:sz="0" w:space="0" w:color="auto"/>
            <w:right w:val="none" w:sz="0" w:space="0" w:color="auto"/>
          </w:divBdr>
        </w:div>
        <w:div w:id="30614926">
          <w:marLeft w:val="1714"/>
          <w:marRight w:val="0"/>
          <w:marTop w:val="0"/>
          <w:marBottom w:val="0"/>
          <w:divBdr>
            <w:top w:val="none" w:sz="0" w:space="0" w:color="auto"/>
            <w:left w:val="none" w:sz="0" w:space="0" w:color="auto"/>
            <w:bottom w:val="none" w:sz="0" w:space="0" w:color="auto"/>
            <w:right w:val="none" w:sz="0" w:space="0" w:color="auto"/>
          </w:divBdr>
        </w:div>
        <w:div w:id="75827331">
          <w:marLeft w:val="2434"/>
          <w:marRight w:val="0"/>
          <w:marTop w:val="0"/>
          <w:marBottom w:val="0"/>
          <w:divBdr>
            <w:top w:val="none" w:sz="0" w:space="0" w:color="auto"/>
            <w:left w:val="none" w:sz="0" w:space="0" w:color="auto"/>
            <w:bottom w:val="none" w:sz="0" w:space="0" w:color="auto"/>
            <w:right w:val="none" w:sz="0" w:space="0" w:color="auto"/>
          </w:divBdr>
        </w:div>
        <w:div w:id="351341079">
          <w:marLeft w:val="1714"/>
          <w:marRight w:val="0"/>
          <w:marTop w:val="0"/>
          <w:marBottom w:val="0"/>
          <w:divBdr>
            <w:top w:val="none" w:sz="0" w:space="0" w:color="auto"/>
            <w:left w:val="none" w:sz="0" w:space="0" w:color="auto"/>
            <w:bottom w:val="none" w:sz="0" w:space="0" w:color="auto"/>
            <w:right w:val="none" w:sz="0" w:space="0" w:color="auto"/>
          </w:divBdr>
        </w:div>
        <w:div w:id="359547985">
          <w:marLeft w:val="994"/>
          <w:marRight w:val="0"/>
          <w:marTop w:val="0"/>
          <w:marBottom w:val="0"/>
          <w:divBdr>
            <w:top w:val="none" w:sz="0" w:space="0" w:color="auto"/>
            <w:left w:val="none" w:sz="0" w:space="0" w:color="auto"/>
            <w:bottom w:val="none" w:sz="0" w:space="0" w:color="auto"/>
            <w:right w:val="none" w:sz="0" w:space="0" w:color="auto"/>
          </w:divBdr>
        </w:div>
        <w:div w:id="545869524">
          <w:marLeft w:val="1714"/>
          <w:marRight w:val="0"/>
          <w:marTop w:val="0"/>
          <w:marBottom w:val="0"/>
          <w:divBdr>
            <w:top w:val="none" w:sz="0" w:space="0" w:color="auto"/>
            <w:left w:val="none" w:sz="0" w:space="0" w:color="auto"/>
            <w:bottom w:val="none" w:sz="0" w:space="0" w:color="auto"/>
            <w:right w:val="none" w:sz="0" w:space="0" w:color="auto"/>
          </w:divBdr>
        </w:div>
        <w:div w:id="803884635">
          <w:marLeft w:val="2434"/>
          <w:marRight w:val="0"/>
          <w:marTop w:val="0"/>
          <w:marBottom w:val="0"/>
          <w:divBdr>
            <w:top w:val="none" w:sz="0" w:space="0" w:color="auto"/>
            <w:left w:val="none" w:sz="0" w:space="0" w:color="auto"/>
            <w:bottom w:val="none" w:sz="0" w:space="0" w:color="auto"/>
            <w:right w:val="none" w:sz="0" w:space="0" w:color="auto"/>
          </w:divBdr>
        </w:div>
        <w:div w:id="979264520">
          <w:marLeft w:val="2434"/>
          <w:marRight w:val="0"/>
          <w:marTop w:val="0"/>
          <w:marBottom w:val="0"/>
          <w:divBdr>
            <w:top w:val="none" w:sz="0" w:space="0" w:color="auto"/>
            <w:left w:val="none" w:sz="0" w:space="0" w:color="auto"/>
            <w:bottom w:val="none" w:sz="0" w:space="0" w:color="auto"/>
            <w:right w:val="none" w:sz="0" w:space="0" w:color="auto"/>
          </w:divBdr>
        </w:div>
        <w:div w:id="1037511897">
          <w:marLeft w:val="2434"/>
          <w:marRight w:val="0"/>
          <w:marTop w:val="0"/>
          <w:marBottom w:val="0"/>
          <w:divBdr>
            <w:top w:val="none" w:sz="0" w:space="0" w:color="auto"/>
            <w:left w:val="none" w:sz="0" w:space="0" w:color="auto"/>
            <w:bottom w:val="none" w:sz="0" w:space="0" w:color="auto"/>
            <w:right w:val="none" w:sz="0" w:space="0" w:color="auto"/>
          </w:divBdr>
        </w:div>
        <w:div w:id="1221012912">
          <w:marLeft w:val="1714"/>
          <w:marRight w:val="0"/>
          <w:marTop w:val="0"/>
          <w:marBottom w:val="0"/>
          <w:divBdr>
            <w:top w:val="none" w:sz="0" w:space="0" w:color="auto"/>
            <w:left w:val="none" w:sz="0" w:space="0" w:color="auto"/>
            <w:bottom w:val="none" w:sz="0" w:space="0" w:color="auto"/>
            <w:right w:val="none" w:sz="0" w:space="0" w:color="auto"/>
          </w:divBdr>
        </w:div>
        <w:div w:id="1260259591">
          <w:marLeft w:val="2434"/>
          <w:marRight w:val="0"/>
          <w:marTop w:val="0"/>
          <w:marBottom w:val="0"/>
          <w:divBdr>
            <w:top w:val="none" w:sz="0" w:space="0" w:color="auto"/>
            <w:left w:val="none" w:sz="0" w:space="0" w:color="auto"/>
            <w:bottom w:val="none" w:sz="0" w:space="0" w:color="auto"/>
            <w:right w:val="none" w:sz="0" w:space="0" w:color="auto"/>
          </w:divBdr>
        </w:div>
        <w:div w:id="1338649995">
          <w:marLeft w:val="2434"/>
          <w:marRight w:val="0"/>
          <w:marTop w:val="0"/>
          <w:marBottom w:val="0"/>
          <w:divBdr>
            <w:top w:val="none" w:sz="0" w:space="0" w:color="auto"/>
            <w:left w:val="none" w:sz="0" w:space="0" w:color="auto"/>
            <w:bottom w:val="none" w:sz="0" w:space="0" w:color="auto"/>
            <w:right w:val="none" w:sz="0" w:space="0" w:color="auto"/>
          </w:divBdr>
        </w:div>
        <w:div w:id="1515218811">
          <w:marLeft w:val="2434"/>
          <w:marRight w:val="0"/>
          <w:marTop w:val="0"/>
          <w:marBottom w:val="0"/>
          <w:divBdr>
            <w:top w:val="none" w:sz="0" w:space="0" w:color="auto"/>
            <w:left w:val="none" w:sz="0" w:space="0" w:color="auto"/>
            <w:bottom w:val="none" w:sz="0" w:space="0" w:color="auto"/>
            <w:right w:val="none" w:sz="0" w:space="0" w:color="auto"/>
          </w:divBdr>
        </w:div>
        <w:div w:id="1693022731">
          <w:marLeft w:val="1714"/>
          <w:marRight w:val="0"/>
          <w:marTop w:val="0"/>
          <w:marBottom w:val="0"/>
          <w:divBdr>
            <w:top w:val="none" w:sz="0" w:space="0" w:color="auto"/>
            <w:left w:val="none" w:sz="0" w:space="0" w:color="auto"/>
            <w:bottom w:val="none" w:sz="0" w:space="0" w:color="auto"/>
            <w:right w:val="none" w:sz="0" w:space="0" w:color="auto"/>
          </w:divBdr>
        </w:div>
        <w:div w:id="1934630206">
          <w:marLeft w:val="1714"/>
          <w:marRight w:val="0"/>
          <w:marTop w:val="0"/>
          <w:marBottom w:val="0"/>
          <w:divBdr>
            <w:top w:val="none" w:sz="0" w:space="0" w:color="auto"/>
            <w:left w:val="none" w:sz="0" w:space="0" w:color="auto"/>
            <w:bottom w:val="none" w:sz="0" w:space="0" w:color="auto"/>
            <w:right w:val="none" w:sz="0" w:space="0" w:color="auto"/>
          </w:divBdr>
        </w:div>
        <w:div w:id="2022664150">
          <w:marLeft w:val="1714"/>
          <w:marRight w:val="0"/>
          <w:marTop w:val="0"/>
          <w:marBottom w:val="0"/>
          <w:divBdr>
            <w:top w:val="none" w:sz="0" w:space="0" w:color="auto"/>
            <w:left w:val="none" w:sz="0" w:space="0" w:color="auto"/>
            <w:bottom w:val="none" w:sz="0" w:space="0" w:color="auto"/>
            <w:right w:val="none" w:sz="0" w:space="0" w:color="auto"/>
          </w:divBdr>
        </w:div>
      </w:divsChild>
    </w:div>
    <w:div w:id="583685832">
      <w:bodyDiv w:val="1"/>
      <w:marLeft w:val="0"/>
      <w:marRight w:val="0"/>
      <w:marTop w:val="0"/>
      <w:marBottom w:val="0"/>
      <w:divBdr>
        <w:top w:val="none" w:sz="0" w:space="0" w:color="auto"/>
        <w:left w:val="none" w:sz="0" w:space="0" w:color="auto"/>
        <w:bottom w:val="none" w:sz="0" w:space="0" w:color="auto"/>
        <w:right w:val="none" w:sz="0" w:space="0" w:color="auto"/>
      </w:divBdr>
    </w:div>
    <w:div w:id="584533374">
      <w:bodyDiv w:val="1"/>
      <w:marLeft w:val="0"/>
      <w:marRight w:val="0"/>
      <w:marTop w:val="0"/>
      <w:marBottom w:val="0"/>
      <w:divBdr>
        <w:top w:val="none" w:sz="0" w:space="0" w:color="auto"/>
        <w:left w:val="none" w:sz="0" w:space="0" w:color="auto"/>
        <w:bottom w:val="none" w:sz="0" w:space="0" w:color="auto"/>
        <w:right w:val="none" w:sz="0" w:space="0" w:color="auto"/>
      </w:divBdr>
    </w:div>
    <w:div w:id="585922485">
      <w:bodyDiv w:val="1"/>
      <w:marLeft w:val="0"/>
      <w:marRight w:val="0"/>
      <w:marTop w:val="0"/>
      <w:marBottom w:val="0"/>
      <w:divBdr>
        <w:top w:val="none" w:sz="0" w:space="0" w:color="auto"/>
        <w:left w:val="none" w:sz="0" w:space="0" w:color="auto"/>
        <w:bottom w:val="none" w:sz="0" w:space="0" w:color="auto"/>
        <w:right w:val="none" w:sz="0" w:space="0" w:color="auto"/>
      </w:divBdr>
    </w:div>
    <w:div w:id="585967971">
      <w:bodyDiv w:val="1"/>
      <w:marLeft w:val="0"/>
      <w:marRight w:val="0"/>
      <w:marTop w:val="0"/>
      <w:marBottom w:val="0"/>
      <w:divBdr>
        <w:top w:val="none" w:sz="0" w:space="0" w:color="auto"/>
        <w:left w:val="none" w:sz="0" w:space="0" w:color="auto"/>
        <w:bottom w:val="none" w:sz="0" w:space="0" w:color="auto"/>
        <w:right w:val="none" w:sz="0" w:space="0" w:color="auto"/>
      </w:divBdr>
    </w:div>
    <w:div w:id="590623364">
      <w:bodyDiv w:val="1"/>
      <w:marLeft w:val="0"/>
      <w:marRight w:val="0"/>
      <w:marTop w:val="0"/>
      <w:marBottom w:val="0"/>
      <w:divBdr>
        <w:top w:val="none" w:sz="0" w:space="0" w:color="auto"/>
        <w:left w:val="none" w:sz="0" w:space="0" w:color="auto"/>
        <w:bottom w:val="none" w:sz="0" w:space="0" w:color="auto"/>
        <w:right w:val="none" w:sz="0" w:space="0" w:color="auto"/>
      </w:divBdr>
    </w:div>
    <w:div w:id="599263906">
      <w:bodyDiv w:val="1"/>
      <w:marLeft w:val="0"/>
      <w:marRight w:val="0"/>
      <w:marTop w:val="0"/>
      <w:marBottom w:val="0"/>
      <w:divBdr>
        <w:top w:val="none" w:sz="0" w:space="0" w:color="auto"/>
        <w:left w:val="none" w:sz="0" w:space="0" w:color="auto"/>
        <w:bottom w:val="none" w:sz="0" w:space="0" w:color="auto"/>
        <w:right w:val="none" w:sz="0" w:space="0" w:color="auto"/>
      </w:divBdr>
    </w:div>
    <w:div w:id="603537886">
      <w:bodyDiv w:val="1"/>
      <w:marLeft w:val="0"/>
      <w:marRight w:val="0"/>
      <w:marTop w:val="0"/>
      <w:marBottom w:val="0"/>
      <w:divBdr>
        <w:top w:val="none" w:sz="0" w:space="0" w:color="auto"/>
        <w:left w:val="none" w:sz="0" w:space="0" w:color="auto"/>
        <w:bottom w:val="none" w:sz="0" w:space="0" w:color="auto"/>
        <w:right w:val="none" w:sz="0" w:space="0" w:color="auto"/>
      </w:divBdr>
    </w:div>
    <w:div w:id="610480391">
      <w:bodyDiv w:val="1"/>
      <w:marLeft w:val="0"/>
      <w:marRight w:val="0"/>
      <w:marTop w:val="0"/>
      <w:marBottom w:val="0"/>
      <w:divBdr>
        <w:top w:val="none" w:sz="0" w:space="0" w:color="auto"/>
        <w:left w:val="none" w:sz="0" w:space="0" w:color="auto"/>
        <w:bottom w:val="none" w:sz="0" w:space="0" w:color="auto"/>
        <w:right w:val="none" w:sz="0" w:space="0" w:color="auto"/>
      </w:divBdr>
    </w:div>
    <w:div w:id="616256109">
      <w:bodyDiv w:val="1"/>
      <w:marLeft w:val="0"/>
      <w:marRight w:val="0"/>
      <w:marTop w:val="0"/>
      <w:marBottom w:val="0"/>
      <w:divBdr>
        <w:top w:val="none" w:sz="0" w:space="0" w:color="auto"/>
        <w:left w:val="none" w:sz="0" w:space="0" w:color="auto"/>
        <w:bottom w:val="none" w:sz="0" w:space="0" w:color="auto"/>
        <w:right w:val="none" w:sz="0" w:space="0" w:color="auto"/>
      </w:divBdr>
    </w:div>
    <w:div w:id="626400918">
      <w:bodyDiv w:val="1"/>
      <w:marLeft w:val="0"/>
      <w:marRight w:val="0"/>
      <w:marTop w:val="0"/>
      <w:marBottom w:val="0"/>
      <w:divBdr>
        <w:top w:val="none" w:sz="0" w:space="0" w:color="auto"/>
        <w:left w:val="none" w:sz="0" w:space="0" w:color="auto"/>
        <w:bottom w:val="none" w:sz="0" w:space="0" w:color="auto"/>
        <w:right w:val="none" w:sz="0" w:space="0" w:color="auto"/>
      </w:divBdr>
    </w:div>
    <w:div w:id="628706674">
      <w:bodyDiv w:val="1"/>
      <w:marLeft w:val="0"/>
      <w:marRight w:val="0"/>
      <w:marTop w:val="0"/>
      <w:marBottom w:val="0"/>
      <w:divBdr>
        <w:top w:val="none" w:sz="0" w:space="0" w:color="auto"/>
        <w:left w:val="none" w:sz="0" w:space="0" w:color="auto"/>
        <w:bottom w:val="none" w:sz="0" w:space="0" w:color="auto"/>
        <w:right w:val="none" w:sz="0" w:space="0" w:color="auto"/>
      </w:divBdr>
    </w:div>
    <w:div w:id="643856339">
      <w:bodyDiv w:val="1"/>
      <w:marLeft w:val="0"/>
      <w:marRight w:val="0"/>
      <w:marTop w:val="0"/>
      <w:marBottom w:val="0"/>
      <w:divBdr>
        <w:top w:val="none" w:sz="0" w:space="0" w:color="auto"/>
        <w:left w:val="none" w:sz="0" w:space="0" w:color="auto"/>
        <w:bottom w:val="none" w:sz="0" w:space="0" w:color="auto"/>
        <w:right w:val="none" w:sz="0" w:space="0" w:color="auto"/>
      </w:divBdr>
    </w:div>
    <w:div w:id="652876444">
      <w:bodyDiv w:val="1"/>
      <w:marLeft w:val="0"/>
      <w:marRight w:val="0"/>
      <w:marTop w:val="0"/>
      <w:marBottom w:val="0"/>
      <w:divBdr>
        <w:top w:val="none" w:sz="0" w:space="0" w:color="auto"/>
        <w:left w:val="none" w:sz="0" w:space="0" w:color="auto"/>
        <w:bottom w:val="none" w:sz="0" w:space="0" w:color="auto"/>
        <w:right w:val="none" w:sz="0" w:space="0" w:color="auto"/>
      </w:divBdr>
    </w:div>
    <w:div w:id="665598595">
      <w:bodyDiv w:val="1"/>
      <w:marLeft w:val="0"/>
      <w:marRight w:val="0"/>
      <w:marTop w:val="0"/>
      <w:marBottom w:val="0"/>
      <w:divBdr>
        <w:top w:val="none" w:sz="0" w:space="0" w:color="auto"/>
        <w:left w:val="none" w:sz="0" w:space="0" w:color="auto"/>
        <w:bottom w:val="none" w:sz="0" w:space="0" w:color="auto"/>
        <w:right w:val="none" w:sz="0" w:space="0" w:color="auto"/>
      </w:divBdr>
    </w:div>
    <w:div w:id="668948835">
      <w:bodyDiv w:val="1"/>
      <w:marLeft w:val="0"/>
      <w:marRight w:val="0"/>
      <w:marTop w:val="0"/>
      <w:marBottom w:val="0"/>
      <w:divBdr>
        <w:top w:val="none" w:sz="0" w:space="0" w:color="auto"/>
        <w:left w:val="none" w:sz="0" w:space="0" w:color="auto"/>
        <w:bottom w:val="none" w:sz="0" w:space="0" w:color="auto"/>
        <w:right w:val="none" w:sz="0" w:space="0" w:color="auto"/>
      </w:divBdr>
    </w:div>
    <w:div w:id="670841259">
      <w:bodyDiv w:val="1"/>
      <w:marLeft w:val="0"/>
      <w:marRight w:val="0"/>
      <w:marTop w:val="0"/>
      <w:marBottom w:val="0"/>
      <w:divBdr>
        <w:top w:val="none" w:sz="0" w:space="0" w:color="auto"/>
        <w:left w:val="none" w:sz="0" w:space="0" w:color="auto"/>
        <w:bottom w:val="none" w:sz="0" w:space="0" w:color="auto"/>
        <w:right w:val="none" w:sz="0" w:space="0" w:color="auto"/>
      </w:divBdr>
    </w:div>
    <w:div w:id="675810795">
      <w:bodyDiv w:val="1"/>
      <w:marLeft w:val="0"/>
      <w:marRight w:val="0"/>
      <w:marTop w:val="0"/>
      <w:marBottom w:val="0"/>
      <w:divBdr>
        <w:top w:val="none" w:sz="0" w:space="0" w:color="auto"/>
        <w:left w:val="none" w:sz="0" w:space="0" w:color="auto"/>
        <w:bottom w:val="none" w:sz="0" w:space="0" w:color="auto"/>
        <w:right w:val="none" w:sz="0" w:space="0" w:color="auto"/>
      </w:divBdr>
    </w:div>
    <w:div w:id="686057108">
      <w:bodyDiv w:val="1"/>
      <w:marLeft w:val="0"/>
      <w:marRight w:val="0"/>
      <w:marTop w:val="0"/>
      <w:marBottom w:val="0"/>
      <w:divBdr>
        <w:top w:val="none" w:sz="0" w:space="0" w:color="auto"/>
        <w:left w:val="none" w:sz="0" w:space="0" w:color="auto"/>
        <w:bottom w:val="none" w:sz="0" w:space="0" w:color="auto"/>
        <w:right w:val="none" w:sz="0" w:space="0" w:color="auto"/>
      </w:divBdr>
    </w:div>
    <w:div w:id="691342702">
      <w:bodyDiv w:val="1"/>
      <w:marLeft w:val="0"/>
      <w:marRight w:val="0"/>
      <w:marTop w:val="0"/>
      <w:marBottom w:val="0"/>
      <w:divBdr>
        <w:top w:val="none" w:sz="0" w:space="0" w:color="auto"/>
        <w:left w:val="none" w:sz="0" w:space="0" w:color="auto"/>
        <w:bottom w:val="none" w:sz="0" w:space="0" w:color="auto"/>
        <w:right w:val="none" w:sz="0" w:space="0" w:color="auto"/>
      </w:divBdr>
    </w:div>
    <w:div w:id="698969568">
      <w:bodyDiv w:val="1"/>
      <w:marLeft w:val="0"/>
      <w:marRight w:val="0"/>
      <w:marTop w:val="0"/>
      <w:marBottom w:val="0"/>
      <w:divBdr>
        <w:top w:val="none" w:sz="0" w:space="0" w:color="auto"/>
        <w:left w:val="none" w:sz="0" w:space="0" w:color="auto"/>
        <w:bottom w:val="none" w:sz="0" w:space="0" w:color="auto"/>
        <w:right w:val="none" w:sz="0" w:space="0" w:color="auto"/>
      </w:divBdr>
    </w:div>
    <w:div w:id="699160113">
      <w:bodyDiv w:val="1"/>
      <w:marLeft w:val="0"/>
      <w:marRight w:val="0"/>
      <w:marTop w:val="0"/>
      <w:marBottom w:val="0"/>
      <w:divBdr>
        <w:top w:val="none" w:sz="0" w:space="0" w:color="auto"/>
        <w:left w:val="none" w:sz="0" w:space="0" w:color="auto"/>
        <w:bottom w:val="none" w:sz="0" w:space="0" w:color="auto"/>
        <w:right w:val="none" w:sz="0" w:space="0" w:color="auto"/>
      </w:divBdr>
    </w:div>
    <w:div w:id="724135492">
      <w:bodyDiv w:val="1"/>
      <w:marLeft w:val="0"/>
      <w:marRight w:val="0"/>
      <w:marTop w:val="0"/>
      <w:marBottom w:val="0"/>
      <w:divBdr>
        <w:top w:val="none" w:sz="0" w:space="0" w:color="auto"/>
        <w:left w:val="none" w:sz="0" w:space="0" w:color="auto"/>
        <w:bottom w:val="none" w:sz="0" w:space="0" w:color="auto"/>
        <w:right w:val="none" w:sz="0" w:space="0" w:color="auto"/>
      </w:divBdr>
      <w:divsChild>
        <w:div w:id="1949313111">
          <w:marLeft w:val="0"/>
          <w:marRight w:val="0"/>
          <w:marTop w:val="0"/>
          <w:marBottom w:val="0"/>
          <w:divBdr>
            <w:top w:val="none" w:sz="0" w:space="0" w:color="auto"/>
            <w:left w:val="none" w:sz="0" w:space="0" w:color="auto"/>
            <w:bottom w:val="none" w:sz="0" w:space="0" w:color="auto"/>
            <w:right w:val="none" w:sz="0" w:space="0" w:color="auto"/>
          </w:divBdr>
        </w:div>
      </w:divsChild>
    </w:div>
    <w:div w:id="725109688">
      <w:bodyDiv w:val="1"/>
      <w:marLeft w:val="0"/>
      <w:marRight w:val="0"/>
      <w:marTop w:val="0"/>
      <w:marBottom w:val="0"/>
      <w:divBdr>
        <w:top w:val="none" w:sz="0" w:space="0" w:color="auto"/>
        <w:left w:val="none" w:sz="0" w:space="0" w:color="auto"/>
        <w:bottom w:val="none" w:sz="0" w:space="0" w:color="auto"/>
        <w:right w:val="none" w:sz="0" w:space="0" w:color="auto"/>
      </w:divBdr>
    </w:div>
    <w:div w:id="733695347">
      <w:bodyDiv w:val="1"/>
      <w:marLeft w:val="0"/>
      <w:marRight w:val="0"/>
      <w:marTop w:val="0"/>
      <w:marBottom w:val="0"/>
      <w:divBdr>
        <w:top w:val="none" w:sz="0" w:space="0" w:color="auto"/>
        <w:left w:val="none" w:sz="0" w:space="0" w:color="auto"/>
        <w:bottom w:val="none" w:sz="0" w:space="0" w:color="auto"/>
        <w:right w:val="none" w:sz="0" w:space="0" w:color="auto"/>
      </w:divBdr>
    </w:div>
    <w:div w:id="735468616">
      <w:bodyDiv w:val="1"/>
      <w:marLeft w:val="0"/>
      <w:marRight w:val="0"/>
      <w:marTop w:val="0"/>
      <w:marBottom w:val="0"/>
      <w:divBdr>
        <w:top w:val="none" w:sz="0" w:space="0" w:color="auto"/>
        <w:left w:val="none" w:sz="0" w:space="0" w:color="auto"/>
        <w:bottom w:val="none" w:sz="0" w:space="0" w:color="auto"/>
        <w:right w:val="none" w:sz="0" w:space="0" w:color="auto"/>
      </w:divBdr>
    </w:div>
    <w:div w:id="735593049">
      <w:bodyDiv w:val="1"/>
      <w:marLeft w:val="0"/>
      <w:marRight w:val="0"/>
      <w:marTop w:val="0"/>
      <w:marBottom w:val="0"/>
      <w:divBdr>
        <w:top w:val="none" w:sz="0" w:space="0" w:color="auto"/>
        <w:left w:val="none" w:sz="0" w:space="0" w:color="auto"/>
        <w:bottom w:val="none" w:sz="0" w:space="0" w:color="auto"/>
        <w:right w:val="none" w:sz="0" w:space="0" w:color="auto"/>
      </w:divBdr>
    </w:div>
    <w:div w:id="739060372">
      <w:bodyDiv w:val="1"/>
      <w:marLeft w:val="0"/>
      <w:marRight w:val="0"/>
      <w:marTop w:val="0"/>
      <w:marBottom w:val="0"/>
      <w:divBdr>
        <w:top w:val="none" w:sz="0" w:space="0" w:color="auto"/>
        <w:left w:val="none" w:sz="0" w:space="0" w:color="auto"/>
        <w:bottom w:val="none" w:sz="0" w:space="0" w:color="auto"/>
        <w:right w:val="none" w:sz="0" w:space="0" w:color="auto"/>
      </w:divBdr>
      <w:divsChild>
        <w:div w:id="1410081612">
          <w:marLeft w:val="706"/>
          <w:marRight w:val="0"/>
          <w:marTop w:val="48"/>
          <w:marBottom w:val="0"/>
          <w:divBdr>
            <w:top w:val="none" w:sz="0" w:space="0" w:color="auto"/>
            <w:left w:val="none" w:sz="0" w:space="0" w:color="auto"/>
            <w:bottom w:val="none" w:sz="0" w:space="0" w:color="auto"/>
            <w:right w:val="none" w:sz="0" w:space="0" w:color="auto"/>
          </w:divBdr>
        </w:div>
        <w:div w:id="1493374246">
          <w:marLeft w:val="706"/>
          <w:marRight w:val="0"/>
          <w:marTop w:val="48"/>
          <w:marBottom w:val="0"/>
          <w:divBdr>
            <w:top w:val="none" w:sz="0" w:space="0" w:color="auto"/>
            <w:left w:val="none" w:sz="0" w:space="0" w:color="auto"/>
            <w:bottom w:val="none" w:sz="0" w:space="0" w:color="auto"/>
            <w:right w:val="none" w:sz="0" w:space="0" w:color="auto"/>
          </w:divBdr>
        </w:div>
      </w:divsChild>
    </w:div>
    <w:div w:id="741414171">
      <w:bodyDiv w:val="1"/>
      <w:marLeft w:val="0"/>
      <w:marRight w:val="0"/>
      <w:marTop w:val="0"/>
      <w:marBottom w:val="0"/>
      <w:divBdr>
        <w:top w:val="none" w:sz="0" w:space="0" w:color="auto"/>
        <w:left w:val="none" w:sz="0" w:space="0" w:color="auto"/>
        <w:bottom w:val="none" w:sz="0" w:space="0" w:color="auto"/>
        <w:right w:val="none" w:sz="0" w:space="0" w:color="auto"/>
      </w:divBdr>
    </w:div>
    <w:div w:id="747657716">
      <w:bodyDiv w:val="1"/>
      <w:marLeft w:val="0"/>
      <w:marRight w:val="0"/>
      <w:marTop w:val="0"/>
      <w:marBottom w:val="0"/>
      <w:divBdr>
        <w:top w:val="none" w:sz="0" w:space="0" w:color="auto"/>
        <w:left w:val="none" w:sz="0" w:space="0" w:color="auto"/>
        <w:bottom w:val="none" w:sz="0" w:space="0" w:color="auto"/>
        <w:right w:val="none" w:sz="0" w:space="0" w:color="auto"/>
      </w:divBdr>
    </w:div>
    <w:div w:id="750156864">
      <w:bodyDiv w:val="1"/>
      <w:marLeft w:val="0"/>
      <w:marRight w:val="0"/>
      <w:marTop w:val="0"/>
      <w:marBottom w:val="0"/>
      <w:divBdr>
        <w:top w:val="none" w:sz="0" w:space="0" w:color="auto"/>
        <w:left w:val="none" w:sz="0" w:space="0" w:color="auto"/>
        <w:bottom w:val="none" w:sz="0" w:space="0" w:color="auto"/>
        <w:right w:val="none" w:sz="0" w:space="0" w:color="auto"/>
      </w:divBdr>
    </w:div>
    <w:div w:id="774666644">
      <w:bodyDiv w:val="1"/>
      <w:marLeft w:val="0"/>
      <w:marRight w:val="0"/>
      <w:marTop w:val="0"/>
      <w:marBottom w:val="0"/>
      <w:divBdr>
        <w:top w:val="none" w:sz="0" w:space="0" w:color="auto"/>
        <w:left w:val="none" w:sz="0" w:space="0" w:color="auto"/>
        <w:bottom w:val="none" w:sz="0" w:space="0" w:color="auto"/>
        <w:right w:val="none" w:sz="0" w:space="0" w:color="auto"/>
      </w:divBdr>
      <w:divsChild>
        <w:div w:id="884369873">
          <w:marLeft w:val="0"/>
          <w:marRight w:val="0"/>
          <w:marTop w:val="0"/>
          <w:marBottom w:val="0"/>
          <w:divBdr>
            <w:top w:val="none" w:sz="0" w:space="0" w:color="auto"/>
            <w:left w:val="none" w:sz="0" w:space="0" w:color="auto"/>
            <w:bottom w:val="none" w:sz="0" w:space="0" w:color="auto"/>
            <w:right w:val="none" w:sz="0" w:space="0" w:color="auto"/>
          </w:divBdr>
        </w:div>
      </w:divsChild>
    </w:div>
    <w:div w:id="783497051">
      <w:bodyDiv w:val="1"/>
      <w:marLeft w:val="0"/>
      <w:marRight w:val="0"/>
      <w:marTop w:val="0"/>
      <w:marBottom w:val="0"/>
      <w:divBdr>
        <w:top w:val="none" w:sz="0" w:space="0" w:color="auto"/>
        <w:left w:val="none" w:sz="0" w:space="0" w:color="auto"/>
        <w:bottom w:val="none" w:sz="0" w:space="0" w:color="auto"/>
        <w:right w:val="none" w:sz="0" w:space="0" w:color="auto"/>
      </w:divBdr>
    </w:div>
    <w:div w:id="785857032">
      <w:bodyDiv w:val="1"/>
      <w:marLeft w:val="0"/>
      <w:marRight w:val="0"/>
      <w:marTop w:val="0"/>
      <w:marBottom w:val="0"/>
      <w:divBdr>
        <w:top w:val="none" w:sz="0" w:space="0" w:color="auto"/>
        <w:left w:val="none" w:sz="0" w:space="0" w:color="auto"/>
        <w:bottom w:val="none" w:sz="0" w:space="0" w:color="auto"/>
        <w:right w:val="none" w:sz="0" w:space="0" w:color="auto"/>
      </w:divBdr>
    </w:div>
    <w:div w:id="794258150">
      <w:bodyDiv w:val="1"/>
      <w:marLeft w:val="0"/>
      <w:marRight w:val="0"/>
      <w:marTop w:val="0"/>
      <w:marBottom w:val="0"/>
      <w:divBdr>
        <w:top w:val="none" w:sz="0" w:space="0" w:color="auto"/>
        <w:left w:val="none" w:sz="0" w:space="0" w:color="auto"/>
        <w:bottom w:val="none" w:sz="0" w:space="0" w:color="auto"/>
        <w:right w:val="none" w:sz="0" w:space="0" w:color="auto"/>
      </w:divBdr>
    </w:div>
    <w:div w:id="797602846">
      <w:bodyDiv w:val="1"/>
      <w:marLeft w:val="0"/>
      <w:marRight w:val="0"/>
      <w:marTop w:val="0"/>
      <w:marBottom w:val="0"/>
      <w:divBdr>
        <w:top w:val="none" w:sz="0" w:space="0" w:color="auto"/>
        <w:left w:val="none" w:sz="0" w:space="0" w:color="auto"/>
        <w:bottom w:val="none" w:sz="0" w:space="0" w:color="auto"/>
        <w:right w:val="none" w:sz="0" w:space="0" w:color="auto"/>
      </w:divBdr>
      <w:divsChild>
        <w:div w:id="1037706864">
          <w:marLeft w:val="0"/>
          <w:marRight w:val="0"/>
          <w:marTop w:val="0"/>
          <w:marBottom w:val="0"/>
          <w:divBdr>
            <w:top w:val="none" w:sz="0" w:space="0" w:color="auto"/>
            <w:left w:val="none" w:sz="0" w:space="0" w:color="auto"/>
            <w:bottom w:val="none" w:sz="0" w:space="0" w:color="auto"/>
            <w:right w:val="none" w:sz="0" w:space="0" w:color="auto"/>
          </w:divBdr>
        </w:div>
      </w:divsChild>
    </w:div>
    <w:div w:id="821853907">
      <w:bodyDiv w:val="1"/>
      <w:marLeft w:val="0"/>
      <w:marRight w:val="0"/>
      <w:marTop w:val="0"/>
      <w:marBottom w:val="0"/>
      <w:divBdr>
        <w:top w:val="none" w:sz="0" w:space="0" w:color="auto"/>
        <w:left w:val="none" w:sz="0" w:space="0" w:color="auto"/>
        <w:bottom w:val="none" w:sz="0" w:space="0" w:color="auto"/>
        <w:right w:val="none" w:sz="0" w:space="0" w:color="auto"/>
      </w:divBdr>
      <w:divsChild>
        <w:div w:id="790133106">
          <w:marLeft w:val="0"/>
          <w:marRight w:val="0"/>
          <w:marTop w:val="0"/>
          <w:marBottom w:val="0"/>
          <w:divBdr>
            <w:top w:val="none" w:sz="0" w:space="0" w:color="auto"/>
            <w:left w:val="none" w:sz="0" w:space="0" w:color="auto"/>
            <w:bottom w:val="none" w:sz="0" w:space="0" w:color="auto"/>
            <w:right w:val="none" w:sz="0" w:space="0" w:color="auto"/>
          </w:divBdr>
          <w:divsChild>
            <w:div w:id="19879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99668">
      <w:bodyDiv w:val="1"/>
      <w:marLeft w:val="0"/>
      <w:marRight w:val="0"/>
      <w:marTop w:val="0"/>
      <w:marBottom w:val="0"/>
      <w:divBdr>
        <w:top w:val="none" w:sz="0" w:space="0" w:color="auto"/>
        <w:left w:val="none" w:sz="0" w:space="0" w:color="auto"/>
        <w:bottom w:val="none" w:sz="0" w:space="0" w:color="auto"/>
        <w:right w:val="none" w:sz="0" w:space="0" w:color="auto"/>
      </w:divBdr>
    </w:div>
    <w:div w:id="835850552">
      <w:bodyDiv w:val="1"/>
      <w:marLeft w:val="0"/>
      <w:marRight w:val="0"/>
      <w:marTop w:val="0"/>
      <w:marBottom w:val="0"/>
      <w:divBdr>
        <w:top w:val="none" w:sz="0" w:space="0" w:color="auto"/>
        <w:left w:val="none" w:sz="0" w:space="0" w:color="auto"/>
        <w:bottom w:val="none" w:sz="0" w:space="0" w:color="auto"/>
        <w:right w:val="none" w:sz="0" w:space="0" w:color="auto"/>
      </w:divBdr>
    </w:div>
    <w:div w:id="838664879">
      <w:bodyDiv w:val="1"/>
      <w:marLeft w:val="0"/>
      <w:marRight w:val="0"/>
      <w:marTop w:val="0"/>
      <w:marBottom w:val="0"/>
      <w:divBdr>
        <w:top w:val="none" w:sz="0" w:space="0" w:color="auto"/>
        <w:left w:val="none" w:sz="0" w:space="0" w:color="auto"/>
        <w:bottom w:val="none" w:sz="0" w:space="0" w:color="auto"/>
        <w:right w:val="none" w:sz="0" w:space="0" w:color="auto"/>
      </w:divBdr>
      <w:divsChild>
        <w:div w:id="1380936189">
          <w:marLeft w:val="0"/>
          <w:marRight w:val="0"/>
          <w:marTop w:val="0"/>
          <w:marBottom w:val="0"/>
          <w:divBdr>
            <w:top w:val="none" w:sz="0" w:space="0" w:color="auto"/>
            <w:left w:val="none" w:sz="0" w:space="0" w:color="auto"/>
            <w:bottom w:val="none" w:sz="0" w:space="0" w:color="auto"/>
            <w:right w:val="none" w:sz="0" w:space="0" w:color="auto"/>
          </w:divBdr>
        </w:div>
      </w:divsChild>
    </w:div>
    <w:div w:id="839735522">
      <w:bodyDiv w:val="1"/>
      <w:marLeft w:val="0"/>
      <w:marRight w:val="0"/>
      <w:marTop w:val="0"/>
      <w:marBottom w:val="0"/>
      <w:divBdr>
        <w:top w:val="none" w:sz="0" w:space="0" w:color="auto"/>
        <w:left w:val="none" w:sz="0" w:space="0" w:color="auto"/>
        <w:bottom w:val="none" w:sz="0" w:space="0" w:color="auto"/>
        <w:right w:val="none" w:sz="0" w:space="0" w:color="auto"/>
      </w:divBdr>
    </w:div>
    <w:div w:id="840315680">
      <w:bodyDiv w:val="1"/>
      <w:marLeft w:val="0"/>
      <w:marRight w:val="0"/>
      <w:marTop w:val="0"/>
      <w:marBottom w:val="0"/>
      <w:divBdr>
        <w:top w:val="none" w:sz="0" w:space="0" w:color="auto"/>
        <w:left w:val="none" w:sz="0" w:space="0" w:color="auto"/>
        <w:bottom w:val="none" w:sz="0" w:space="0" w:color="auto"/>
        <w:right w:val="none" w:sz="0" w:space="0" w:color="auto"/>
      </w:divBdr>
    </w:div>
    <w:div w:id="857964250">
      <w:bodyDiv w:val="1"/>
      <w:marLeft w:val="0"/>
      <w:marRight w:val="0"/>
      <w:marTop w:val="0"/>
      <w:marBottom w:val="0"/>
      <w:divBdr>
        <w:top w:val="none" w:sz="0" w:space="0" w:color="auto"/>
        <w:left w:val="none" w:sz="0" w:space="0" w:color="auto"/>
        <w:bottom w:val="none" w:sz="0" w:space="0" w:color="auto"/>
        <w:right w:val="none" w:sz="0" w:space="0" w:color="auto"/>
      </w:divBdr>
    </w:div>
    <w:div w:id="864713536">
      <w:bodyDiv w:val="1"/>
      <w:marLeft w:val="0"/>
      <w:marRight w:val="0"/>
      <w:marTop w:val="0"/>
      <w:marBottom w:val="0"/>
      <w:divBdr>
        <w:top w:val="none" w:sz="0" w:space="0" w:color="auto"/>
        <w:left w:val="none" w:sz="0" w:space="0" w:color="auto"/>
        <w:bottom w:val="none" w:sz="0" w:space="0" w:color="auto"/>
        <w:right w:val="none" w:sz="0" w:space="0" w:color="auto"/>
      </w:divBdr>
    </w:div>
    <w:div w:id="866257354">
      <w:bodyDiv w:val="1"/>
      <w:marLeft w:val="0"/>
      <w:marRight w:val="0"/>
      <w:marTop w:val="0"/>
      <w:marBottom w:val="0"/>
      <w:divBdr>
        <w:top w:val="none" w:sz="0" w:space="0" w:color="auto"/>
        <w:left w:val="none" w:sz="0" w:space="0" w:color="auto"/>
        <w:bottom w:val="none" w:sz="0" w:space="0" w:color="auto"/>
        <w:right w:val="none" w:sz="0" w:space="0" w:color="auto"/>
      </w:divBdr>
    </w:div>
    <w:div w:id="878784249">
      <w:bodyDiv w:val="1"/>
      <w:marLeft w:val="0"/>
      <w:marRight w:val="0"/>
      <w:marTop w:val="0"/>
      <w:marBottom w:val="0"/>
      <w:divBdr>
        <w:top w:val="none" w:sz="0" w:space="0" w:color="auto"/>
        <w:left w:val="none" w:sz="0" w:space="0" w:color="auto"/>
        <w:bottom w:val="none" w:sz="0" w:space="0" w:color="auto"/>
        <w:right w:val="none" w:sz="0" w:space="0" w:color="auto"/>
      </w:divBdr>
    </w:div>
    <w:div w:id="882711099">
      <w:bodyDiv w:val="1"/>
      <w:marLeft w:val="0"/>
      <w:marRight w:val="0"/>
      <w:marTop w:val="0"/>
      <w:marBottom w:val="0"/>
      <w:divBdr>
        <w:top w:val="none" w:sz="0" w:space="0" w:color="auto"/>
        <w:left w:val="none" w:sz="0" w:space="0" w:color="auto"/>
        <w:bottom w:val="none" w:sz="0" w:space="0" w:color="auto"/>
        <w:right w:val="none" w:sz="0" w:space="0" w:color="auto"/>
      </w:divBdr>
    </w:div>
    <w:div w:id="899944779">
      <w:bodyDiv w:val="1"/>
      <w:marLeft w:val="0"/>
      <w:marRight w:val="0"/>
      <w:marTop w:val="0"/>
      <w:marBottom w:val="0"/>
      <w:divBdr>
        <w:top w:val="none" w:sz="0" w:space="0" w:color="auto"/>
        <w:left w:val="none" w:sz="0" w:space="0" w:color="auto"/>
        <w:bottom w:val="none" w:sz="0" w:space="0" w:color="auto"/>
        <w:right w:val="none" w:sz="0" w:space="0" w:color="auto"/>
      </w:divBdr>
    </w:div>
    <w:div w:id="900605142">
      <w:bodyDiv w:val="1"/>
      <w:marLeft w:val="0"/>
      <w:marRight w:val="0"/>
      <w:marTop w:val="0"/>
      <w:marBottom w:val="0"/>
      <w:divBdr>
        <w:top w:val="none" w:sz="0" w:space="0" w:color="auto"/>
        <w:left w:val="none" w:sz="0" w:space="0" w:color="auto"/>
        <w:bottom w:val="none" w:sz="0" w:space="0" w:color="auto"/>
        <w:right w:val="none" w:sz="0" w:space="0" w:color="auto"/>
      </w:divBdr>
    </w:div>
    <w:div w:id="902259756">
      <w:bodyDiv w:val="1"/>
      <w:marLeft w:val="0"/>
      <w:marRight w:val="0"/>
      <w:marTop w:val="0"/>
      <w:marBottom w:val="0"/>
      <w:divBdr>
        <w:top w:val="none" w:sz="0" w:space="0" w:color="auto"/>
        <w:left w:val="none" w:sz="0" w:space="0" w:color="auto"/>
        <w:bottom w:val="none" w:sz="0" w:space="0" w:color="auto"/>
        <w:right w:val="none" w:sz="0" w:space="0" w:color="auto"/>
      </w:divBdr>
      <w:divsChild>
        <w:div w:id="139807399">
          <w:marLeft w:val="706"/>
          <w:marRight w:val="0"/>
          <w:marTop w:val="48"/>
          <w:marBottom w:val="0"/>
          <w:divBdr>
            <w:top w:val="none" w:sz="0" w:space="0" w:color="auto"/>
            <w:left w:val="none" w:sz="0" w:space="0" w:color="auto"/>
            <w:bottom w:val="none" w:sz="0" w:space="0" w:color="auto"/>
            <w:right w:val="none" w:sz="0" w:space="0" w:color="auto"/>
          </w:divBdr>
        </w:div>
        <w:div w:id="181747184">
          <w:marLeft w:val="706"/>
          <w:marRight w:val="0"/>
          <w:marTop w:val="48"/>
          <w:marBottom w:val="0"/>
          <w:divBdr>
            <w:top w:val="none" w:sz="0" w:space="0" w:color="auto"/>
            <w:left w:val="none" w:sz="0" w:space="0" w:color="auto"/>
            <w:bottom w:val="none" w:sz="0" w:space="0" w:color="auto"/>
            <w:right w:val="none" w:sz="0" w:space="0" w:color="auto"/>
          </w:divBdr>
        </w:div>
        <w:div w:id="983583377">
          <w:marLeft w:val="706"/>
          <w:marRight w:val="0"/>
          <w:marTop w:val="48"/>
          <w:marBottom w:val="0"/>
          <w:divBdr>
            <w:top w:val="none" w:sz="0" w:space="0" w:color="auto"/>
            <w:left w:val="none" w:sz="0" w:space="0" w:color="auto"/>
            <w:bottom w:val="none" w:sz="0" w:space="0" w:color="auto"/>
            <w:right w:val="none" w:sz="0" w:space="0" w:color="auto"/>
          </w:divBdr>
        </w:div>
        <w:div w:id="1257130076">
          <w:marLeft w:val="706"/>
          <w:marRight w:val="0"/>
          <w:marTop w:val="48"/>
          <w:marBottom w:val="0"/>
          <w:divBdr>
            <w:top w:val="none" w:sz="0" w:space="0" w:color="auto"/>
            <w:left w:val="none" w:sz="0" w:space="0" w:color="auto"/>
            <w:bottom w:val="none" w:sz="0" w:space="0" w:color="auto"/>
            <w:right w:val="none" w:sz="0" w:space="0" w:color="auto"/>
          </w:divBdr>
        </w:div>
        <w:div w:id="1351956550">
          <w:marLeft w:val="706"/>
          <w:marRight w:val="0"/>
          <w:marTop w:val="48"/>
          <w:marBottom w:val="0"/>
          <w:divBdr>
            <w:top w:val="none" w:sz="0" w:space="0" w:color="auto"/>
            <w:left w:val="none" w:sz="0" w:space="0" w:color="auto"/>
            <w:bottom w:val="none" w:sz="0" w:space="0" w:color="auto"/>
            <w:right w:val="none" w:sz="0" w:space="0" w:color="auto"/>
          </w:divBdr>
        </w:div>
        <w:div w:id="2138908199">
          <w:marLeft w:val="706"/>
          <w:marRight w:val="0"/>
          <w:marTop w:val="48"/>
          <w:marBottom w:val="0"/>
          <w:divBdr>
            <w:top w:val="none" w:sz="0" w:space="0" w:color="auto"/>
            <w:left w:val="none" w:sz="0" w:space="0" w:color="auto"/>
            <w:bottom w:val="none" w:sz="0" w:space="0" w:color="auto"/>
            <w:right w:val="none" w:sz="0" w:space="0" w:color="auto"/>
          </w:divBdr>
        </w:div>
      </w:divsChild>
    </w:div>
    <w:div w:id="903636213">
      <w:bodyDiv w:val="1"/>
      <w:marLeft w:val="0"/>
      <w:marRight w:val="0"/>
      <w:marTop w:val="0"/>
      <w:marBottom w:val="0"/>
      <w:divBdr>
        <w:top w:val="none" w:sz="0" w:space="0" w:color="auto"/>
        <w:left w:val="none" w:sz="0" w:space="0" w:color="auto"/>
        <w:bottom w:val="none" w:sz="0" w:space="0" w:color="auto"/>
        <w:right w:val="none" w:sz="0" w:space="0" w:color="auto"/>
      </w:divBdr>
      <w:divsChild>
        <w:div w:id="273638622">
          <w:marLeft w:val="706"/>
          <w:marRight w:val="0"/>
          <w:marTop w:val="48"/>
          <w:marBottom w:val="0"/>
          <w:divBdr>
            <w:top w:val="none" w:sz="0" w:space="0" w:color="auto"/>
            <w:left w:val="none" w:sz="0" w:space="0" w:color="auto"/>
            <w:bottom w:val="none" w:sz="0" w:space="0" w:color="auto"/>
            <w:right w:val="none" w:sz="0" w:space="0" w:color="auto"/>
          </w:divBdr>
        </w:div>
        <w:div w:id="949245252">
          <w:marLeft w:val="706"/>
          <w:marRight w:val="0"/>
          <w:marTop w:val="48"/>
          <w:marBottom w:val="0"/>
          <w:divBdr>
            <w:top w:val="none" w:sz="0" w:space="0" w:color="auto"/>
            <w:left w:val="none" w:sz="0" w:space="0" w:color="auto"/>
            <w:bottom w:val="none" w:sz="0" w:space="0" w:color="auto"/>
            <w:right w:val="none" w:sz="0" w:space="0" w:color="auto"/>
          </w:divBdr>
        </w:div>
        <w:div w:id="1172915061">
          <w:marLeft w:val="706"/>
          <w:marRight w:val="0"/>
          <w:marTop w:val="48"/>
          <w:marBottom w:val="0"/>
          <w:divBdr>
            <w:top w:val="none" w:sz="0" w:space="0" w:color="auto"/>
            <w:left w:val="none" w:sz="0" w:space="0" w:color="auto"/>
            <w:bottom w:val="none" w:sz="0" w:space="0" w:color="auto"/>
            <w:right w:val="none" w:sz="0" w:space="0" w:color="auto"/>
          </w:divBdr>
        </w:div>
        <w:div w:id="1207911402">
          <w:marLeft w:val="706"/>
          <w:marRight w:val="0"/>
          <w:marTop w:val="48"/>
          <w:marBottom w:val="0"/>
          <w:divBdr>
            <w:top w:val="none" w:sz="0" w:space="0" w:color="auto"/>
            <w:left w:val="none" w:sz="0" w:space="0" w:color="auto"/>
            <w:bottom w:val="none" w:sz="0" w:space="0" w:color="auto"/>
            <w:right w:val="none" w:sz="0" w:space="0" w:color="auto"/>
          </w:divBdr>
        </w:div>
        <w:div w:id="2016885351">
          <w:marLeft w:val="706"/>
          <w:marRight w:val="0"/>
          <w:marTop w:val="48"/>
          <w:marBottom w:val="0"/>
          <w:divBdr>
            <w:top w:val="none" w:sz="0" w:space="0" w:color="auto"/>
            <w:left w:val="none" w:sz="0" w:space="0" w:color="auto"/>
            <w:bottom w:val="none" w:sz="0" w:space="0" w:color="auto"/>
            <w:right w:val="none" w:sz="0" w:space="0" w:color="auto"/>
          </w:divBdr>
        </w:div>
        <w:div w:id="2142380573">
          <w:marLeft w:val="706"/>
          <w:marRight w:val="0"/>
          <w:marTop w:val="48"/>
          <w:marBottom w:val="0"/>
          <w:divBdr>
            <w:top w:val="none" w:sz="0" w:space="0" w:color="auto"/>
            <w:left w:val="none" w:sz="0" w:space="0" w:color="auto"/>
            <w:bottom w:val="none" w:sz="0" w:space="0" w:color="auto"/>
            <w:right w:val="none" w:sz="0" w:space="0" w:color="auto"/>
          </w:divBdr>
        </w:div>
      </w:divsChild>
    </w:div>
    <w:div w:id="906306783">
      <w:bodyDiv w:val="1"/>
      <w:marLeft w:val="0"/>
      <w:marRight w:val="0"/>
      <w:marTop w:val="0"/>
      <w:marBottom w:val="0"/>
      <w:divBdr>
        <w:top w:val="none" w:sz="0" w:space="0" w:color="auto"/>
        <w:left w:val="none" w:sz="0" w:space="0" w:color="auto"/>
        <w:bottom w:val="none" w:sz="0" w:space="0" w:color="auto"/>
        <w:right w:val="none" w:sz="0" w:space="0" w:color="auto"/>
      </w:divBdr>
    </w:div>
    <w:div w:id="910624020">
      <w:bodyDiv w:val="1"/>
      <w:marLeft w:val="0"/>
      <w:marRight w:val="0"/>
      <w:marTop w:val="0"/>
      <w:marBottom w:val="0"/>
      <w:divBdr>
        <w:top w:val="none" w:sz="0" w:space="0" w:color="auto"/>
        <w:left w:val="none" w:sz="0" w:space="0" w:color="auto"/>
        <w:bottom w:val="none" w:sz="0" w:space="0" w:color="auto"/>
        <w:right w:val="none" w:sz="0" w:space="0" w:color="auto"/>
      </w:divBdr>
    </w:div>
    <w:div w:id="911810732">
      <w:bodyDiv w:val="1"/>
      <w:marLeft w:val="0"/>
      <w:marRight w:val="0"/>
      <w:marTop w:val="0"/>
      <w:marBottom w:val="0"/>
      <w:divBdr>
        <w:top w:val="none" w:sz="0" w:space="0" w:color="auto"/>
        <w:left w:val="none" w:sz="0" w:space="0" w:color="auto"/>
        <w:bottom w:val="none" w:sz="0" w:space="0" w:color="auto"/>
        <w:right w:val="none" w:sz="0" w:space="0" w:color="auto"/>
      </w:divBdr>
    </w:div>
    <w:div w:id="915088436">
      <w:bodyDiv w:val="1"/>
      <w:marLeft w:val="0"/>
      <w:marRight w:val="0"/>
      <w:marTop w:val="0"/>
      <w:marBottom w:val="0"/>
      <w:divBdr>
        <w:top w:val="none" w:sz="0" w:space="0" w:color="auto"/>
        <w:left w:val="none" w:sz="0" w:space="0" w:color="auto"/>
        <w:bottom w:val="none" w:sz="0" w:space="0" w:color="auto"/>
        <w:right w:val="none" w:sz="0" w:space="0" w:color="auto"/>
      </w:divBdr>
    </w:div>
    <w:div w:id="932712019">
      <w:bodyDiv w:val="1"/>
      <w:marLeft w:val="0"/>
      <w:marRight w:val="0"/>
      <w:marTop w:val="0"/>
      <w:marBottom w:val="0"/>
      <w:divBdr>
        <w:top w:val="none" w:sz="0" w:space="0" w:color="auto"/>
        <w:left w:val="none" w:sz="0" w:space="0" w:color="auto"/>
        <w:bottom w:val="none" w:sz="0" w:space="0" w:color="auto"/>
        <w:right w:val="none" w:sz="0" w:space="0" w:color="auto"/>
      </w:divBdr>
    </w:div>
    <w:div w:id="932859233">
      <w:bodyDiv w:val="1"/>
      <w:marLeft w:val="0"/>
      <w:marRight w:val="0"/>
      <w:marTop w:val="0"/>
      <w:marBottom w:val="0"/>
      <w:divBdr>
        <w:top w:val="none" w:sz="0" w:space="0" w:color="auto"/>
        <w:left w:val="none" w:sz="0" w:space="0" w:color="auto"/>
        <w:bottom w:val="none" w:sz="0" w:space="0" w:color="auto"/>
        <w:right w:val="none" w:sz="0" w:space="0" w:color="auto"/>
      </w:divBdr>
    </w:div>
    <w:div w:id="933973031">
      <w:bodyDiv w:val="1"/>
      <w:marLeft w:val="0"/>
      <w:marRight w:val="0"/>
      <w:marTop w:val="0"/>
      <w:marBottom w:val="0"/>
      <w:divBdr>
        <w:top w:val="none" w:sz="0" w:space="0" w:color="auto"/>
        <w:left w:val="none" w:sz="0" w:space="0" w:color="auto"/>
        <w:bottom w:val="none" w:sz="0" w:space="0" w:color="auto"/>
        <w:right w:val="none" w:sz="0" w:space="0" w:color="auto"/>
      </w:divBdr>
      <w:divsChild>
        <w:div w:id="746801695">
          <w:marLeft w:val="0"/>
          <w:marRight w:val="0"/>
          <w:marTop w:val="0"/>
          <w:marBottom w:val="0"/>
          <w:divBdr>
            <w:top w:val="none" w:sz="0" w:space="0" w:color="auto"/>
            <w:left w:val="none" w:sz="0" w:space="0" w:color="auto"/>
            <w:bottom w:val="none" w:sz="0" w:space="0" w:color="auto"/>
            <w:right w:val="none" w:sz="0" w:space="0" w:color="auto"/>
          </w:divBdr>
        </w:div>
      </w:divsChild>
    </w:div>
    <w:div w:id="938102060">
      <w:bodyDiv w:val="1"/>
      <w:marLeft w:val="0"/>
      <w:marRight w:val="0"/>
      <w:marTop w:val="0"/>
      <w:marBottom w:val="0"/>
      <w:divBdr>
        <w:top w:val="none" w:sz="0" w:space="0" w:color="auto"/>
        <w:left w:val="none" w:sz="0" w:space="0" w:color="auto"/>
        <w:bottom w:val="none" w:sz="0" w:space="0" w:color="auto"/>
        <w:right w:val="none" w:sz="0" w:space="0" w:color="auto"/>
      </w:divBdr>
    </w:div>
    <w:div w:id="949123459">
      <w:bodyDiv w:val="1"/>
      <w:marLeft w:val="0"/>
      <w:marRight w:val="0"/>
      <w:marTop w:val="0"/>
      <w:marBottom w:val="0"/>
      <w:divBdr>
        <w:top w:val="none" w:sz="0" w:space="0" w:color="auto"/>
        <w:left w:val="none" w:sz="0" w:space="0" w:color="auto"/>
        <w:bottom w:val="none" w:sz="0" w:space="0" w:color="auto"/>
        <w:right w:val="none" w:sz="0" w:space="0" w:color="auto"/>
      </w:divBdr>
    </w:div>
    <w:div w:id="951400270">
      <w:bodyDiv w:val="1"/>
      <w:marLeft w:val="0"/>
      <w:marRight w:val="0"/>
      <w:marTop w:val="0"/>
      <w:marBottom w:val="0"/>
      <w:divBdr>
        <w:top w:val="none" w:sz="0" w:space="0" w:color="auto"/>
        <w:left w:val="none" w:sz="0" w:space="0" w:color="auto"/>
        <w:bottom w:val="none" w:sz="0" w:space="0" w:color="auto"/>
        <w:right w:val="none" w:sz="0" w:space="0" w:color="auto"/>
      </w:divBdr>
      <w:divsChild>
        <w:div w:id="83383900">
          <w:marLeft w:val="720"/>
          <w:marRight w:val="0"/>
          <w:marTop w:val="0"/>
          <w:marBottom w:val="0"/>
          <w:divBdr>
            <w:top w:val="none" w:sz="0" w:space="0" w:color="auto"/>
            <w:left w:val="none" w:sz="0" w:space="0" w:color="auto"/>
            <w:bottom w:val="none" w:sz="0" w:space="0" w:color="auto"/>
            <w:right w:val="none" w:sz="0" w:space="0" w:color="auto"/>
          </w:divBdr>
        </w:div>
        <w:div w:id="711266193">
          <w:marLeft w:val="720"/>
          <w:marRight w:val="0"/>
          <w:marTop w:val="0"/>
          <w:marBottom w:val="0"/>
          <w:divBdr>
            <w:top w:val="none" w:sz="0" w:space="0" w:color="auto"/>
            <w:left w:val="none" w:sz="0" w:space="0" w:color="auto"/>
            <w:bottom w:val="none" w:sz="0" w:space="0" w:color="auto"/>
            <w:right w:val="none" w:sz="0" w:space="0" w:color="auto"/>
          </w:divBdr>
        </w:div>
      </w:divsChild>
    </w:div>
    <w:div w:id="952785983">
      <w:bodyDiv w:val="1"/>
      <w:marLeft w:val="0"/>
      <w:marRight w:val="0"/>
      <w:marTop w:val="0"/>
      <w:marBottom w:val="0"/>
      <w:divBdr>
        <w:top w:val="none" w:sz="0" w:space="0" w:color="auto"/>
        <w:left w:val="none" w:sz="0" w:space="0" w:color="auto"/>
        <w:bottom w:val="none" w:sz="0" w:space="0" w:color="auto"/>
        <w:right w:val="none" w:sz="0" w:space="0" w:color="auto"/>
      </w:divBdr>
      <w:divsChild>
        <w:div w:id="1506242112">
          <w:marLeft w:val="1354"/>
          <w:marRight w:val="0"/>
          <w:marTop w:val="192"/>
          <w:marBottom w:val="0"/>
          <w:divBdr>
            <w:top w:val="none" w:sz="0" w:space="0" w:color="auto"/>
            <w:left w:val="none" w:sz="0" w:space="0" w:color="auto"/>
            <w:bottom w:val="none" w:sz="0" w:space="0" w:color="auto"/>
            <w:right w:val="none" w:sz="0" w:space="0" w:color="auto"/>
          </w:divBdr>
        </w:div>
      </w:divsChild>
    </w:div>
    <w:div w:id="956911729">
      <w:bodyDiv w:val="1"/>
      <w:marLeft w:val="0"/>
      <w:marRight w:val="0"/>
      <w:marTop w:val="0"/>
      <w:marBottom w:val="0"/>
      <w:divBdr>
        <w:top w:val="none" w:sz="0" w:space="0" w:color="auto"/>
        <w:left w:val="none" w:sz="0" w:space="0" w:color="auto"/>
        <w:bottom w:val="none" w:sz="0" w:space="0" w:color="auto"/>
        <w:right w:val="none" w:sz="0" w:space="0" w:color="auto"/>
      </w:divBdr>
    </w:div>
    <w:div w:id="962157094">
      <w:bodyDiv w:val="1"/>
      <w:marLeft w:val="0"/>
      <w:marRight w:val="0"/>
      <w:marTop w:val="0"/>
      <w:marBottom w:val="0"/>
      <w:divBdr>
        <w:top w:val="none" w:sz="0" w:space="0" w:color="auto"/>
        <w:left w:val="none" w:sz="0" w:space="0" w:color="auto"/>
        <w:bottom w:val="none" w:sz="0" w:space="0" w:color="auto"/>
        <w:right w:val="none" w:sz="0" w:space="0" w:color="auto"/>
      </w:divBdr>
      <w:divsChild>
        <w:div w:id="2044789665">
          <w:marLeft w:val="0"/>
          <w:marRight w:val="0"/>
          <w:marTop w:val="0"/>
          <w:marBottom w:val="0"/>
          <w:divBdr>
            <w:top w:val="none" w:sz="0" w:space="0" w:color="auto"/>
            <w:left w:val="none" w:sz="0" w:space="0" w:color="auto"/>
            <w:bottom w:val="none" w:sz="0" w:space="0" w:color="auto"/>
            <w:right w:val="none" w:sz="0" w:space="0" w:color="auto"/>
          </w:divBdr>
        </w:div>
      </w:divsChild>
    </w:div>
    <w:div w:id="976103539">
      <w:bodyDiv w:val="1"/>
      <w:marLeft w:val="0"/>
      <w:marRight w:val="0"/>
      <w:marTop w:val="0"/>
      <w:marBottom w:val="0"/>
      <w:divBdr>
        <w:top w:val="none" w:sz="0" w:space="0" w:color="auto"/>
        <w:left w:val="none" w:sz="0" w:space="0" w:color="auto"/>
        <w:bottom w:val="none" w:sz="0" w:space="0" w:color="auto"/>
        <w:right w:val="none" w:sz="0" w:space="0" w:color="auto"/>
      </w:divBdr>
    </w:div>
    <w:div w:id="979117955">
      <w:bodyDiv w:val="1"/>
      <w:marLeft w:val="0"/>
      <w:marRight w:val="0"/>
      <w:marTop w:val="0"/>
      <w:marBottom w:val="0"/>
      <w:divBdr>
        <w:top w:val="none" w:sz="0" w:space="0" w:color="auto"/>
        <w:left w:val="none" w:sz="0" w:space="0" w:color="auto"/>
        <w:bottom w:val="none" w:sz="0" w:space="0" w:color="auto"/>
        <w:right w:val="none" w:sz="0" w:space="0" w:color="auto"/>
      </w:divBdr>
    </w:div>
    <w:div w:id="986208311">
      <w:bodyDiv w:val="1"/>
      <w:marLeft w:val="0"/>
      <w:marRight w:val="0"/>
      <w:marTop w:val="0"/>
      <w:marBottom w:val="0"/>
      <w:divBdr>
        <w:top w:val="none" w:sz="0" w:space="0" w:color="auto"/>
        <w:left w:val="none" w:sz="0" w:space="0" w:color="auto"/>
        <w:bottom w:val="none" w:sz="0" w:space="0" w:color="auto"/>
        <w:right w:val="none" w:sz="0" w:space="0" w:color="auto"/>
      </w:divBdr>
    </w:div>
    <w:div w:id="991298015">
      <w:bodyDiv w:val="1"/>
      <w:marLeft w:val="0"/>
      <w:marRight w:val="0"/>
      <w:marTop w:val="0"/>
      <w:marBottom w:val="0"/>
      <w:divBdr>
        <w:top w:val="none" w:sz="0" w:space="0" w:color="auto"/>
        <w:left w:val="none" w:sz="0" w:space="0" w:color="auto"/>
        <w:bottom w:val="none" w:sz="0" w:space="0" w:color="auto"/>
        <w:right w:val="none" w:sz="0" w:space="0" w:color="auto"/>
      </w:divBdr>
    </w:div>
    <w:div w:id="997538466">
      <w:bodyDiv w:val="1"/>
      <w:marLeft w:val="0"/>
      <w:marRight w:val="0"/>
      <w:marTop w:val="0"/>
      <w:marBottom w:val="0"/>
      <w:divBdr>
        <w:top w:val="none" w:sz="0" w:space="0" w:color="auto"/>
        <w:left w:val="none" w:sz="0" w:space="0" w:color="auto"/>
        <w:bottom w:val="none" w:sz="0" w:space="0" w:color="auto"/>
        <w:right w:val="none" w:sz="0" w:space="0" w:color="auto"/>
      </w:divBdr>
    </w:div>
    <w:div w:id="1001930854">
      <w:bodyDiv w:val="1"/>
      <w:marLeft w:val="0"/>
      <w:marRight w:val="0"/>
      <w:marTop w:val="0"/>
      <w:marBottom w:val="0"/>
      <w:divBdr>
        <w:top w:val="none" w:sz="0" w:space="0" w:color="auto"/>
        <w:left w:val="none" w:sz="0" w:space="0" w:color="auto"/>
        <w:bottom w:val="none" w:sz="0" w:space="0" w:color="auto"/>
        <w:right w:val="none" w:sz="0" w:space="0" w:color="auto"/>
      </w:divBdr>
    </w:div>
    <w:div w:id="1014528614">
      <w:bodyDiv w:val="1"/>
      <w:marLeft w:val="0"/>
      <w:marRight w:val="0"/>
      <w:marTop w:val="0"/>
      <w:marBottom w:val="0"/>
      <w:divBdr>
        <w:top w:val="none" w:sz="0" w:space="0" w:color="auto"/>
        <w:left w:val="none" w:sz="0" w:space="0" w:color="auto"/>
        <w:bottom w:val="none" w:sz="0" w:space="0" w:color="auto"/>
        <w:right w:val="none" w:sz="0" w:space="0" w:color="auto"/>
      </w:divBdr>
    </w:div>
    <w:div w:id="1014764431">
      <w:bodyDiv w:val="1"/>
      <w:marLeft w:val="0"/>
      <w:marRight w:val="0"/>
      <w:marTop w:val="0"/>
      <w:marBottom w:val="0"/>
      <w:divBdr>
        <w:top w:val="none" w:sz="0" w:space="0" w:color="auto"/>
        <w:left w:val="none" w:sz="0" w:space="0" w:color="auto"/>
        <w:bottom w:val="none" w:sz="0" w:space="0" w:color="auto"/>
        <w:right w:val="none" w:sz="0" w:space="0" w:color="auto"/>
      </w:divBdr>
    </w:div>
    <w:div w:id="1015233746">
      <w:bodyDiv w:val="1"/>
      <w:marLeft w:val="0"/>
      <w:marRight w:val="0"/>
      <w:marTop w:val="0"/>
      <w:marBottom w:val="0"/>
      <w:divBdr>
        <w:top w:val="none" w:sz="0" w:space="0" w:color="auto"/>
        <w:left w:val="none" w:sz="0" w:space="0" w:color="auto"/>
        <w:bottom w:val="none" w:sz="0" w:space="0" w:color="auto"/>
        <w:right w:val="none" w:sz="0" w:space="0" w:color="auto"/>
      </w:divBdr>
    </w:div>
    <w:div w:id="1017464680">
      <w:bodyDiv w:val="1"/>
      <w:marLeft w:val="0"/>
      <w:marRight w:val="0"/>
      <w:marTop w:val="0"/>
      <w:marBottom w:val="0"/>
      <w:divBdr>
        <w:top w:val="none" w:sz="0" w:space="0" w:color="auto"/>
        <w:left w:val="none" w:sz="0" w:space="0" w:color="auto"/>
        <w:bottom w:val="none" w:sz="0" w:space="0" w:color="auto"/>
        <w:right w:val="none" w:sz="0" w:space="0" w:color="auto"/>
      </w:divBdr>
    </w:div>
    <w:div w:id="1020354219">
      <w:bodyDiv w:val="1"/>
      <w:marLeft w:val="0"/>
      <w:marRight w:val="0"/>
      <w:marTop w:val="0"/>
      <w:marBottom w:val="0"/>
      <w:divBdr>
        <w:top w:val="none" w:sz="0" w:space="0" w:color="auto"/>
        <w:left w:val="none" w:sz="0" w:space="0" w:color="auto"/>
        <w:bottom w:val="none" w:sz="0" w:space="0" w:color="auto"/>
        <w:right w:val="none" w:sz="0" w:space="0" w:color="auto"/>
      </w:divBdr>
    </w:div>
    <w:div w:id="1031152408">
      <w:bodyDiv w:val="1"/>
      <w:marLeft w:val="0"/>
      <w:marRight w:val="0"/>
      <w:marTop w:val="0"/>
      <w:marBottom w:val="0"/>
      <w:divBdr>
        <w:top w:val="none" w:sz="0" w:space="0" w:color="auto"/>
        <w:left w:val="none" w:sz="0" w:space="0" w:color="auto"/>
        <w:bottom w:val="none" w:sz="0" w:space="0" w:color="auto"/>
        <w:right w:val="none" w:sz="0" w:space="0" w:color="auto"/>
      </w:divBdr>
    </w:div>
    <w:div w:id="1038044934">
      <w:bodyDiv w:val="1"/>
      <w:marLeft w:val="0"/>
      <w:marRight w:val="0"/>
      <w:marTop w:val="0"/>
      <w:marBottom w:val="0"/>
      <w:divBdr>
        <w:top w:val="none" w:sz="0" w:space="0" w:color="auto"/>
        <w:left w:val="none" w:sz="0" w:space="0" w:color="auto"/>
        <w:bottom w:val="none" w:sz="0" w:space="0" w:color="auto"/>
        <w:right w:val="none" w:sz="0" w:space="0" w:color="auto"/>
      </w:divBdr>
    </w:div>
    <w:div w:id="1038504391">
      <w:bodyDiv w:val="1"/>
      <w:marLeft w:val="0"/>
      <w:marRight w:val="0"/>
      <w:marTop w:val="0"/>
      <w:marBottom w:val="0"/>
      <w:divBdr>
        <w:top w:val="none" w:sz="0" w:space="0" w:color="auto"/>
        <w:left w:val="none" w:sz="0" w:space="0" w:color="auto"/>
        <w:bottom w:val="none" w:sz="0" w:space="0" w:color="auto"/>
        <w:right w:val="none" w:sz="0" w:space="0" w:color="auto"/>
      </w:divBdr>
    </w:div>
    <w:div w:id="1051415751">
      <w:bodyDiv w:val="1"/>
      <w:marLeft w:val="0"/>
      <w:marRight w:val="0"/>
      <w:marTop w:val="0"/>
      <w:marBottom w:val="0"/>
      <w:divBdr>
        <w:top w:val="none" w:sz="0" w:space="0" w:color="auto"/>
        <w:left w:val="none" w:sz="0" w:space="0" w:color="auto"/>
        <w:bottom w:val="none" w:sz="0" w:space="0" w:color="auto"/>
        <w:right w:val="none" w:sz="0" w:space="0" w:color="auto"/>
      </w:divBdr>
    </w:div>
    <w:div w:id="1053850923">
      <w:bodyDiv w:val="1"/>
      <w:marLeft w:val="0"/>
      <w:marRight w:val="0"/>
      <w:marTop w:val="0"/>
      <w:marBottom w:val="0"/>
      <w:divBdr>
        <w:top w:val="none" w:sz="0" w:space="0" w:color="auto"/>
        <w:left w:val="none" w:sz="0" w:space="0" w:color="auto"/>
        <w:bottom w:val="none" w:sz="0" w:space="0" w:color="auto"/>
        <w:right w:val="none" w:sz="0" w:space="0" w:color="auto"/>
      </w:divBdr>
    </w:div>
    <w:div w:id="1055809753">
      <w:bodyDiv w:val="1"/>
      <w:marLeft w:val="0"/>
      <w:marRight w:val="0"/>
      <w:marTop w:val="0"/>
      <w:marBottom w:val="0"/>
      <w:divBdr>
        <w:top w:val="none" w:sz="0" w:space="0" w:color="auto"/>
        <w:left w:val="none" w:sz="0" w:space="0" w:color="auto"/>
        <w:bottom w:val="none" w:sz="0" w:space="0" w:color="auto"/>
        <w:right w:val="none" w:sz="0" w:space="0" w:color="auto"/>
      </w:divBdr>
      <w:divsChild>
        <w:div w:id="141698522">
          <w:marLeft w:val="1498"/>
          <w:marRight w:val="0"/>
          <w:marTop w:val="192"/>
          <w:marBottom w:val="0"/>
          <w:divBdr>
            <w:top w:val="none" w:sz="0" w:space="0" w:color="auto"/>
            <w:left w:val="none" w:sz="0" w:space="0" w:color="auto"/>
            <w:bottom w:val="none" w:sz="0" w:space="0" w:color="auto"/>
            <w:right w:val="none" w:sz="0" w:space="0" w:color="auto"/>
          </w:divBdr>
        </w:div>
        <w:div w:id="685912573">
          <w:marLeft w:val="1498"/>
          <w:marRight w:val="0"/>
          <w:marTop w:val="192"/>
          <w:marBottom w:val="0"/>
          <w:divBdr>
            <w:top w:val="none" w:sz="0" w:space="0" w:color="auto"/>
            <w:left w:val="none" w:sz="0" w:space="0" w:color="auto"/>
            <w:bottom w:val="none" w:sz="0" w:space="0" w:color="auto"/>
            <w:right w:val="none" w:sz="0" w:space="0" w:color="auto"/>
          </w:divBdr>
        </w:div>
        <w:div w:id="1069690565">
          <w:marLeft w:val="1498"/>
          <w:marRight w:val="0"/>
          <w:marTop w:val="192"/>
          <w:marBottom w:val="0"/>
          <w:divBdr>
            <w:top w:val="none" w:sz="0" w:space="0" w:color="auto"/>
            <w:left w:val="none" w:sz="0" w:space="0" w:color="auto"/>
            <w:bottom w:val="none" w:sz="0" w:space="0" w:color="auto"/>
            <w:right w:val="none" w:sz="0" w:space="0" w:color="auto"/>
          </w:divBdr>
        </w:div>
        <w:div w:id="1302225540">
          <w:marLeft w:val="1498"/>
          <w:marRight w:val="0"/>
          <w:marTop w:val="192"/>
          <w:marBottom w:val="0"/>
          <w:divBdr>
            <w:top w:val="none" w:sz="0" w:space="0" w:color="auto"/>
            <w:left w:val="none" w:sz="0" w:space="0" w:color="auto"/>
            <w:bottom w:val="none" w:sz="0" w:space="0" w:color="auto"/>
            <w:right w:val="none" w:sz="0" w:space="0" w:color="auto"/>
          </w:divBdr>
        </w:div>
        <w:div w:id="2060740650">
          <w:marLeft w:val="1498"/>
          <w:marRight w:val="0"/>
          <w:marTop w:val="192"/>
          <w:marBottom w:val="0"/>
          <w:divBdr>
            <w:top w:val="none" w:sz="0" w:space="0" w:color="auto"/>
            <w:left w:val="none" w:sz="0" w:space="0" w:color="auto"/>
            <w:bottom w:val="none" w:sz="0" w:space="0" w:color="auto"/>
            <w:right w:val="none" w:sz="0" w:space="0" w:color="auto"/>
          </w:divBdr>
        </w:div>
      </w:divsChild>
    </w:div>
    <w:div w:id="1061371543">
      <w:bodyDiv w:val="1"/>
      <w:marLeft w:val="0"/>
      <w:marRight w:val="0"/>
      <w:marTop w:val="0"/>
      <w:marBottom w:val="0"/>
      <w:divBdr>
        <w:top w:val="none" w:sz="0" w:space="0" w:color="auto"/>
        <w:left w:val="none" w:sz="0" w:space="0" w:color="auto"/>
        <w:bottom w:val="none" w:sz="0" w:space="0" w:color="auto"/>
        <w:right w:val="none" w:sz="0" w:space="0" w:color="auto"/>
      </w:divBdr>
      <w:divsChild>
        <w:div w:id="1648851081">
          <w:marLeft w:val="0"/>
          <w:marRight w:val="0"/>
          <w:marTop w:val="0"/>
          <w:marBottom w:val="0"/>
          <w:divBdr>
            <w:top w:val="none" w:sz="0" w:space="0" w:color="auto"/>
            <w:left w:val="none" w:sz="0" w:space="0" w:color="auto"/>
            <w:bottom w:val="none" w:sz="0" w:space="0" w:color="auto"/>
            <w:right w:val="none" w:sz="0" w:space="0" w:color="auto"/>
          </w:divBdr>
        </w:div>
      </w:divsChild>
    </w:div>
    <w:div w:id="1062674801">
      <w:bodyDiv w:val="1"/>
      <w:marLeft w:val="0"/>
      <w:marRight w:val="0"/>
      <w:marTop w:val="0"/>
      <w:marBottom w:val="0"/>
      <w:divBdr>
        <w:top w:val="none" w:sz="0" w:space="0" w:color="auto"/>
        <w:left w:val="none" w:sz="0" w:space="0" w:color="auto"/>
        <w:bottom w:val="none" w:sz="0" w:space="0" w:color="auto"/>
        <w:right w:val="none" w:sz="0" w:space="0" w:color="auto"/>
      </w:divBdr>
    </w:div>
    <w:div w:id="1066143977">
      <w:bodyDiv w:val="1"/>
      <w:marLeft w:val="0"/>
      <w:marRight w:val="0"/>
      <w:marTop w:val="0"/>
      <w:marBottom w:val="0"/>
      <w:divBdr>
        <w:top w:val="none" w:sz="0" w:space="0" w:color="auto"/>
        <w:left w:val="none" w:sz="0" w:space="0" w:color="auto"/>
        <w:bottom w:val="none" w:sz="0" w:space="0" w:color="auto"/>
        <w:right w:val="none" w:sz="0" w:space="0" w:color="auto"/>
      </w:divBdr>
    </w:div>
    <w:div w:id="1083524793">
      <w:bodyDiv w:val="1"/>
      <w:marLeft w:val="0"/>
      <w:marRight w:val="0"/>
      <w:marTop w:val="0"/>
      <w:marBottom w:val="0"/>
      <w:divBdr>
        <w:top w:val="none" w:sz="0" w:space="0" w:color="auto"/>
        <w:left w:val="none" w:sz="0" w:space="0" w:color="auto"/>
        <w:bottom w:val="none" w:sz="0" w:space="0" w:color="auto"/>
        <w:right w:val="none" w:sz="0" w:space="0" w:color="auto"/>
      </w:divBdr>
    </w:div>
    <w:div w:id="1093279742">
      <w:bodyDiv w:val="1"/>
      <w:marLeft w:val="0"/>
      <w:marRight w:val="0"/>
      <w:marTop w:val="0"/>
      <w:marBottom w:val="0"/>
      <w:divBdr>
        <w:top w:val="none" w:sz="0" w:space="0" w:color="auto"/>
        <w:left w:val="none" w:sz="0" w:space="0" w:color="auto"/>
        <w:bottom w:val="none" w:sz="0" w:space="0" w:color="auto"/>
        <w:right w:val="none" w:sz="0" w:space="0" w:color="auto"/>
      </w:divBdr>
      <w:divsChild>
        <w:div w:id="698242609">
          <w:marLeft w:val="0"/>
          <w:marRight w:val="0"/>
          <w:marTop w:val="0"/>
          <w:marBottom w:val="0"/>
          <w:divBdr>
            <w:top w:val="none" w:sz="0" w:space="0" w:color="auto"/>
            <w:left w:val="none" w:sz="0" w:space="0" w:color="auto"/>
            <w:bottom w:val="none" w:sz="0" w:space="0" w:color="auto"/>
            <w:right w:val="none" w:sz="0" w:space="0" w:color="auto"/>
          </w:divBdr>
          <w:divsChild>
            <w:div w:id="701133086">
              <w:marLeft w:val="0"/>
              <w:marRight w:val="0"/>
              <w:marTop w:val="0"/>
              <w:marBottom w:val="0"/>
              <w:divBdr>
                <w:top w:val="none" w:sz="0" w:space="0" w:color="auto"/>
                <w:left w:val="none" w:sz="0" w:space="0" w:color="auto"/>
                <w:bottom w:val="none" w:sz="0" w:space="0" w:color="auto"/>
                <w:right w:val="none" w:sz="0" w:space="0" w:color="auto"/>
              </w:divBdr>
            </w:div>
            <w:div w:id="14610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45882">
      <w:bodyDiv w:val="1"/>
      <w:marLeft w:val="0"/>
      <w:marRight w:val="0"/>
      <w:marTop w:val="0"/>
      <w:marBottom w:val="0"/>
      <w:divBdr>
        <w:top w:val="none" w:sz="0" w:space="0" w:color="auto"/>
        <w:left w:val="none" w:sz="0" w:space="0" w:color="auto"/>
        <w:bottom w:val="none" w:sz="0" w:space="0" w:color="auto"/>
        <w:right w:val="none" w:sz="0" w:space="0" w:color="auto"/>
      </w:divBdr>
    </w:div>
    <w:div w:id="1104226140">
      <w:bodyDiv w:val="1"/>
      <w:marLeft w:val="0"/>
      <w:marRight w:val="0"/>
      <w:marTop w:val="0"/>
      <w:marBottom w:val="0"/>
      <w:divBdr>
        <w:top w:val="none" w:sz="0" w:space="0" w:color="auto"/>
        <w:left w:val="none" w:sz="0" w:space="0" w:color="auto"/>
        <w:bottom w:val="none" w:sz="0" w:space="0" w:color="auto"/>
        <w:right w:val="none" w:sz="0" w:space="0" w:color="auto"/>
      </w:divBdr>
    </w:div>
    <w:div w:id="1104498645">
      <w:bodyDiv w:val="1"/>
      <w:marLeft w:val="0"/>
      <w:marRight w:val="0"/>
      <w:marTop w:val="0"/>
      <w:marBottom w:val="0"/>
      <w:divBdr>
        <w:top w:val="none" w:sz="0" w:space="0" w:color="auto"/>
        <w:left w:val="none" w:sz="0" w:space="0" w:color="auto"/>
        <w:bottom w:val="none" w:sz="0" w:space="0" w:color="auto"/>
        <w:right w:val="none" w:sz="0" w:space="0" w:color="auto"/>
      </w:divBdr>
    </w:div>
    <w:div w:id="1107968485">
      <w:bodyDiv w:val="1"/>
      <w:marLeft w:val="0"/>
      <w:marRight w:val="0"/>
      <w:marTop w:val="0"/>
      <w:marBottom w:val="0"/>
      <w:divBdr>
        <w:top w:val="none" w:sz="0" w:space="0" w:color="auto"/>
        <w:left w:val="none" w:sz="0" w:space="0" w:color="auto"/>
        <w:bottom w:val="none" w:sz="0" w:space="0" w:color="auto"/>
        <w:right w:val="none" w:sz="0" w:space="0" w:color="auto"/>
      </w:divBdr>
    </w:div>
    <w:div w:id="1111507977">
      <w:bodyDiv w:val="1"/>
      <w:marLeft w:val="0"/>
      <w:marRight w:val="0"/>
      <w:marTop w:val="0"/>
      <w:marBottom w:val="0"/>
      <w:divBdr>
        <w:top w:val="none" w:sz="0" w:space="0" w:color="auto"/>
        <w:left w:val="none" w:sz="0" w:space="0" w:color="auto"/>
        <w:bottom w:val="none" w:sz="0" w:space="0" w:color="auto"/>
        <w:right w:val="none" w:sz="0" w:space="0" w:color="auto"/>
      </w:divBdr>
      <w:divsChild>
        <w:div w:id="338049810">
          <w:marLeft w:val="1166"/>
          <w:marRight w:val="0"/>
          <w:marTop w:val="115"/>
          <w:marBottom w:val="0"/>
          <w:divBdr>
            <w:top w:val="none" w:sz="0" w:space="0" w:color="auto"/>
            <w:left w:val="none" w:sz="0" w:space="0" w:color="auto"/>
            <w:bottom w:val="none" w:sz="0" w:space="0" w:color="auto"/>
            <w:right w:val="none" w:sz="0" w:space="0" w:color="auto"/>
          </w:divBdr>
        </w:div>
        <w:div w:id="1569343721">
          <w:marLeft w:val="1166"/>
          <w:marRight w:val="0"/>
          <w:marTop w:val="115"/>
          <w:marBottom w:val="0"/>
          <w:divBdr>
            <w:top w:val="none" w:sz="0" w:space="0" w:color="auto"/>
            <w:left w:val="none" w:sz="0" w:space="0" w:color="auto"/>
            <w:bottom w:val="none" w:sz="0" w:space="0" w:color="auto"/>
            <w:right w:val="none" w:sz="0" w:space="0" w:color="auto"/>
          </w:divBdr>
        </w:div>
      </w:divsChild>
    </w:div>
    <w:div w:id="1112287986">
      <w:bodyDiv w:val="1"/>
      <w:marLeft w:val="0"/>
      <w:marRight w:val="0"/>
      <w:marTop w:val="0"/>
      <w:marBottom w:val="0"/>
      <w:divBdr>
        <w:top w:val="none" w:sz="0" w:space="0" w:color="auto"/>
        <w:left w:val="none" w:sz="0" w:space="0" w:color="auto"/>
        <w:bottom w:val="none" w:sz="0" w:space="0" w:color="auto"/>
        <w:right w:val="none" w:sz="0" w:space="0" w:color="auto"/>
      </w:divBdr>
    </w:div>
    <w:div w:id="1121800687">
      <w:bodyDiv w:val="1"/>
      <w:marLeft w:val="0"/>
      <w:marRight w:val="0"/>
      <w:marTop w:val="0"/>
      <w:marBottom w:val="0"/>
      <w:divBdr>
        <w:top w:val="none" w:sz="0" w:space="0" w:color="auto"/>
        <w:left w:val="none" w:sz="0" w:space="0" w:color="auto"/>
        <w:bottom w:val="none" w:sz="0" w:space="0" w:color="auto"/>
        <w:right w:val="none" w:sz="0" w:space="0" w:color="auto"/>
      </w:divBdr>
    </w:div>
    <w:div w:id="1127622266">
      <w:bodyDiv w:val="1"/>
      <w:marLeft w:val="0"/>
      <w:marRight w:val="0"/>
      <w:marTop w:val="0"/>
      <w:marBottom w:val="0"/>
      <w:divBdr>
        <w:top w:val="none" w:sz="0" w:space="0" w:color="auto"/>
        <w:left w:val="none" w:sz="0" w:space="0" w:color="auto"/>
        <w:bottom w:val="none" w:sz="0" w:space="0" w:color="auto"/>
        <w:right w:val="none" w:sz="0" w:space="0" w:color="auto"/>
      </w:divBdr>
    </w:div>
    <w:div w:id="1137381092">
      <w:bodyDiv w:val="1"/>
      <w:marLeft w:val="0"/>
      <w:marRight w:val="0"/>
      <w:marTop w:val="0"/>
      <w:marBottom w:val="0"/>
      <w:divBdr>
        <w:top w:val="none" w:sz="0" w:space="0" w:color="auto"/>
        <w:left w:val="none" w:sz="0" w:space="0" w:color="auto"/>
        <w:bottom w:val="none" w:sz="0" w:space="0" w:color="auto"/>
        <w:right w:val="none" w:sz="0" w:space="0" w:color="auto"/>
      </w:divBdr>
    </w:div>
    <w:div w:id="1139759083">
      <w:bodyDiv w:val="1"/>
      <w:marLeft w:val="0"/>
      <w:marRight w:val="0"/>
      <w:marTop w:val="0"/>
      <w:marBottom w:val="0"/>
      <w:divBdr>
        <w:top w:val="none" w:sz="0" w:space="0" w:color="auto"/>
        <w:left w:val="none" w:sz="0" w:space="0" w:color="auto"/>
        <w:bottom w:val="none" w:sz="0" w:space="0" w:color="auto"/>
        <w:right w:val="none" w:sz="0" w:space="0" w:color="auto"/>
      </w:divBdr>
    </w:div>
    <w:div w:id="1142387153">
      <w:bodyDiv w:val="1"/>
      <w:marLeft w:val="0"/>
      <w:marRight w:val="0"/>
      <w:marTop w:val="0"/>
      <w:marBottom w:val="0"/>
      <w:divBdr>
        <w:top w:val="none" w:sz="0" w:space="0" w:color="auto"/>
        <w:left w:val="none" w:sz="0" w:space="0" w:color="auto"/>
        <w:bottom w:val="none" w:sz="0" w:space="0" w:color="auto"/>
        <w:right w:val="none" w:sz="0" w:space="0" w:color="auto"/>
      </w:divBdr>
    </w:div>
    <w:div w:id="1145513156">
      <w:bodyDiv w:val="1"/>
      <w:marLeft w:val="0"/>
      <w:marRight w:val="0"/>
      <w:marTop w:val="0"/>
      <w:marBottom w:val="0"/>
      <w:divBdr>
        <w:top w:val="none" w:sz="0" w:space="0" w:color="auto"/>
        <w:left w:val="none" w:sz="0" w:space="0" w:color="auto"/>
        <w:bottom w:val="none" w:sz="0" w:space="0" w:color="auto"/>
        <w:right w:val="none" w:sz="0" w:space="0" w:color="auto"/>
      </w:divBdr>
    </w:div>
    <w:div w:id="1153176409">
      <w:bodyDiv w:val="1"/>
      <w:marLeft w:val="0"/>
      <w:marRight w:val="0"/>
      <w:marTop w:val="0"/>
      <w:marBottom w:val="0"/>
      <w:divBdr>
        <w:top w:val="none" w:sz="0" w:space="0" w:color="auto"/>
        <w:left w:val="none" w:sz="0" w:space="0" w:color="auto"/>
        <w:bottom w:val="none" w:sz="0" w:space="0" w:color="auto"/>
        <w:right w:val="none" w:sz="0" w:space="0" w:color="auto"/>
      </w:divBdr>
    </w:div>
    <w:div w:id="1154491833">
      <w:bodyDiv w:val="1"/>
      <w:marLeft w:val="0"/>
      <w:marRight w:val="0"/>
      <w:marTop w:val="0"/>
      <w:marBottom w:val="0"/>
      <w:divBdr>
        <w:top w:val="none" w:sz="0" w:space="0" w:color="auto"/>
        <w:left w:val="none" w:sz="0" w:space="0" w:color="auto"/>
        <w:bottom w:val="none" w:sz="0" w:space="0" w:color="auto"/>
        <w:right w:val="none" w:sz="0" w:space="0" w:color="auto"/>
      </w:divBdr>
    </w:div>
    <w:div w:id="1157259635">
      <w:bodyDiv w:val="1"/>
      <w:marLeft w:val="0"/>
      <w:marRight w:val="0"/>
      <w:marTop w:val="0"/>
      <w:marBottom w:val="0"/>
      <w:divBdr>
        <w:top w:val="none" w:sz="0" w:space="0" w:color="auto"/>
        <w:left w:val="none" w:sz="0" w:space="0" w:color="auto"/>
        <w:bottom w:val="none" w:sz="0" w:space="0" w:color="auto"/>
        <w:right w:val="none" w:sz="0" w:space="0" w:color="auto"/>
      </w:divBdr>
    </w:div>
    <w:div w:id="1157528972">
      <w:bodyDiv w:val="1"/>
      <w:marLeft w:val="0"/>
      <w:marRight w:val="0"/>
      <w:marTop w:val="0"/>
      <w:marBottom w:val="0"/>
      <w:divBdr>
        <w:top w:val="none" w:sz="0" w:space="0" w:color="auto"/>
        <w:left w:val="none" w:sz="0" w:space="0" w:color="auto"/>
        <w:bottom w:val="none" w:sz="0" w:space="0" w:color="auto"/>
        <w:right w:val="none" w:sz="0" w:space="0" w:color="auto"/>
      </w:divBdr>
    </w:div>
    <w:div w:id="1157843260">
      <w:bodyDiv w:val="1"/>
      <w:marLeft w:val="0"/>
      <w:marRight w:val="0"/>
      <w:marTop w:val="0"/>
      <w:marBottom w:val="0"/>
      <w:divBdr>
        <w:top w:val="none" w:sz="0" w:space="0" w:color="auto"/>
        <w:left w:val="none" w:sz="0" w:space="0" w:color="auto"/>
        <w:bottom w:val="none" w:sz="0" w:space="0" w:color="auto"/>
        <w:right w:val="none" w:sz="0" w:space="0" w:color="auto"/>
      </w:divBdr>
    </w:div>
    <w:div w:id="1167328333">
      <w:bodyDiv w:val="1"/>
      <w:marLeft w:val="0"/>
      <w:marRight w:val="0"/>
      <w:marTop w:val="0"/>
      <w:marBottom w:val="0"/>
      <w:divBdr>
        <w:top w:val="none" w:sz="0" w:space="0" w:color="auto"/>
        <w:left w:val="none" w:sz="0" w:space="0" w:color="auto"/>
        <w:bottom w:val="none" w:sz="0" w:space="0" w:color="auto"/>
        <w:right w:val="none" w:sz="0" w:space="0" w:color="auto"/>
      </w:divBdr>
    </w:div>
    <w:div w:id="1168448414">
      <w:bodyDiv w:val="1"/>
      <w:marLeft w:val="0"/>
      <w:marRight w:val="0"/>
      <w:marTop w:val="0"/>
      <w:marBottom w:val="0"/>
      <w:divBdr>
        <w:top w:val="none" w:sz="0" w:space="0" w:color="auto"/>
        <w:left w:val="none" w:sz="0" w:space="0" w:color="auto"/>
        <w:bottom w:val="none" w:sz="0" w:space="0" w:color="auto"/>
        <w:right w:val="none" w:sz="0" w:space="0" w:color="auto"/>
      </w:divBdr>
    </w:div>
    <w:div w:id="1183595749">
      <w:bodyDiv w:val="1"/>
      <w:marLeft w:val="0"/>
      <w:marRight w:val="0"/>
      <w:marTop w:val="0"/>
      <w:marBottom w:val="0"/>
      <w:divBdr>
        <w:top w:val="none" w:sz="0" w:space="0" w:color="auto"/>
        <w:left w:val="none" w:sz="0" w:space="0" w:color="auto"/>
        <w:bottom w:val="none" w:sz="0" w:space="0" w:color="auto"/>
        <w:right w:val="none" w:sz="0" w:space="0" w:color="auto"/>
      </w:divBdr>
    </w:div>
    <w:div w:id="1185168379">
      <w:bodyDiv w:val="1"/>
      <w:marLeft w:val="0"/>
      <w:marRight w:val="0"/>
      <w:marTop w:val="0"/>
      <w:marBottom w:val="0"/>
      <w:divBdr>
        <w:top w:val="none" w:sz="0" w:space="0" w:color="auto"/>
        <w:left w:val="none" w:sz="0" w:space="0" w:color="auto"/>
        <w:bottom w:val="none" w:sz="0" w:space="0" w:color="auto"/>
        <w:right w:val="none" w:sz="0" w:space="0" w:color="auto"/>
      </w:divBdr>
      <w:divsChild>
        <w:div w:id="114761884">
          <w:marLeft w:val="1541"/>
          <w:marRight w:val="0"/>
          <w:marTop w:val="48"/>
          <w:marBottom w:val="0"/>
          <w:divBdr>
            <w:top w:val="none" w:sz="0" w:space="0" w:color="auto"/>
            <w:left w:val="none" w:sz="0" w:space="0" w:color="auto"/>
            <w:bottom w:val="none" w:sz="0" w:space="0" w:color="auto"/>
            <w:right w:val="none" w:sz="0" w:space="0" w:color="auto"/>
          </w:divBdr>
        </w:div>
        <w:div w:id="170142329">
          <w:marLeft w:val="1541"/>
          <w:marRight w:val="0"/>
          <w:marTop w:val="48"/>
          <w:marBottom w:val="0"/>
          <w:divBdr>
            <w:top w:val="none" w:sz="0" w:space="0" w:color="auto"/>
            <w:left w:val="none" w:sz="0" w:space="0" w:color="auto"/>
            <w:bottom w:val="none" w:sz="0" w:space="0" w:color="auto"/>
            <w:right w:val="none" w:sz="0" w:space="0" w:color="auto"/>
          </w:divBdr>
        </w:div>
        <w:div w:id="454450791">
          <w:marLeft w:val="1541"/>
          <w:marRight w:val="0"/>
          <w:marTop w:val="48"/>
          <w:marBottom w:val="0"/>
          <w:divBdr>
            <w:top w:val="none" w:sz="0" w:space="0" w:color="auto"/>
            <w:left w:val="none" w:sz="0" w:space="0" w:color="auto"/>
            <w:bottom w:val="none" w:sz="0" w:space="0" w:color="auto"/>
            <w:right w:val="none" w:sz="0" w:space="0" w:color="auto"/>
          </w:divBdr>
        </w:div>
        <w:div w:id="577832169">
          <w:marLeft w:val="1541"/>
          <w:marRight w:val="0"/>
          <w:marTop w:val="48"/>
          <w:marBottom w:val="0"/>
          <w:divBdr>
            <w:top w:val="none" w:sz="0" w:space="0" w:color="auto"/>
            <w:left w:val="none" w:sz="0" w:space="0" w:color="auto"/>
            <w:bottom w:val="none" w:sz="0" w:space="0" w:color="auto"/>
            <w:right w:val="none" w:sz="0" w:space="0" w:color="auto"/>
          </w:divBdr>
        </w:div>
        <w:div w:id="1060442002">
          <w:marLeft w:val="1541"/>
          <w:marRight w:val="0"/>
          <w:marTop w:val="48"/>
          <w:marBottom w:val="0"/>
          <w:divBdr>
            <w:top w:val="none" w:sz="0" w:space="0" w:color="auto"/>
            <w:left w:val="none" w:sz="0" w:space="0" w:color="auto"/>
            <w:bottom w:val="none" w:sz="0" w:space="0" w:color="auto"/>
            <w:right w:val="none" w:sz="0" w:space="0" w:color="auto"/>
          </w:divBdr>
        </w:div>
        <w:div w:id="1346513313">
          <w:marLeft w:val="1541"/>
          <w:marRight w:val="0"/>
          <w:marTop w:val="48"/>
          <w:marBottom w:val="0"/>
          <w:divBdr>
            <w:top w:val="none" w:sz="0" w:space="0" w:color="auto"/>
            <w:left w:val="none" w:sz="0" w:space="0" w:color="auto"/>
            <w:bottom w:val="none" w:sz="0" w:space="0" w:color="auto"/>
            <w:right w:val="none" w:sz="0" w:space="0" w:color="auto"/>
          </w:divBdr>
        </w:div>
        <w:div w:id="1505050299">
          <w:marLeft w:val="1267"/>
          <w:marRight w:val="0"/>
          <w:marTop w:val="48"/>
          <w:marBottom w:val="0"/>
          <w:divBdr>
            <w:top w:val="none" w:sz="0" w:space="0" w:color="auto"/>
            <w:left w:val="none" w:sz="0" w:space="0" w:color="auto"/>
            <w:bottom w:val="none" w:sz="0" w:space="0" w:color="auto"/>
            <w:right w:val="none" w:sz="0" w:space="0" w:color="auto"/>
          </w:divBdr>
        </w:div>
        <w:div w:id="1834491850">
          <w:marLeft w:val="1267"/>
          <w:marRight w:val="0"/>
          <w:marTop w:val="48"/>
          <w:marBottom w:val="0"/>
          <w:divBdr>
            <w:top w:val="none" w:sz="0" w:space="0" w:color="auto"/>
            <w:left w:val="none" w:sz="0" w:space="0" w:color="auto"/>
            <w:bottom w:val="none" w:sz="0" w:space="0" w:color="auto"/>
            <w:right w:val="none" w:sz="0" w:space="0" w:color="auto"/>
          </w:divBdr>
        </w:div>
        <w:div w:id="1851410737">
          <w:marLeft w:val="1267"/>
          <w:marRight w:val="0"/>
          <w:marTop w:val="48"/>
          <w:marBottom w:val="0"/>
          <w:divBdr>
            <w:top w:val="none" w:sz="0" w:space="0" w:color="auto"/>
            <w:left w:val="none" w:sz="0" w:space="0" w:color="auto"/>
            <w:bottom w:val="none" w:sz="0" w:space="0" w:color="auto"/>
            <w:right w:val="none" w:sz="0" w:space="0" w:color="auto"/>
          </w:divBdr>
        </w:div>
        <w:div w:id="1941452777">
          <w:marLeft w:val="1541"/>
          <w:marRight w:val="0"/>
          <w:marTop w:val="48"/>
          <w:marBottom w:val="0"/>
          <w:divBdr>
            <w:top w:val="none" w:sz="0" w:space="0" w:color="auto"/>
            <w:left w:val="none" w:sz="0" w:space="0" w:color="auto"/>
            <w:bottom w:val="none" w:sz="0" w:space="0" w:color="auto"/>
            <w:right w:val="none" w:sz="0" w:space="0" w:color="auto"/>
          </w:divBdr>
        </w:div>
        <w:div w:id="1947342455">
          <w:marLeft w:val="1541"/>
          <w:marRight w:val="0"/>
          <w:marTop w:val="48"/>
          <w:marBottom w:val="0"/>
          <w:divBdr>
            <w:top w:val="none" w:sz="0" w:space="0" w:color="auto"/>
            <w:left w:val="none" w:sz="0" w:space="0" w:color="auto"/>
            <w:bottom w:val="none" w:sz="0" w:space="0" w:color="auto"/>
            <w:right w:val="none" w:sz="0" w:space="0" w:color="auto"/>
          </w:divBdr>
        </w:div>
        <w:div w:id="2030792894">
          <w:marLeft w:val="1541"/>
          <w:marRight w:val="0"/>
          <w:marTop w:val="48"/>
          <w:marBottom w:val="0"/>
          <w:divBdr>
            <w:top w:val="none" w:sz="0" w:space="0" w:color="auto"/>
            <w:left w:val="none" w:sz="0" w:space="0" w:color="auto"/>
            <w:bottom w:val="none" w:sz="0" w:space="0" w:color="auto"/>
            <w:right w:val="none" w:sz="0" w:space="0" w:color="auto"/>
          </w:divBdr>
        </w:div>
      </w:divsChild>
    </w:div>
    <w:div w:id="1190293679">
      <w:bodyDiv w:val="1"/>
      <w:marLeft w:val="0"/>
      <w:marRight w:val="0"/>
      <w:marTop w:val="0"/>
      <w:marBottom w:val="0"/>
      <w:divBdr>
        <w:top w:val="none" w:sz="0" w:space="0" w:color="auto"/>
        <w:left w:val="none" w:sz="0" w:space="0" w:color="auto"/>
        <w:bottom w:val="none" w:sz="0" w:space="0" w:color="auto"/>
        <w:right w:val="none" w:sz="0" w:space="0" w:color="auto"/>
      </w:divBdr>
    </w:div>
    <w:div w:id="1191380081">
      <w:bodyDiv w:val="1"/>
      <w:marLeft w:val="0"/>
      <w:marRight w:val="0"/>
      <w:marTop w:val="0"/>
      <w:marBottom w:val="0"/>
      <w:divBdr>
        <w:top w:val="none" w:sz="0" w:space="0" w:color="auto"/>
        <w:left w:val="none" w:sz="0" w:space="0" w:color="auto"/>
        <w:bottom w:val="none" w:sz="0" w:space="0" w:color="auto"/>
        <w:right w:val="none" w:sz="0" w:space="0" w:color="auto"/>
      </w:divBdr>
    </w:div>
    <w:div w:id="1191913516">
      <w:bodyDiv w:val="1"/>
      <w:marLeft w:val="0"/>
      <w:marRight w:val="0"/>
      <w:marTop w:val="0"/>
      <w:marBottom w:val="0"/>
      <w:divBdr>
        <w:top w:val="none" w:sz="0" w:space="0" w:color="auto"/>
        <w:left w:val="none" w:sz="0" w:space="0" w:color="auto"/>
        <w:bottom w:val="none" w:sz="0" w:space="0" w:color="auto"/>
        <w:right w:val="none" w:sz="0" w:space="0" w:color="auto"/>
      </w:divBdr>
    </w:div>
    <w:div w:id="1203714575">
      <w:bodyDiv w:val="1"/>
      <w:marLeft w:val="0"/>
      <w:marRight w:val="0"/>
      <w:marTop w:val="0"/>
      <w:marBottom w:val="0"/>
      <w:divBdr>
        <w:top w:val="none" w:sz="0" w:space="0" w:color="auto"/>
        <w:left w:val="none" w:sz="0" w:space="0" w:color="auto"/>
        <w:bottom w:val="none" w:sz="0" w:space="0" w:color="auto"/>
        <w:right w:val="none" w:sz="0" w:space="0" w:color="auto"/>
      </w:divBdr>
    </w:div>
    <w:div w:id="1204252251">
      <w:bodyDiv w:val="1"/>
      <w:marLeft w:val="0"/>
      <w:marRight w:val="0"/>
      <w:marTop w:val="0"/>
      <w:marBottom w:val="0"/>
      <w:divBdr>
        <w:top w:val="none" w:sz="0" w:space="0" w:color="auto"/>
        <w:left w:val="none" w:sz="0" w:space="0" w:color="auto"/>
        <w:bottom w:val="none" w:sz="0" w:space="0" w:color="auto"/>
        <w:right w:val="none" w:sz="0" w:space="0" w:color="auto"/>
      </w:divBdr>
    </w:div>
    <w:div w:id="1207569436">
      <w:bodyDiv w:val="1"/>
      <w:marLeft w:val="0"/>
      <w:marRight w:val="0"/>
      <w:marTop w:val="0"/>
      <w:marBottom w:val="0"/>
      <w:divBdr>
        <w:top w:val="none" w:sz="0" w:space="0" w:color="auto"/>
        <w:left w:val="none" w:sz="0" w:space="0" w:color="auto"/>
        <w:bottom w:val="none" w:sz="0" w:space="0" w:color="auto"/>
        <w:right w:val="none" w:sz="0" w:space="0" w:color="auto"/>
      </w:divBdr>
    </w:div>
    <w:div w:id="1208030831">
      <w:bodyDiv w:val="1"/>
      <w:marLeft w:val="0"/>
      <w:marRight w:val="0"/>
      <w:marTop w:val="0"/>
      <w:marBottom w:val="0"/>
      <w:divBdr>
        <w:top w:val="none" w:sz="0" w:space="0" w:color="auto"/>
        <w:left w:val="none" w:sz="0" w:space="0" w:color="auto"/>
        <w:bottom w:val="none" w:sz="0" w:space="0" w:color="auto"/>
        <w:right w:val="none" w:sz="0" w:space="0" w:color="auto"/>
      </w:divBdr>
    </w:div>
    <w:div w:id="1209537241">
      <w:bodyDiv w:val="1"/>
      <w:marLeft w:val="0"/>
      <w:marRight w:val="0"/>
      <w:marTop w:val="0"/>
      <w:marBottom w:val="0"/>
      <w:divBdr>
        <w:top w:val="none" w:sz="0" w:space="0" w:color="auto"/>
        <w:left w:val="none" w:sz="0" w:space="0" w:color="auto"/>
        <w:bottom w:val="none" w:sz="0" w:space="0" w:color="auto"/>
        <w:right w:val="none" w:sz="0" w:space="0" w:color="auto"/>
      </w:divBdr>
    </w:div>
    <w:div w:id="1210920294">
      <w:bodyDiv w:val="1"/>
      <w:marLeft w:val="0"/>
      <w:marRight w:val="0"/>
      <w:marTop w:val="0"/>
      <w:marBottom w:val="0"/>
      <w:divBdr>
        <w:top w:val="none" w:sz="0" w:space="0" w:color="auto"/>
        <w:left w:val="none" w:sz="0" w:space="0" w:color="auto"/>
        <w:bottom w:val="none" w:sz="0" w:space="0" w:color="auto"/>
        <w:right w:val="none" w:sz="0" w:space="0" w:color="auto"/>
      </w:divBdr>
    </w:div>
    <w:div w:id="1217007598">
      <w:bodyDiv w:val="1"/>
      <w:marLeft w:val="0"/>
      <w:marRight w:val="0"/>
      <w:marTop w:val="0"/>
      <w:marBottom w:val="0"/>
      <w:divBdr>
        <w:top w:val="none" w:sz="0" w:space="0" w:color="auto"/>
        <w:left w:val="none" w:sz="0" w:space="0" w:color="auto"/>
        <w:bottom w:val="none" w:sz="0" w:space="0" w:color="auto"/>
        <w:right w:val="none" w:sz="0" w:space="0" w:color="auto"/>
      </w:divBdr>
    </w:div>
    <w:div w:id="1218663896">
      <w:bodyDiv w:val="1"/>
      <w:marLeft w:val="0"/>
      <w:marRight w:val="0"/>
      <w:marTop w:val="0"/>
      <w:marBottom w:val="0"/>
      <w:divBdr>
        <w:top w:val="none" w:sz="0" w:space="0" w:color="auto"/>
        <w:left w:val="none" w:sz="0" w:space="0" w:color="auto"/>
        <w:bottom w:val="none" w:sz="0" w:space="0" w:color="auto"/>
        <w:right w:val="none" w:sz="0" w:space="0" w:color="auto"/>
      </w:divBdr>
    </w:div>
    <w:div w:id="1237013117">
      <w:bodyDiv w:val="1"/>
      <w:marLeft w:val="0"/>
      <w:marRight w:val="0"/>
      <w:marTop w:val="0"/>
      <w:marBottom w:val="0"/>
      <w:divBdr>
        <w:top w:val="none" w:sz="0" w:space="0" w:color="auto"/>
        <w:left w:val="none" w:sz="0" w:space="0" w:color="auto"/>
        <w:bottom w:val="none" w:sz="0" w:space="0" w:color="auto"/>
        <w:right w:val="none" w:sz="0" w:space="0" w:color="auto"/>
      </w:divBdr>
    </w:div>
    <w:div w:id="1239483706">
      <w:bodyDiv w:val="1"/>
      <w:marLeft w:val="0"/>
      <w:marRight w:val="0"/>
      <w:marTop w:val="0"/>
      <w:marBottom w:val="0"/>
      <w:divBdr>
        <w:top w:val="none" w:sz="0" w:space="0" w:color="auto"/>
        <w:left w:val="none" w:sz="0" w:space="0" w:color="auto"/>
        <w:bottom w:val="none" w:sz="0" w:space="0" w:color="auto"/>
        <w:right w:val="none" w:sz="0" w:space="0" w:color="auto"/>
      </w:divBdr>
    </w:div>
    <w:div w:id="1239562305">
      <w:bodyDiv w:val="1"/>
      <w:marLeft w:val="0"/>
      <w:marRight w:val="0"/>
      <w:marTop w:val="0"/>
      <w:marBottom w:val="0"/>
      <w:divBdr>
        <w:top w:val="none" w:sz="0" w:space="0" w:color="auto"/>
        <w:left w:val="none" w:sz="0" w:space="0" w:color="auto"/>
        <w:bottom w:val="none" w:sz="0" w:space="0" w:color="auto"/>
        <w:right w:val="none" w:sz="0" w:space="0" w:color="auto"/>
      </w:divBdr>
    </w:div>
    <w:div w:id="1243837646">
      <w:bodyDiv w:val="1"/>
      <w:marLeft w:val="0"/>
      <w:marRight w:val="0"/>
      <w:marTop w:val="0"/>
      <w:marBottom w:val="0"/>
      <w:divBdr>
        <w:top w:val="none" w:sz="0" w:space="0" w:color="auto"/>
        <w:left w:val="none" w:sz="0" w:space="0" w:color="auto"/>
        <w:bottom w:val="none" w:sz="0" w:space="0" w:color="auto"/>
        <w:right w:val="none" w:sz="0" w:space="0" w:color="auto"/>
      </w:divBdr>
    </w:div>
    <w:div w:id="1246843681">
      <w:bodyDiv w:val="1"/>
      <w:marLeft w:val="0"/>
      <w:marRight w:val="0"/>
      <w:marTop w:val="0"/>
      <w:marBottom w:val="0"/>
      <w:divBdr>
        <w:top w:val="none" w:sz="0" w:space="0" w:color="auto"/>
        <w:left w:val="none" w:sz="0" w:space="0" w:color="auto"/>
        <w:bottom w:val="none" w:sz="0" w:space="0" w:color="auto"/>
        <w:right w:val="none" w:sz="0" w:space="0" w:color="auto"/>
      </w:divBdr>
    </w:div>
    <w:div w:id="1255481204">
      <w:bodyDiv w:val="1"/>
      <w:marLeft w:val="0"/>
      <w:marRight w:val="0"/>
      <w:marTop w:val="0"/>
      <w:marBottom w:val="0"/>
      <w:divBdr>
        <w:top w:val="none" w:sz="0" w:space="0" w:color="auto"/>
        <w:left w:val="none" w:sz="0" w:space="0" w:color="auto"/>
        <w:bottom w:val="none" w:sz="0" w:space="0" w:color="auto"/>
        <w:right w:val="none" w:sz="0" w:space="0" w:color="auto"/>
      </w:divBdr>
    </w:div>
    <w:div w:id="1265116101">
      <w:bodyDiv w:val="1"/>
      <w:marLeft w:val="0"/>
      <w:marRight w:val="0"/>
      <w:marTop w:val="0"/>
      <w:marBottom w:val="0"/>
      <w:divBdr>
        <w:top w:val="none" w:sz="0" w:space="0" w:color="auto"/>
        <w:left w:val="none" w:sz="0" w:space="0" w:color="auto"/>
        <w:bottom w:val="none" w:sz="0" w:space="0" w:color="auto"/>
        <w:right w:val="none" w:sz="0" w:space="0" w:color="auto"/>
      </w:divBdr>
    </w:div>
    <w:div w:id="1265262551">
      <w:bodyDiv w:val="1"/>
      <w:marLeft w:val="0"/>
      <w:marRight w:val="0"/>
      <w:marTop w:val="0"/>
      <w:marBottom w:val="0"/>
      <w:divBdr>
        <w:top w:val="none" w:sz="0" w:space="0" w:color="auto"/>
        <w:left w:val="none" w:sz="0" w:space="0" w:color="auto"/>
        <w:bottom w:val="none" w:sz="0" w:space="0" w:color="auto"/>
        <w:right w:val="none" w:sz="0" w:space="0" w:color="auto"/>
      </w:divBdr>
    </w:div>
    <w:div w:id="1272787060">
      <w:bodyDiv w:val="1"/>
      <w:marLeft w:val="0"/>
      <w:marRight w:val="0"/>
      <w:marTop w:val="0"/>
      <w:marBottom w:val="0"/>
      <w:divBdr>
        <w:top w:val="none" w:sz="0" w:space="0" w:color="auto"/>
        <w:left w:val="none" w:sz="0" w:space="0" w:color="auto"/>
        <w:bottom w:val="none" w:sz="0" w:space="0" w:color="auto"/>
        <w:right w:val="none" w:sz="0" w:space="0" w:color="auto"/>
      </w:divBdr>
    </w:div>
    <w:div w:id="1272937588">
      <w:bodyDiv w:val="1"/>
      <w:marLeft w:val="0"/>
      <w:marRight w:val="0"/>
      <w:marTop w:val="0"/>
      <w:marBottom w:val="0"/>
      <w:divBdr>
        <w:top w:val="none" w:sz="0" w:space="0" w:color="auto"/>
        <w:left w:val="none" w:sz="0" w:space="0" w:color="auto"/>
        <w:bottom w:val="none" w:sz="0" w:space="0" w:color="auto"/>
        <w:right w:val="none" w:sz="0" w:space="0" w:color="auto"/>
      </w:divBdr>
    </w:div>
    <w:div w:id="1279335010">
      <w:bodyDiv w:val="1"/>
      <w:marLeft w:val="0"/>
      <w:marRight w:val="0"/>
      <w:marTop w:val="0"/>
      <w:marBottom w:val="0"/>
      <w:divBdr>
        <w:top w:val="none" w:sz="0" w:space="0" w:color="auto"/>
        <w:left w:val="none" w:sz="0" w:space="0" w:color="auto"/>
        <w:bottom w:val="none" w:sz="0" w:space="0" w:color="auto"/>
        <w:right w:val="none" w:sz="0" w:space="0" w:color="auto"/>
      </w:divBdr>
    </w:div>
    <w:div w:id="1290667557">
      <w:bodyDiv w:val="1"/>
      <w:marLeft w:val="0"/>
      <w:marRight w:val="0"/>
      <w:marTop w:val="0"/>
      <w:marBottom w:val="0"/>
      <w:divBdr>
        <w:top w:val="none" w:sz="0" w:space="0" w:color="auto"/>
        <w:left w:val="none" w:sz="0" w:space="0" w:color="auto"/>
        <w:bottom w:val="none" w:sz="0" w:space="0" w:color="auto"/>
        <w:right w:val="none" w:sz="0" w:space="0" w:color="auto"/>
      </w:divBdr>
    </w:div>
    <w:div w:id="1294218175">
      <w:bodyDiv w:val="1"/>
      <w:marLeft w:val="0"/>
      <w:marRight w:val="0"/>
      <w:marTop w:val="0"/>
      <w:marBottom w:val="0"/>
      <w:divBdr>
        <w:top w:val="none" w:sz="0" w:space="0" w:color="auto"/>
        <w:left w:val="none" w:sz="0" w:space="0" w:color="auto"/>
        <w:bottom w:val="none" w:sz="0" w:space="0" w:color="auto"/>
        <w:right w:val="none" w:sz="0" w:space="0" w:color="auto"/>
      </w:divBdr>
    </w:div>
    <w:div w:id="1294290867">
      <w:bodyDiv w:val="1"/>
      <w:marLeft w:val="0"/>
      <w:marRight w:val="0"/>
      <w:marTop w:val="0"/>
      <w:marBottom w:val="0"/>
      <w:divBdr>
        <w:top w:val="none" w:sz="0" w:space="0" w:color="auto"/>
        <w:left w:val="none" w:sz="0" w:space="0" w:color="auto"/>
        <w:bottom w:val="none" w:sz="0" w:space="0" w:color="auto"/>
        <w:right w:val="none" w:sz="0" w:space="0" w:color="auto"/>
      </w:divBdr>
    </w:div>
    <w:div w:id="1297878356">
      <w:bodyDiv w:val="1"/>
      <w:marLeft w:val="0"/>
      <w:marRight w:val="0"/>
      <w:marTop w:val="0"/>
      <w:marBottom w:val="0"/>
      <w:divBdr>
        <w:top w:val="none" w:sz="0" w:space="0" w:color="auto"/>
        <w:left w:val="none" w:sz="0" w:space="0" w:color="auto"/>
        <w:bottom w:val="none" w:sz="0" w:space="0" w:color="auto"/>
        <w:right w:val="none" w:sz="0" w:space="0" w:color="auto"/>
      </w:divBdr>
    </w:div>
    <w:div w:id="1310162065">
      <w:bodyDiv w:val="1"/>
      <w:marLeft w:val="0"/>
      <w:marRight w:val="0"/>
      <w:marTop w:val="0"/>
      <w:marBottom w:val="0"/>
      <w:divBdr>
        <w:top w:val="none" w:sz="0" w:space="0" w:color="auto"/>
        <w:left w:val="none" w:sz="0" w:space="0" w:color="auto"/>
        <w:bottom w:val="none" w:sz="0" w:space="0" w:color="auto"/>
        <w:right w:val="none" w:sz="0" w:space="0" w:color="auto"/>
      </w:divBdr>
    </w:div>
    <w:div w:id="1329021121">
      <w:bodyDiv w:val="1"/>
      <w:marLeft w:val="0"/>
      <w:marRight w:val="0"/>
      <w:marTop w:val="0"/>
      <w:marBottom w:val="0"/>
      <w:divBdr>
        <w:top w:val="none" w:sz="0" w:space="0" w:color="auto"/>
        <w:left w:val="none" w:sz="0" w:space="0" w:color="auto"/>
        <w:bottom w:val="none" w:sz="0" w:space="0" w:color="auto"/>
        <w:right w:val="none" w:sz="0" w:space="0" w:color="auto"/>
      </w:divBdr>
    </w:div>
    <w:div w:id="1340351170">
      <w:bodyDiv w:val="1"/>
      <w:marLeft w:val="0"/>
      <w:marRight w:val="0"/>
      <w:marTop w:val="0"/>
      <w:marBottom w:val="0"/>
      <w:divBdr>
        <w:top w:val="none" w:sz="0" w:space="0" w:color="auto"/>
        <w:left w:val="none" w:sz="0" w:space="0" w:color="auto"/>
        <w:bottom w:val="none" w:sz="0" w:space="0" w:color="auto"/>
        <w:right w:val="none" w:sz="0" w:space="0" w:color="auto"/>
      </w:divBdr>
    </w:div>
    <w:div w:id="1341856177">
      <w:bodyDiv w:val="1"/>
      <w:marLeft w:val="0"/>
      <w:marRight w:val="0"/>
      <w:marTop w:val="0"/>
      <w:marBottom w:val="0"/>
      <w:divBdr>
        <w:top w:val="none" w:sz="0" w:space="0" w:color="auto"/>
        <w:left w:val="none" w:sz="0" w:space="0" w:color="auto"/>
        <w:bottom w:val="none" w:sz="0" w:space="0" w:color="auto"/>
        <w:right w:val="none" w:sz="0" w:space="0" w:color="auto"/>
      </w:divBdr>
    </w:div>
    <w:div w:id="1344241486">
      <w:bodyDiv w:val="1"/>
      <w:marLeft w:val="0"/>
      <w:marRight w:val="0"/>
      <w:marTop w:val="0"/>
      <w:marBottom w:val="0"/>
      <w:divBdr>
        <w:top w:val="none" w:sz="0" w:space="0" w:color="auto"/>
        <w:left w:val="none" w:sz="0" w:space="0" w:color="auto"/>
        <w:bottom w:val="none" w:sz="0" w:space="0" w:color="auto"/>
        <w:right w:val="none" w:sz="0" w:space="0" w:color="auto"/>
      </w:divBdr>
      <w:divsChild>
        <w:div w:id="466900496">
          <w:marLeft w:val="0"/>
          <w:marRight w:val="0"/>
          <w:marTop w:val="0"/>
          <w:marBottom w:val="0"/>
          <w:divBdr>
            <w:top w:val="none" w:sz="0" w:space="0" w:color="auto"/>
            <w:left w:val="none" w:sz="0" w:space="0" w:color="auto"/>
            <w:bottom w:val="none" w:sz="0" w:space="0" w:color="auto"/>
            <w:right w:val="none" w:sz="0" w:space="0" w:color="auto"/>
          </w:divBdr>
          <w:divsChild>
            <w:div w:id="9596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79880">
      <w:bodyDiv w:val="1"/>
      <w:marLeft w:val="0"/>
      <w:marRight w:val="0"/>
      <w:marTop w:val="0"/>
      <w:marBottom w:val="0"/>
      <w:divBdr>
        <w:top w:val="none" w:sz="0" w:space="0" w:color="auto"/>
        <w:left w:val="none" w:sz="0" w:space="0" w:color="auto"/>
        <w:bottom w:val="none" w:sz="0" w:space="0" w:color="auto"/>
        <w:right w:val="none" w:sz="0" w:space="0" w:color="auto"/>
      </w:divBdr>
    </w:div>
    <w:div w:id="1355883649">
      <w:bodyDiv w:val="1"/>
      <w:marLeft w:val="0"/>
      <w:marRight w:val="0"/>
      <w:marTop w:val="0"/>
      <w:marBottom w:val="0"/>
      <w:divBdr>
        <w:top w:val="none" w:sz="0" w:space="0" w:color="auto"/>
        <w:left w:val="none" w:sz="0" w:space="0" w:color="auto"/>
        <w:bottom w:val="none" w:sz="0" w:space="0" w:color="auto"/>
        <w:right w:val="none" w:sz="0" w:space="0" w:color="auto"/>
      </w:divBdr>
    </w:div>
    <w:div w:id="1358970989">
      <w:bodyDiv w:val="1"/>
      <w:marLeft w:val="0"/>
      <w:marRight w:val="0"/>
      <w:marTop w:val="0"/>
      <w:marBottom w:val="0"/>
      <w:divBdr>
        <w:top w:val="none" w:sz="0" w:space="0" w:color="auto"/>
        <w:left w:val="none" w:sz="0" w:space="0" w:color="auto"/>
        <w:bottom w:val="none" w:sz="0" w:space="0" w:color="auto"/>
        <w:right w:val="none" w:sz="0" w:space="0" w:color="auto"/>
      </w:divBdr>
    </w:div>
    <w:div w:id="1360086436">
      <w:bodyDiv w:val="1"/>
      <w:marLeft w:val="0"/>
      <w:marRight w:val="0"/>
      <w:marTop w:val="0"/>
      <w:marBottom w:val="0"/>
      <w:divBdr>
        <w:top w:val="none" w:sz="0" w:space="0" w:color="auto"/>
        <w:left w:val="none" w:sz="0" w:space="0" w:color="auto"/>
        <w:bottom w:val="none" w:sz="0" w:space="0" w:color="auto"/>
        <w:right w:val="none" w:sz="0" w:space="0" w:color="auto"/>
      </w:divBdr>
    </w:div>
    <w:div w:id="1376201534">
      <w:bodyDiv w:val="1"/>
      <w:marLeft w:val="0"/>
      <w:marRight w:val="0"/>
      <w:marTop w:val="0"/>
      <w:marBottom w:val="0"/>
      <w:divBdr>
        <w:top w:val="none" w:sz="0" w:space="0" w:color="auto"/>
        <w:left w:val="none" w:sz="0" w:space="0" w:color="auto"/>
        <w:bottom w:val="none" w:sz="0" w:space="0" w:color="auto"/>
        <w:right w:val="none" w:sz="0" w:space="0" w:color="auto"/>
      </w:divBdr>
    </w:div>
    <w:div w:id="1377967567">
      <w:bodyDiv w:val="1"/>
      <w:marLeft w:val="0"/>
      <w:marRight w:val="0"/>
      <w:marTop w:val="0"/>
      <w:marBottom w:val="0"/>
      <w:divBdr>
        <w:top w:val="none" w:sz="0" w:space="0" w:color="auto"/>
        <w:left w:val="none" w:sz="0" w:space="0" w:color="auto"/>
        <w:bottom w:val="none" w:sz="0" w:space="0" w:color="auto"/>
        <w:right w:val="none" w:sz="0" w:space="0" w:color="auto"/>
      </w:divBdr>
    </w:div>
    <w:div w:id="1400715143">
      <w:bodyDiv w:val="1"/>
      <w:marLeft w:val="0"/>
      <w:marRight w:val="0"/>
      <w:marTop w:val="0"/>
      <w:marBottom w:val="0"/>
      <w:divBdr>
        <w:top w:val="none" w:sz="0" w:space="0" w:color="auto"/>
        <w:left w:val="none" w:sz="0" w:space="0" w:color="auto"/>
        <w:bottom w:val="none" w:sz="0" w:space="0" w:color="auto"/>
        <w:right w:val="none" w:sz="0" w:space="0" w:color="auto"/>
      </w:divBdr>
    </w:div>
    <w:div w:id="1406564812">
      <w:bodyDiv w:val="1"/>
      <w:marLeft w:val="0"/>
      <w:marRight w:val="0"/>
      <w:marTop w:val="0"/>
      <w:marBottom w:val="0"/>
      <w:divBdr>
        <w:top w:val="none" w:sz="0" w:space="0" w:color="auto"/>
        <w:left w:val="none" w:sz="0" w:space="0" w:color="auto"/>
        <w:bottom w:val="none" w:sz="0" w:space="0" w:color="auto"/>
        <w:right w:val="none" w:sz="0" w:space="0" w:color="auto"/>
      </w:divBdr>
      <w:divsChild>
        <w:div w:id="761337329">
          <w:marLeft w:val="0"/>
          <w:marRight w:val="0"/>
          <w:marTop w:val="0"/>
          <w:marBottom w:val="0"/>
          <w:divBdr>
            <w:top w:val="none" w:sz="0" w:space="0" w:color="auto"/>
            <w:left w:val="none" w:sz="0" w:space="0" w:color="auto"/>
            <w:bottom w:val="none" w:sz="0" w:space="0" w:color="auto"/>
            <w:right w:val="none" w:sz="0" w:space="0" w:color="auto"/>
          </w:divBdr>
          <w:divsChild>
            <w:div w:id="558130096">
              <w:marLeft w:val="0"/>
              <w:marRight w:val="0"/>
              <w:marTop w:val="0"/>
              <w:marBottom w:val="0"/>
              <w:divBdr>
                <w:top w:val="none" w:sz="0" w:space="0" w:color="auto"/>
                <w:left w:val="none" w:sz="0" w:space="0" w:color="auto"/>
                <w:bottom w:val="none" w:sz="0" w:space="0" w:color="auto"/>
                <w:right w:val="none" w:sz="0" w:space="0" w:color="auto"/>
              </w:divBdr>
            </w:div>
            <w:div w:id="711347156">
              <w:marLeft w:val="0"/>
              <w:marRight w:val="0"/>
              <w:marTop w:val="0"/>
              <w:marBottom w:val="0"/>
              <w:divBdr>
                <w:top w:val="none" w:sz="0" w:space="0" w:color="auto"/>
                <w:left w:val="none" w:sz="0" w:space="0" w:color="auto"/>
                <w:bottom w:val="none" w:sz="0" w:space="0" w:color="auto"/>
                <w:right w:val="none" w:sz="0" w:space="0" w:color="auto"/>
              </w:divBdr>
            </w:div>
            <w:div w:id="1404328280">
              <w:marLeft w:val="0"/>
              <w:marRight w:val="0"/>
              <w:marTop w:val="0"/>
              <w:marBottom w:val="0"/>
              <w:divBdr>
                <w:top w:val="none" w:sz="0" w:space="0" w:color="auto"/>
                <w:left w:val="none" w:sz="0" w:space="0" w:color="auto"/>
                <w:bottom w:val="none" w:sz="0" w:space="0" w:color="auto"/>
                <w:right w:val="none" w:sz="0" w:space="0" w:color="auto"/>
              </w:divBdr>
            </w:div>
            <w:div w:id="18581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8359">
      <w:bodyDiv w:val="1"/>
      <w:marLeft w:val="0"/>
      <w:marRight w:val="0"/>
      <w:marTop w:val="0"/>
      <w:marBottom w:val="0"/>
      <w:divBdr>
        <w:top w:val="none" w:sz="0" w:space="0" w:color="auto"/>
        <w:left w:val="none" w:sz="0" w:space="0" w:color="auto"/>
        <w:bottom w:val="none" w:sz="0" w:space="0" w:color="auto"/>
        <w:right w:val="none" w:sz="0" w:space="0" w:color="auto"/>
      </w:divBdr>
    </w:div>
    <w:div w:id="1416434336">
      <w:bodyDiv w:val="1"/>
      <w:marLeft w:val="0"/>
      <w:marRight w:val="0"/>
      <w:marTop w:val="0"/>
      <w:marBottom w:val="0"/>
      <w:divBdr>
        <w:top w:val="none" w:sz="0" w:space="0" w:color="auto"/>
        <w:left w:val="none" w:sz="0" w:space="0" w:color="auto"/>
        <w:bottom w:val="none" w:sz="0" w:space="0" w:color="auto"/>
        <w:right w:val="none" w:sz="0" w:space="0" w:color="auto"/>
      </w:divBdr>
    </w:div>
    <w:div w:id="1440374381">
      <w:bodyDiv w:val="1"/>
      <w:marLeft w:val="0"/>
      <w:marRight w:val="0"/>
      <w:marTop w:val="0"/>
      <w:marBottom w:val="0"/>
      <w:divBdr>
        <w:top w:val="none" w:sz="0" w:space="0" w:color="auto"/>
        <w:left w:val="none" w:sz="0" w:space="0" w:color="auto"/>
        <w:bottom w:val="none" w:sz="0" w:space="0" w:color="auto"/>
        <w:right w:val="none" w:sz="0" w:space="0" w:color="auto"/>
      </w:divBdr>
    </w:div>
    <w:div w:id="1442803727">
      <w:bodyDiv w:val="1"/>
      <w:marLeft w:val="0"/>
      <w:marRight w:val="0"/>
      <w:marTop w:val="0"/>
      <w:marBottom w:val="0"/>
      <w:divBdr>
        <w:top w:val="none" w:sz="0" w:space="0" w:color="auto"/>
        <w:left w:val="none" w:sz="0" w:space="0" w:color="auto"/>
        <w:bottom w:val="none" w:sz="0" w:space="0" w:color="auto"/>
        <w:right w:val="none" w:sz="0" w:space="0" w:color="auto"/>
      </w:divBdr>
    </w:div>
    <w:div w:id="1444810357">
      <w:bodyDiv w:val="1"/>
      <w:marLeft w:val="0"/>
      <w:marRight w:val="0"/>
      <w:marTop w:val="0"/>
      <w:marBottom w:val="0"/>
      <w:divBdr>
        <w:top w:val="none" w:sz="0" w:space="0" w:color="auto"/>
        <w:left w:val="none" w:sz="0" w:space="0" w:color="auto"/>
        <w:bottom w:val="none" w:sz="0" w:space="0" w:color="auto"/>
        <w:right w:val="none" w:sz="0" w:space="0" w:color="auto"/>
      </w:divBdr>
    </w:div>
    <w:div w:id="1452162224">
      <w:bodyDiv w:val="1"/>
      <w:marLeft w:val="0"/>
      <w:marRight w:val="0"/>
      <w:marTop w:val="0"/>
      <w:marBottom w:val="0"/>
      <w:divBdr>
        <w:top w:val="none" w:sz="0" w:space="0" w:color="auto"/>
        <w:left w:val="none" w:sz="0" w:space="0" w:color="auto"/>
        <w:bottom w:val="none" w:sz="0" w:space="0" w:color="auto"/>
        <w:right w:val="none" w:sz="0" w:space="0" w:color="auto"/>
      </w:divBdr>
    </w:div>
    <w:div w:id="1452628789">
      <w:bodyDiv w:val="1"/>
      <w:marLeft w:val="0"/>
      <w:marRight w:val="0"/>
      <w:marTop w:val="0"/>
      <w:marBottom w:val="0"/>
      <w:divBdr>
        <w:top w:val="none" w:sz="0" w:space="0" w:color="auto"/>
        <w:left w:val="none" w:sz="0" w:space="0" w:color="auto"/>
        <w:bottom w:val="none" w:sz="0" w:space="0" w:color="auto"/>
        <w:right w:val="none" w:sz="0" w:space="0" w:color="auto"/>
      </w:divBdr>
    </w:div>
    <w:div w:id="1455951377">
      <w:bodyDiv w:val="1"/>
      <w:marLeft w:val="0"/>
      <w:marRight w:val="0"/>
      <w:marTop w:val="0"/>
      <w:marBottom w:val="0"/>
      <w:divBdr>
        <w:top w:val="none" w:sz="0" w:space="0" w:color="auto"/>
        <w:left w:val="none" w:sz="0" w:space="0" w:color="auto"/>
        <w:bottom w:val="none" w:sz="0" w:space="0" w:color="auto"/>
        <w:right w:val="none" w:sz="0" w:space="0" w:color="auto"/>
      </w:divBdr>
    </w:div>
    <w:div w:id="1462840234">
      <w:bodyDiv w:val="1"/>
      <w:marLeft w:val="0"/>
      <w:marRight w:val="0"/>
      <w:marTop w:val="0"/>
      <w:marBottom w:val="0"/>
      <w:divBdr>
        <w:top w:val="none" w:sz="0" w:space="0" w:color="auto"/>
        <w:left w:val="none" w:sz="0" w:space="0" w:color="auto"/>
        <w:bottom w:val="none" w:sz="0" w:space="0" w:color="auto"/>
        <w:right w:val="none" w:sz="0" w:space="0" w:color="auto"/>
      </w:divBdr>
    </w:div>
    <w:div w:id="1463039886">
      <w:bodyDiv w:val="1"/>
      <w:marLeft w:val="0"/>
      <w:marRight w:val="0"/>
      <w:marTop w:val="0"/>
      <w:marBottom w:val="0"/>
      <w:divBdr>
        <w:top w:val="none" w:sz="0" w:space="0" w:color="auto"/>
        <w:left w:val="none" w:sz="0" w:space="0" w:color="auto"/>
        <w:bottom w:val="none" w:sz="0" w:space="0" w:color="auto"/>
        <w:right w:val="none" w:sz="0" w:space="0" w:color="auto"/>
      </w:divBdr>
    </w:div>
    <w:div w:id="1464738269">
      <w:bodyDiv w:val="1"/>
      <w:marLeft w:val="0"/>
      <w:marRight w:val="0"/>
      <w:marTop w:val="0"/>
      <w:marBottom w:val="0"/>
      <w:divBdr>
        <w:top w:val="none" w:sz="0" w:space="0" w:color="auto"/>
        <w:left w:val="none" w:sz="0" w:space="0" w:color="auto"/>
        <w:bottom w:val="none" w:sz="0" w:space="0" w:color="auto"/>
        <w:right w:val="none" w:sz="0" w:space="0" w:color="auto"/>
      </w:divBdr>
    </w:div>
    <w:div w:id="1472674875">
      <w:bodyDiv w:val="1"/>
      <w:marLeft w:val="0"/>
      <w:marRight w:val="0"/>
      <w:marTop w:val="0"/>
      <w:marBottom w:val="0"/>
      <w:divBdr>
        <w:top w:val="none" w:sz="0" w:space="0" w:color="auto"/>
        <w:left w:val="none" w:sz="0" w:space="0" w:color="auto"/>
        <w:bottom w:val="none" w:sz="0" w:space="0" w:color="auto"/>
        <w:right w:val="none" w:sz="0" w:space="0" w:color="auto"/>
      </w:divBdr>
    </w:div>
    <w:div w:id="1482699955">
      <w:bodyDiv w:val="1"/>
      <w:marLeft w:val="0"/>
      <w:marRight w:val="0"/>
      <w:marTop w:val="0"/>
      <w:marBottom w:val="0"/>
      <w:divBdr>
        <w:top w:val="none" w:sz="0" w:space="0" w:color="auto"/>
        <w:left w:val="none" w:sz="0" w:space="0" w:color="auto"/>
        <w:bottom w:val="none" w:sz="0" w:space="0" w:color="auto"/>
        <w:right w:val="none" w:sz="0" w:space="0" w:color="auto"/>
      </w:divBdr>
    </w:div>
    <w:div w:id="1486626114">
      <w:bodyDiv w:val="1"/>
      <w:marLeft w:val="0"/>
      <w:marRight w:val="0"/>
      <w:marTop w:val="0"/>
      <w:marBottom w:val="0"/>
      <w:divBdr>
        <w:top w:val="none" w:sz="0" w:space="0" w:color="auto"/>
        <w:left w:val="none" w:sz="0" w:space="0" w:color="auto"/>
        <w:bottom w:val="none" w:sz="0" w:space="0" w:color="auto"/>
        <w:right w:val="none" w:sz="0" w:space="0" w:color="auto"/>
      </w:divBdr>
    </w:div>
    <w:div w:id="1492599069">
      <w:bodyDiv w:val="1"/>
      <w:marLeft w:val="0"/>
      <w:marRight w:val="0"/>
      <w:marTop w:val="0"/>
      <w:marBottom w:val="0"/>
      <w:divBdr>
        <w:top w:val="none" w:sz="0" w:space="0" w:color="auto"/>
        <w:left w:val="none" w:sz="0" w:space="0" w:color="auto"/>
        <w:bottom w:val="none" w:sz="0" w:space="0" w:color="auto"/>
        <w:right w:val="none" w:sz="0" w:space="0" w:color="auto"/>
      </w:divBdr>
    </w:div>
    <w:div w:id="1499954507">
      <w:bodyDiv w:val="1"/>
      <w:marLeft w:val="0"/>
      <w:marRight w:val="0"/>
      <w:marTop w:val="0"/>
      <w:marBottom w:val="0"/>
      <w:divBdr>
        <w:top w:val="none" w:sz="0" w:space="0" w:color="auto"/>
        <w:left w:val="none" w:sz="0" w:space="0" w:color="auto"/>
        <w:bottom w:val="none" w:sz="0" w:space="0" w:color="auto"/>
        <w:right w:val="none" w:sz="0" w:space="0" w:color="auto"/>
      </w:divBdr>
    </w:div>
    <w:div w:id="1503349396">
      <w:bodyDiv w:val="1"/>
      <w:marLeft w:val="0"/>
      <w:marRight w:val="0"/>
      <w:marTop w:val="0"/>
      <w:marBottom w:val="0"/>
      <w:divBdr>
        <w:top w:val="none" w:sz="0" w:space="0" w:color="auto"/>
        <w:left w:val="none" w:sz="0" w:space="0" w:color="auto"/>
        <w:bottom w:val="none" w:sz="0" w:space="0" w:color="auto"/>
        <w:right w:val="none" w:sz="0" w:space="0" w:color="auto"/>
      </w:divBdr>
    </w:div>
    <w:div w:id="1513689333">
      <w:bodyDiv w:val="1"/>
      <w:marLeft w:val="0"/>
      <w:marRight w:val="0"/>
      <w:marTop w:val="0"/>
      <w:marBottom w:val="0"/>
      <w:divBdr>
        <w:top w:val="none" w:sz="0" w:space="0" w:color="auto"/>
        <w:left w:val="none" w:sz="0" w:space="0" w:color="auto"/>
        <w:bottom w:val="none" w:sz="0" w:space="0" w:color="auto"/>
        <w:right w:val="none" w:sz="0" w:space="0" w:color="auto"/>
      </w:divBdr>
    </w:div>
    <w:div w:id="1519277105">
      <w:bodyDiv w:val="1"/>
      <w:marLeft w:val="0"/>
      <w:marRight w:val="0"/>
      <w:marTop w:val="0"/>
      <w:marBottom w:val="0"/>
      <w:divBdr>
        <w:top w:val="none" w:sz="0" w:space="0" w:color="auto"/>
        <w:left w:val="none" w:sz="0" w:space="0" w:color="auto"/>
        <w:bottom w:val="none" w:sz="0" w:space="0" w:color="auto"/>
        <w:right w:val="none" w:sz="0" w:space="0" w:color="auto"/>
      </w:divBdr>
    </w:div>
    <w:div w:id="1524325303">
      <w:bodyDiv w:val="1"/>
      <w:marLeft w:val="0"/>
      <w:marRight w:val="0"/>
      <w:marTop w:val="0"/>
      <w:marBottom w:val="0"/>
      <w:divBdr>
        <w:top w:val="none" w:sz="0" w:space="0" w:color="auto"/>
        <w:left w:val="none" w:sz="0" w:space="0" w:color="auto"/>
        <w:bottom w:val="none" w:sz="0" w:space="0" w:color="auto"/>
        <w:right w:val="none" w:sz="0" w:space="0" w:color="auto"/>
      </w:divBdr>
    </w:div>
    <w:div w:id="1527399913">
      <w:bodyDiv w:val="1"/>
      <w:marLeft w:val="0"/>
      <w:marRight w:val="0"/>
      <w:marTop w:val="0"/>
      <w:marBottom w:val="0"/>
      <w:divBdr>
        <w:top w:val="none" w:sz="0" w:space="0" w:color="auto"/>
        <w:left w:val="none" w:sz="0" w:space="0" w:color="auto"/>
        <w:bottom w:val="none" w:sz="0" w:space="0" w:color="auto"/>
        <w:right w:val="none" w:sz="0" w:space="0" w:color="auto"/>
      </w:divBdr>
    </w:div>
    <w:div w:id="1540514509">
      <w:bodyDiv w:val="1"/>
      <w:marLeft w:val="0"/>
      <w:marRight w:val="0"/>
      <w:marTop w:val="0"/>
      <w:marBottom w:val="0"/>
      <w:divBdr>
        <w:top w:val="none" w:sz="0" w:space="0" w:color="auto"/>
        <w:left w:val="none" w:sz="0" w:space="0" w:color="auto"/>
        <w:bottom w:val="none" w:sz="0" w:space="0" w:color="auto"/>
        <w:right w:val="none" w:sz="0" w:space="0" w:color="auto"/>
      </w:divBdr>
    </w:div>
    <w:div w:id="1543326340">
      <w:bodyDiv w:val="1"/>
      <w:marLeft w:val="0"/>
      <w:marRight w:val="0"/>
      <w:marTop w:val="0"/>
      <w:marBottom w:val="0"/>
      <w:divBdr>
        <w:top w:val="none" w:sz="0" w:space="0" w:color="auto"/>
        <w:left w:val="none" w:sz="0" w:space="0" w:color="auto"/>
        <w:bottom w:val="none" w:sz="0" w:space="0" w:color="auto"/>
        <w:right w:val="none" w:sz="0" w:space="0" w:color="auto"/>
      </w:divBdr>
    </w:div>
    <w:div w:id="1544712081">
      <w:bodyDiv w:val="1"/>
      <w:marLeft w:val="0"/>
      <w:marRight w:val="0"/>
      <w:marTop w:val="0"/>
      <w:marBottom w:val="0"/>
      <w:divBdr>
        <w:top w:val="none" w:sz="0" w:space="0" w:color="auto"/>
        <w:left w:val="none" w:sz="0" w:space="0" w:color="auto"/>
        <w:bottom w:val="none" w:sz="0" w:space="0" w:color="auto"/>
        <w:right w:val="none" w:sz="0" w:space="0" w:color="auto"/>
      </w:divBdr>
    </w:div>
    <w:div w:id="1546408230">
      <w:bodyDiv w:val="1"/>
      <w:marLeft w:val="0"/>
      <w:marRight w:val="0"/>
      <w:marTop w:val="0"/>
      <w:marBottom w:val="0"/>
      <w:divBdr>
        <w:top w:val="none" w:sz="0" w:space="0" w:color="auto"/>
        <w:left w:val="none" w:sz="0" w:space="0" w:color="auto"/>
        <w:bottom w:val="none" w:sz="0" w:space="0" w:color="auto"/>
        <w:right w:val="none" w:sz="0" w:space="0" w:color="auto"/>
      </w:divBdr>
    </w:div>
    <w:div w:id="1550720848">
      <w:bodyDiv w:val="1"/>
      <w:marLeft w:val="0"/>
      <w:marRight w:val="0"/>
      <w:marTop w:val="0"/>
      <w:marBottom w:val="0"/>
      <w:divBdr>
        <w:top w:val="none" w:sz="0" w:space="0" w:color="auto"/>
        <w:left w:val="none" w:sz="0" w:space="0" w:color="auto"/>
        <w:bottom w:val="none" w:sz="0" w:space="0" w:color="auto"/>
        <w:right w:val="none" w:sz="0" w:space="0" w:color="auto"/>
      </w:divBdr>
    </w:div>
    <w:div w:id="1557164300">
      <w:bodyDiv w:val="1"/>
      <w:marLeft w:val="0"/>
      <w:marRight w:val="0"/>
      <w:marTop w:val="0"/>
      <w:marBottom w:val="0"/>
      <w:divBdr>
        <w:top w:val="none" w:sz="0" w:space="0" w:color="auto"/>
        <w:left w:val="none" w:sz="0" w:space="0" w:color="auto"/>
        <w:bottom w:val="none" w:sz="0" w:space="0" w:color="auto"/>
        <w:right w:val="none" w:sz="0" w:space="0" w:color="auto"/>
      </w:divBdr>
    </w:div>
    <w:div w:id="1568808854">
      <w:bodyDiv w:val="1"/>
      <w:marLeft w:val="0"/>
      <w:marRight w:val="0"/>
      <w:marTop w:val="0"/>
      <w:marBottom w:val="0"/>
      <w:divBdr>
        <w:top w:val="none" w:sz="0" w:space="0" w:color="auto"/>
        <w:left w:val="none" w:sz="0" w:space="0" w:color="auto"/>
        <w:bottom w:val="none" w:sz="0" w:space="0" w:color="auto"/>
        <w:right w:val="none" w:sz="0" w:space="0" w:color="auto"/>
      </w:divBdr>
    </w:div>
    <w:div w:id="1581059508">
      <w:bodyDiv w:val="1"/>
      <w:marLeft w:val="0"/>
      <w:marRight w:val="0"/>
      <w:marTop w:val="0"/>
      <w:marBottom w:val="0"/>
      <w:divBdr>
        <w:top w:val="none" w:sz="0" w:space="0" w:color="auto"/>
        <w:left w:val="none" w:sz="0" w:space="0" w:color="auto"/>
        <w:bottom w:val="none" w:sz="0" w:space="0" w:color="auto"/>
        <w:right w:val="none" w:sz="0" w:space="0" w:color="auto"/>
      </w:divBdr>
    </w:div>
    <w:div w:id="1584795842">
      <w:bodyDiv w:val="1"/>
      <w:marLeft w:val="0"/>
      <w:marRight w:val="0"/>
      <w:marTop w:val="0"/>
      <w:marBottom w:val="0"/>
      <w:divBdr>
        <w:top w:val="none" w:sz="0" w:space="0" w:color="auto"/>
        <w:left w:val="none" w:sz="0" w:space="0" w:color="auto"/>
        <w:bottom w:val="none" w:sz="0" w:space="0" w:color="auto"/>
        <w:right w:val="none" w:sz="0" w:space="0" w:color="auto"/>
      </w:divBdr>
    </w:div>
    <w:div w:id="1593125973">
      <w:bodyDiv w:val="1"/>
      <w:marLeft w:val="0"/>
      <w:marRight w:val="0"/>
      <w:marTop w:val="0"/>
      <w:marBottom w:val="0"/>
      <w:divBdr>
        <w:top w:val="none" w:sz="0" w:space="0" w:color="auto"/>
        <w:left w:val="none" w:sz="0" w:space="0" w:color="auto"/>
        <w:bottom w:val="none" w:sz="0" w:space="0" w:color="auto"/>
        <w:right w:val="none" w:sz="0" w:space="0" w:color="auto"/>
      </w:divBdr>
    </w:div>
    <w:div w:id="1594052170">
      <w:bodyDiv w:val="1"/>
      <w:marLeft w:val="0"/>
      <w:marRight w:val="0"/>
      <w:marTop w:val="0"/>
      <w:marBottom w:val="0"/>
      <w:divBdr>
        <w:top w:val="none" w:sz="0" w:space="0" w:color="auto"/>
        <w:left w:val="none" w:sz="0" w:space="0" w:color="auto"/>
        <w:bottom w:val="none" w:sz="0" w:space="0" w:color="auto"/>
        <w:right w:val="none" w:sz="0" w:space="0" w:color="auto"/>
      </w:divBdr>
    </w:div>
    <w:div w:id="1595699434">
      <w:bodyDiv w:val="1"/>
      <w:marLeft w:val="0"/>
      <w:marRight w:val="0"/>
      <w:marTop w:val="0"/>
      <w:marBottom w:val="0"/>
      <w:divBdr>
        <w:top w:val="none" w:sz="0" w:space="0" w:color="auto"/>
        <w:left w:val="none" w:sz="0" w:space="0" w:color="auto"/>
        <w:bottom w:val="none" w:sz="0" w:space="0" w:color="auto"/>
        <w:right w:val="none" w:sz="0" w:space="0" w:color="auto"/>
      </w:divBdr>
    </w:div>
    <w:div w:id="1599752046">
      <w:bodyDiv w:val="1"/>
      <w:marLeft w:val="0"/>
      <w:marRight w:val="0"/>
      <w:marTop w:val="0"/>
      <w:marBottom w:val="0"/>
      <w:divBdr>
        <w:top w:val="none" w:sz="0" w:space="0" w:color="auto"/>
        <w:left w:val="none" w:sz="0" w:space="0" w:color="auto"/>
        <w:bottom w:val="none" w:sz="0" w:space="0" w:color="auto"/>
        <w:right w:val="none" w:sz="0" w:space="0" w:color="auto"/>
      </w:divBdr>
    </w:div>
    <w:div w:id="1602034581">
      <w:bodyDiv w:val="1"/>
      <w:marLeft w:val="0"/>
      <w:marRight w:val="0"/>
      <w:marTop w:val="0"/>
      <w:marBottom w:val="0"/>
      <w:divBdr>
        <w:top w:val="none" w:sz="0" w:space="0" w:color="auto"/>
        <w:left w:val="none" w:sz="0" w:space="0" w:color="auto"/>
        <w:bottom w:val="none" w:sz="0" w:space="0" w:color="auto"/>
        <w:right w:val="none" w:sz="0" w:space="0" w:color="auto"/>
      </w:divBdr>
    </w:div>
    <w:div w:id="1604872507">
      <w:bodyDiv w:val="1"/>
      <w:marLeft w:val="0"/>
      <w:marRight w:val="0"/>
      <w:marTop w:val="0"/>
      <w:marBottom w:val="0"/>
      <w:divBdr>
        <w:top w:val="none" w:sz="0" w:space="0" w:color="auto"/>
        <w:left w:val="none" w:sz="0" w:space="0" w:color="auto"/>
        <w:bottom w:val="none" w:sz="0" w:space="0" w:color="auto"/>
        <w:right w:val="none" w:sz="0" w:space="0" w:color="auto"/>
      </w:divBdr>
    </w:div>
    <w:div w:id="1613173945">
      <w:bodyDiv w:val="1"/>
      <w:marLeft w:val="0"/>
      <w:marRight w:val="0"/>
      <w:marTop w:val="0"/>
      <w:marBottom w:val="0"/>
      <w:divBdr>
        <w:top w:val="none" w:sz="0" w:space="0" w:color="auto"/>
        <w:left w:val="none" w:sz="0" w:space="0" w:color="auto"/>
        <w:bottom w:val="none" w:sz="0" w:space="0" w:color="auto"/>
        <w:right w:val="none" w:sz="0" w:space="0" w:color="auto"/>
      </w:divBdr>
    </w:div>
    <w:div w:id="1615357660">
      <w:bodyDiv w:val="1"/>
      <w:marLeft w:val="0"/>
      <w:marRight w:val="0"/>
      <w:marTop w:val="0"/>
      <w:marBottom w:val="0"/>
      <w:divBdr>
        <w:top w:val="none" w:sz="0" w:space="0" w:color="auto"/>
        <w:left w:val="none" w:sz="0" w:space="0" w:color="auto"/>
        <w:bottom w:val="none" w:sz="0" w:space="0" w:color="auto"/>
        <w:right w:val="none" w:sz="0" w:space="0" w:color="auto"/>
      </w:divBdr>
    </w:div>
    <w:div w:id="1620601862">
      <w:bodyDiv w:val="1"/>
      <w:marLeft w:val="0"/>
      <w:marRight w:val="0"/>
      <w:marTop w:val="0"/>
      <w:marBottom w:val="0"/>
      <w:divBdr>
        <w:top w:val="none" w:sz="0" w:space="0" w:color="auto"/>
        <w:left w:val="none" w:sz="0" w:space="0" w:color="auto"/>
        <w:bottom w:val="none" w:sz="0" w:space="0" w:color="auto"/>
        <w:right w:val="none" w:sz="0" w:space="0" w:color="auto"/>
      </w:divBdr>
    </w:div>
    <w:div w:id="1627463704">
      <w:bodyDiv w:val="1"/>
      <w:marLeft w:val="0"/>
      <w:marRight w:val="0"/>
      <w:marTop w:val="0"/>
      <w:marBottom w:val="0"/>
      <w:divBdr>
        <w:top w:val="none" w:sz="0" w:space="0" w:color="auto"/>
        <w:left w:val="none" w:sz="0" w:space="0" w:color="auto"/>
        <w:bottom w:val="none" w:sz="0" w:space="0" w:color="auto"/>
        <w:right w:val="none" w:sz="0" w:space="0" w:color="auto"/>
      </w:divBdr>
    </w:div>
    <w:div w:id="1628705313">
      <w:bodyDiv w:val="1"/>
      <w:marLeft w:val="0"/>
      <w:marRight w:val="0"/>
      <w:marTop w:val="0"/>
      <w:marBottom w:val="0"/>
      <w:divBdr>
        <w:top w:val="none" w:sz="0" w:space="0" w:color="auto"/>
        <w:left w:val="none" w:sz="0" w:space="0" w:color="auto"/>
        <w:bottom w:val="none" w:sz="0" w:space="0" w:color="auto"/>
        <w:right w:val="none" w:sz="0" w:space="0" w:color="auto"/>
      </w:divBdr>
      <w:divsChild>
        <w:div w:id="1817333981">
          <w:marLeft w:val="0"/>
          <w:marRight w:val="0"/>
          <w:marTop w:val="0"/>
          <w:marBottom w:val="0"/>
          <w:divBdr>
            <w:top w:val="none" w:sz="0" w:space="0" w:color="auto"/>
            <w:left w:val="none" w:sz="0" w:space="0" w:color="auto"/>
            <w:bottom w:val="none" w:sz="0" w:space="0" w:color="auto"/>
            <w:right w:val="none" w:sz="0" w:space="0" w:color="auto"/>
          </w:divBdr>
        </w:div>
      </w:divsChild>
    </w:div>
    <w:div w:id="1630822912">
      <w:bodyDiv w:val="1"/>
      <w:marLeft w:val="0"/>
      <w:marRight w:val="0"/>
      <w:marTop w:val="0"/>
      <w:marBottom w:val="0"/>
      <w:divBdr>
        <w:top w:val="none" w:sz="0" w:space="0" w:color="auto"/>
        <w:left w:val="none" w:sz="0" w:space="0" w:color="auto"/>
        <w:bottom w:val="none" w:sz="0" w:space="0" w:color="auto"/>
        <w:right w:val="none" w:sz="0" w:space="0" w:color="auto"/>
      </w:divBdr>
    </w:div>
    <w:div w:id="1637181651">
      <w:bodyDiv w:val="1"/>
      <w:marLeft w:val="0"/>
      <w:marRight w:val="0"/>
      <w:marTop w:val="0"/>
      <w:marBottom w:val="0"/>
      <w:divBdr>
        <w:top w:val="none" w:sz="0" w:space="0" w:color="auto"/>
        <w:left w:val="none" w:sz="0" w:space="0" w:color="auto"/>
        <w:bottom w:val="none" w:sz="0" w:space="0" w:color="auto"/>
        <w:right w:val="none" w:sz="0" w:space="0" w:color="auto"/>
      </w:divBdr>
    </w:div>
    <w:div w:id="1666086992">
      <w:bodyDiv w:val="1"/>
      <w:marLeft w:val="0"/>
      <w:marRight w:val="0"/>
      <w:marTop w:val="0"/>
      <w:marBottom w:val="0"/>
      <w:divBdr>
        <w:top w:val="none" w:sz="0" w:space="0" w:color="auto"/>
        <w:left w:val="none" w:sz="0" w:space="0" w:color="auto"/>
        <w:bottom w:val="none" w:sz="0" w:space="0" w:color="auto"/>
        <w:right w:val="none" w:sz="0" w:space="0" w:color="auto"/>
      </w:divBdr>
    </w:div>
    <w:div w:id="1669626249">
      <w:bodyDiv w:val="1"/>
      <w:marLeft w:val="0"/>
      <w:marRight w:val="0"/>
      <w:marTop w:val="0"/>
      <w:marBottom w:val="0"/>
      <w:divBdr>
        <w:top w:val="none" w:sz="0" w:space="0" w:color="auto"/>
        <w:left w:val="none" w:sz="0" w:space="0" w:color="auto"/>
        <w:bottom w:val="none" w:sz="0" w:space="0" w:color="auto"/>
        <w:right w:val="none" w:sz="0" w:space="0" w:color="auto"/>
      </w:divBdr>
    </w:div>
    <w:div w:id="1690789070">
      <w:bodyDiv w:val="1"/>
      <w:marLeft w:val="0"/>
      <w:marRight w:val="0"/>
      <w:marTop w:val="0"/>
      <w:marBottom w:val="0"/>
      <w:divBdr>
        <w:top w:val="none" w:sz="0" w:space="0" w:color="auto"/>
        <w:left w:val="none" w:sz="0" w:space="0" w:color="auto"/>
        <w:bottom w:val="none" w:sz="0" w:space="0" w:color="auto"/>
        <w:right w:val="none" w:sz="0" w:space="0" w:color="auto"/>
      </w:divBdr>
    </w:div>
    <w:div w:id="1690981139">
      <w:bodyDiv w:val="1"/>
      <w:marLeft w:val="0"/>
      <w:marRight w:val="0"/>
      <w:marTop w:val="0"/>
      <w:marBottom w:val="0"/>
      <w:divBdr>
        <w:top w:val="none" w:sz="0" w:space="0" w:color="auto"/>
        <w:left w:val="none" w:sz="0" w:space="0" w:color="auto"/>
        <w:bottom w:val="none" w:sz="0" w:space="0" w:color="auto"/>
        <w:right w:val="none" w:sz="0" w:space="0" w:color="auto"/>
      </w:divBdr>
      <w:divsChild>
        <w:div w:id="206767123">
          <w:marLeft w:val="0"/>
          <w:marRight w:val="0"/>
          <w:marTop w:val="0"/>
          <w:marBottom w:val="0"/>
          <w:divBdr>
            <w:top w:val="none" w:sz="0" w:space="0" w:color="auto"/>
            <w:left w:val="none" w:sz="0" w:space="0" w:color="auto"/>
            <w:bottom w:val="none" w:sz="0" w:space="0" w:color="auto"/>
            <w:right w:val="none" w:sz="0" w:space="0" w:color="auto"/>
          </w:divBdr>
        </w:div>
      </w:divsChild>
    </w:div>
    <w:div w:id="1692337589">
      <w:bodyDiv w:val="1"/>
      <w:marLeft w:val="0"/>
      <w:marRight w:val="0"/>
      <w:marTop w:val="0"/>
      <w:marBottom w:val="0"/>
      <w:divBdr>
        <w:top w:val="none" w:sz="0" w:space="0" w:color="auto"/>
        <w:left w:val="none" w:sz="0" w:space="0" w:color="auto"/>
        <w:bottom w:val="none" w:sz="0" w:space="0" w:color="auto"/>
        <w:right w:val="none" w:sz="0" w:space="0" w:color="auto"/>
      </w:divBdr>
    </w:div>
    <w:div w:id="1694064093">
      <w:bodyDiv w:val="1"/>
      <w:marLeft w:val="0"/>
      <w:marRight w:val="0"/>
      <w:marTop w:val="0"/>
      <w:marBottom w:val="0"/>
      <w:divBdr>
        <w:top w:val="none" w:sz="0" w:space="0" w:color="auto"/>
        <w:left w:val="none" w:sz="0" w:space="0" w:color="auto"/>
        <w:bottom w:val="none" w:sz="0" w:space="0" w:color="auto"/>
        <w:right w:val="none" w:sz="0" w:space="0" w:color="auto"/>
      </w:divBdr>
    </w:div>
    <w:div w:id="1694526985">
      <w:bodyDiv w:val="1"/>
      <w:marLeft w:val="0"/>
      <w:marRight w:val="0"/>
      <w:marTop w:val="0"/>
      <w:marBottom w:val="0"/>
      <w:divBdr>
        <w:top w:val="none" w:sz="0" w:space="0" w:color="auto"/>
        <w:left w:val="none" w:sz="0" w:space="0" w:color="auto"/>
        <w:bottom w:val="none" w:sz="0" w:space="0" w:color="auto"/>
        <w:right w:val="none" w:sz="0" w:space="0" w:color="auto"/>
      </w:divBdr>
    </w:div>
    <w:div w:id="1697807996">
      <w:bodyDiv w:val="1"/>
      <w:marLeft w:val="0"/>
      <w:marRight w:val="0"/>
      <w:marTop w:val="0"/>
      <w:marBottom w:val="0"/>
      <w:divBdr>
        <w:top w:val="none" w:sz="0" w:space="0" w:color="auto"/>
        <w:left w:val="none" w:sz="0" w:space="0" w:color="auto"/>
        <w:bottom w:val="none" w:sz="0" w:space="0" w:color="auto"/>
        <w:right w:val="none" w:sz="0" w:space="0" w:color="auto"/>
      </w:divBdr>
    </w:div>
    <w:div w:id="1704136720">
      <w:bodyDiv w:val="1"/>
      <w:marLeft w:val="0"/>
      <w:marRight w:val="0"/>
      <w:marTop w:val="0"/>
      <w:marBottom w:val="0"/>
      <w:divBdr>
        <w:top w:val="none" w:sz="0" w:space="0" w:color="auto"/>
        <w:left w:val="none" w:sz="0" w:space="0" w:color="auto"/>
        <w:bottom w:val="none" w:sz="0" w:space="0" w:color="auto"/>
        <w:right w:val="none" w:sz="0" w:space="0" w:color="auto"/>
      </w:divBdr>
    </w:div>
    <w:div w:id="1714426435">
      <w:bodyDiv w:val="1"/>
      <w:marLeft w:val="0"/>
      <w:marRight w:val="0"/>
      <w:marTop w:val="0"/>
      <w:marBottom w:val="0"/>
      <w:divBdr>
        <w:top w:val="none" w:sz="0" w:space="0" w:color="auto"/>
        <w:left w:val="none" w:sz="0" w:space="0" w:color="auto"/>
        <w:bottom w:val="none" w:sz="0" w:space="0" w:color="auto"/>
        <w:right w:val="none" w:sz="0" w:space="0" w:color="auto"/>
      </w:divBdr>
    </w:div>
    <w:div w:id="1722942140">
      <w:bodyDiv w:val="1"/>
      <w:marLeft w:val="0"/>
      <w:marRight w:val="0"/>
      <w:marTop w:val="0"/>
      <w:marBottom w:val="0"/>
      <w:divBdr>
        <w:top w:val="none" w:sz="0" w:space="0" w:color="auto"/>
        <w:left w:val="none" w:sz="0" w:space="0" w:color="auto"/>
        <w:bottom w:val="none" w:sz="0" w:space="0" w:color="auto"/>
        <w:right w:val="none" w:sz="0" w:space="0" w:color="auto"/>
      </w:divBdr>
    </w:div>
    <w:div w:id="1749884349">
      <w:bodyDiv w:val="1"/>
      <w:marLeft w:val="0"/>
      <w:marRight w:val="0"/>
      <w:marTop w:val="0"/>
      <w:marBottom w:val="0"/>
      <w:divBdr>
        <w:top w:val="none" w:sz="0" w:space="0" w:color="auto"/>
        <w:left w:val="none" w:sz="0" w:space="0" w:color="auto"/>
        <w:bottom w:val="none" w:sz="0" w:space="0" w:color="auto"/>
        <w:right w:val="none" w:sz="0" w:space="0" w:color="auto"/>
      </w:divBdr>
    </w:div>
    <w:div w:id="1757171258">
      <w:bodyDiv w:val="1"/>
      <w:marLeft w:val="0"/>
      <w:marRight w:val="0"/>
      <w:marTop w:val="0"/>
      <w:marBottom w:val="0"/>
      <w:divBdr>
        <w:top w:val="none" w:sz="0" w:space="0" w:color="auto"/>
        <w:left w:val="none" w:sz="0" w:space="0" w:color="auto"/>
        <w:bottom w:val="none" w:sz="0" w:space="0" w:color="auto"/>
        <w:right w:val="none" w:sz="0" w:space="0" w:color="auto"/>
      </w:divBdr>
      <w:divsChild>
        <w:div w:id="139153957">
          <w:marLeft w:val="0"/>
          <w:marRight w:val="0"/>
          <w:marTop w:val="0"/>
          <w:marBottom w:val="0"/>
          <w:divBdr>
            <w:top w:val="none" w:sz="0" w:space="0" w:color="auto"/>
            <w:left w:val="none" w:sz="0" w:space="0" w:color="auto"/>
            <w:bottom w:val="none" w:sz="0" w:space="0" w:color="auto"/>
            <w:right w:val="none" w:sz="0" w:space="0" w:color="auto"/>
          </w:divBdr>
        </w:div>
      </w:divsChild>
    </w:div>
    <w:div w:id="1757286916">
      <w:bodyDiv w:val="1"/>
      <w:marLeft w:val="0"/>
      <w:marRight w:val="0"/>
      <w:marTop w:val="0"/>
      <w:marBottom w:val="0"/>
      <w:divBdr>
        <w:top w:val="none" w:sz="0" w:space="0" w:color="auto"/>
        <w:left w:val="none" w:sz="0" w:space="0" w:color="auto"/>
        <w:bottom w:val="none" w:sz="0" w:space="0" w:color="auto"/>
        <w:right w:val="none" w:sz="0" w:space="0" w:color="auto"/>
      </w:divBdr>
    </w:div>
    <w:div w:id="1757362139">
      <w:bodyDiv w:val="1"/>
      <w:marLeft w:val="0"/>
      <w:marRight w:val="0"/>
      <w:marTop w:val="0"/>
      <w:marBottom w:val="0"/>
      <w:divBdr>
        <w:top w:val="none" w:sz="0" w:space="0" w:color="auto"/>
        <w:left w:val="none" w:sz="0" w:space="0" w:color="auto"/>
        <w:bottom w:val="none" w:sz="0" w:space="0" w:color="auto"/>
        <w:right w:val="none" w:sz="0" w:space="0" w:color="auto"/>
      </w:divBdr>
    </w:div>
    <w:div w:id="1766224814">
      <w:bodyDiv w:val="1"/>
      <w:marLeft w:val="0"/>
      <w:marRight w:val="0"/>
      <w:marTop w:val="0"/>
      <w:marBottom w:val="0"/>
      <w:divBdr>
        <w:top w:val="none" w:sz="0" w:space="0" w:color="auto"/>
        <w:left w:val="none" w:sz="0" w:space="0" w:color="auto"/>
        <w:bottom w:val="none" w:sz="0" w:space="0" w:color="auto"/>
        <w:right w:val="none" w:sz="0" w:space="0" w:color="auto"/>
      </w:divBdr>
    </w:div>
    <w:div w:id="1768117912">
      <w:bodyDiv w:val="1"/>
      <w:marLeft w:val="0"/>
      <w:marRight w:val="0"/>
      <w:marTop w:val="0"/>
      <w:marBottom w:val="0"/>
      <w:divBdr>
        <w:top w:val="none" w:sz="0" w:space="0" w:color="auto"/>
        <w:left w:val="none" w:sz="0" w:space="0" w:color="auto"/>
        <w:bottom w:val="none" w:sz="0" w:space="0" w:color="auto"/>
        <w:right w:val="none" w:sz="0" w:space="0" w:color="auto"/>
      </w:divBdr>
    </w:div>
    <w:div w:id="1781604954">
      <w:bodyDiv w:val="1"/>
      <w:marLeft w:val="0"/>
      <w:marRight w:val="0"/>
      <w:marTop w:val="0"/>
      <w:marBottom w:val="0"/>
      <w:divBdr>
        <w:top w:val="none" w:sz="0" w:space="0" w:color="auto"/>
        <w:left w:val="none" w:sz="0" w:space="0" w:color="auto"/>
        <w:bottom w:val="none" w:sz="0" w:space="0" w:color="auto"/>
        <w:right w:val="none" w:sz="0" w:space="0" w:color="auto"/>
      </w:divBdr>
    </w:div>
    <w:div w:id="1796289410">
      <w:bodyDiv w:val="1"/>
      <w:marLeft w:val="0"/>
      <w:marRight w:val="0"/>
      <w:marTop w:val="0"/>
      <w:marBottom w:val="0"/>
      <w:divBdr>
        <w:top w:val="none" w:sz="0" w:space="0" w:color="auto"/>
        <w:left w:val="none" w:sz="0" w:space="0" w:color="auto"/>
        <w:bottom w:val="none" w:sz="0" w:space="0" w:color="auto"/>
        <w:right w:val="none" w:sz="0" w:space="0" w:color="auto"/>
      </w:divBdr>
    </w:div>
    <w:div w:id="1807046832">
      <w:bodyDiv w:val="1"/>
      <w:marLeft w:val="0"/>
      <w:marRight w:val="0"/>
      <w:marTop w:val="0"/>
      <w:marBottom w:val="0"/>
      <w:divBdr>
        <w:top w:val="none" w:sz="0" w:space="0" w:color="auto"/>
        <w:left w:val="none" w:sz="0" w:space="0" w:color="auto"/>
        <w:bottom w:val="none" w:sz="0" w:space="0" w:color="auto"/>
        <w:right w:val="none" w:sz="0" w:space="0" w:color="auto"/>
      </w:divBdr>
    </w:div>
    <w:div w:id="1811048468">
      <w:bodyDiv w:val="1"/>
      <w:marLeft w:val="0"/>
      <w:marRight w:val="0"/>
      <w:marTop w:val="0"/>
      <w:marBottom w:val="0"/>
      <w:divBdr>
        <w:top w:val="none" w:sz="0" w:space="0" w:color="auto"/>
        <w:left w:val="none" w:sz="0" w:space="0" w:color="auto"/>
        <w:bottom w:val="none" w:sz="0" w:space="0" w:color="auto"/>
        <w:right w:val="none" w:sz="0" w:space="0" w:color="auto"/>
      </w:divBdr>
    </w:div>
    <w:div w:id="1814515763">
      <w:bodyDiv w:val="1"/>
      <w:marLeft w:val="0"/>
      <w:marRight w:val="0"/>
      <w:marTop w:val="0"/>
      <w:marBottom w:val="0"/>
      <w:divBdr>
        <w:top w:val="none" w:sz="0" w:space="0" w:color="auto"/>
        <w:left w:val="none" w:sz="0" w:space="0" w:color="auto"/>
        <w:bottom w:val="none" w:sz="0" w:space="0" w:color="auto"/>
        <w:right w:val="none" w:sz="0" w:space="0" w:color="auto"/>
      </w:divBdr>
    </w:div>
    <w:div w:id="1815099772">
      <w:bodyDiv w:val="1"/>
      <w:marLeft w:val="0"/>
      <w:marRight w:val="0"/>
      <w:marTop w:val="0"/>
      <w:marBottom w:val="0"/>
      <w:divBdr>
        <w:top w:val="none" w:sz="0" w:space="0" w:color="auto"/>
        <w:left w:val="none" w:sz="0" w:space="0" w:color="auto"/>
        <w:bottom w:val="none" w:sz="0" w:space="0" w:color="auto"/>
        <w:right w:val="none" w:sz="0" w:space="0" w:color="auto"/>
      </w:divBdr>
    </w:div>
    <w:div w:id="1816530966">
      <w:bodyDiv w:val="1"/>
      <w:marLeft w:val="0"/>
      <w:marRight w:val="0"/>
      <w:marTop w:val="0"/>
      <w:marBottom w:val="0"/>
      <w:divBdr>
        <w:top w:val="none" w:sz="0" w:space="0" w:color="auto"/>
        <w:left w:val="none" w:sz="0" w:space="0" w:color="auto"/>
        <w:bottom w:val="none" w:sz="0" w:space="0" w:color="auto"/>
        <w:right w:val="none" w:sz="0" w:space="0" w:color="auto"/>
      </w:divBdr>
    </w:div>
    <w:div w:id="1824272254">
      <w:bodyDiv w:val="1"/>
      <w:marLeft w:val="0"/>
      <w:marRight w:val="0"/>
      <w:marTop w:val="0"/>
      <w:marBottom w:val="0"/>
      <w:divBdr>
        <w:top w:val="none" w:sz="0" w:space="0" w:color="auto"/>
        <w:left w:val="none" w:sz="0" w:space="0" w:color="auto"/>
        <w:bottom w:val="none" w:sz="0" w:space="0" w:color="auto"/>
        <w:right w:val="none" w:sz="0" w:space="0" w:color="auto"/>
      </w:divBdr>
    </w:div>
    <w:div w:id="1827017891">
      <w:bodyDiv w:val="1"/>
      <w:marLeft w:val="0"/>
      <w:marRight w:val="0"/>
      <w:marTop w:val="0"/>
      <w:marBottom w:val="0"/>
      <w:divBdr>
        <w:top w:val="none" w:sz="0" w:space="0" w:color="auto"/>
        <w:left w:val="none" w:sz="0" w:space="0" w:color="auto"/>
        <w:bottom w:val="none" w:sz="0" w:space="0" w:color="auto"/>
        <w:right w:val="none" w:sz="0" w:space="0" w:color="auto"/>
      </w:divBdr>
    </w:div>
    <w:div w:id="1830361600">
      <w:bodyDiv w:val="1"/>
      <w:marLeft w:val="0"/>
      <w:marRight w:val="0"/>
      <w:marTop w:val="0"/>
      <w:marBottom w:val="0"/>
      <w:divBdr>
        <w:top w:val="none" w:sz="0" w:space="0" w:color="auto"/>
        <w:left w:val="none" w:sz="0" w:space="0" w:color="auto"/>
        <w:bottom w:val="none" w:sz="0" w:space="0" w:color="auto"/>
        <w:right w:val="none" w:sz="0" w:space="0" w:color="auto"/>
      </w:divBdr>
    </w:div>
    <w:div w:id="1830629152">
      <w:bodyDiv w:val="1"/>
      <w:marLeft w:val="0"/>
      <w:marRight w:val="0"/>
      <w:marTop w:val="0"/>
      <w:marBottom w:val="0"/>
      <w:divBdr>
        <w:top w:val="none" w:sz="0" w:space="0" w:color="auto"/>
        <w:left w:val="none" w:sz="0" w:space="0" w:color="auto"/>
        <w:bottom w:val="none" w:sz="0" w:space="0" w:color="auto"/>
        <w:right w:val="none" w:sz="0" w:space="0" w:color="auto"/>
      </w:divBdr>
    </w:div>
    <w:div w:id="1840463736">
      <w:bodyDiv w:val="1"/>
      <w:marLeft w:val="0"/>
      <w:marRight w:val="0"/>
      <w:marTop w:val="0"/>
      <w:marBottom w:val="0"/>
      <w:divBdr>
        <w:top w:val="none" w:sz="0" w:space="0" w:color="auto"/>
        <w:left w:val="none" w:sz="0" w:space="0" w:color="auto"/>
        <w:bottom w:val="none" w:sz="0" w:space="0" w:color="auto"/>
        <w:right w:val="none" w:sz="0" w:space="0" w:color="auto"/>
      </w:divBdr>
    </w:div>
    <w:div w:id="1852059694">
      <w:bodyDiv w:val="1"/>
      <w:marLeft w:val="0"/>
      <w:marRight w:val="0"/>
      <w:marTop w:val="0"/>
      <w:marBottom w:val="0"/>
      <w:divBdr>
        <w:top w:val="none" w:sz="0" w:space="0" w:color="auto"/>
        <w:left w:val="none" w:sz="0" w:space="0" w:color="auto"/>
        <w:bottom w:val="none" w:sz="0" w:space="0" w:color="auto"/>
        <w:right w:val="none" w:sz="0" w:space="0" w:color="auto"/>
      </w:divBdr>
    </w:div>
    <w:div w:id="1854800398">
      <w:bodyDiv w:val="1"/>
      <w:marLeft w:val="0"/>
      <w:marRight w:val="0"/>
      <w:marTop w:val="0"/>
      <w:marBottom w:val="0"/>
      <w:divBdr>
        <w:top w:val="none" w:sz="0" w:space="0" w:color="auto"/>
        <w:left w:val="none" w:sz="0" w:space="0" w:color="auto"/>
        <w:bottom w:val="none" w:sz="0" w:space="0" w:color="auto"/>
        <w:right w:val="none" w:sz="0" w:space="0" w:color="auto"/>
      </w:divBdr>
    </w:div>
    <w:div w:id="1855725916">
      <w:bodyDiv w:val="1"/>
      <w:marLeft w:val="0"/>
      <w:marRight w:val="0"/>
      <w:marTop w:val="0"/>
      <w:marBottom w:val="0"/>
      <w:divBdr>
        <w:top w:val="none" w:sz="0" w:space="0" w:color="auto"/>
        <w:left w:val="none" w:sz="0" w:space="0" w:color="auto"/>
        <w:bottom w:val="none" w:sz="0" w:space="0" w:color="auto"/>
        <w:right w:val="none" w:sz="0" w:space="0" w:color="auto"/>
      </w:divBdr>
    </w:div>
    <w:div w:id="1859389048">
      <w:bodyDiv w:val="1"/>
      <w:marLeft w:val="0"/>
      <w:marRight w:val="0"/>
      <w:marTop w:val="0"/>
      <w:marBottom w:val="0"/>
      <w:divBdr>
        <w:top w:val="none" w:sz="0" w:space="0" w:color="auto"/>
        <w:left w:val="none" w:sz="0" w:space="0" w:color="auto"/>
        <w:bottom w:val="none" w:sz="0" w:space="0" w:color="auto"/>
        <w:right w:val="none" w:sz="0" w:space="0" w:color="auto"/>
      </w:divBdr>
    </w:div>
    <w:div w:id="1861237798">
      <w:bodyDiv w:val="1"/>
      <w:marLeft w:val="0"/>
      <w:marRight w:val="0"/>
      <w:marTop w:val="0"/>
      <w:marBottom w:val="0"/>
      <w:divBdr>
        <w:top w:val="none" w:sz="0" w:space="0" w:color="auto"/>
        <w:left w:val="none" w:sz="0" w:space="0" w:color="auto"/>
        <w:bottom w:val="none" w:sz="0" w:space="0" w:color="auto"/>
        <w:right w:val="none" w:sz="0" w:space="0" w:color="auto"/>
      </w:divBdr>
    </w:div>
    <w:div w:id="1864241030">
      <w:bodyDiv w:val="1"/>
      <w:marLeft w:val="0"/>
      <w:marRight w:val="0"/>
      <w:marTop w:val="0"/>
      <w:marBottom w:val="0"/>
      <w:divBdr>
        <w:top w:val="none" w:sz="0" w:space="0" w:color="auto"/>
        <w:left w:val="none" w:sz="0" w:space="0" w:color="auto"/>
        <w:bottom w:val="none" w:sz="0" w:space="0" w:color="auto"/>
        <w:right w:val="none" w:sz="0" w:space="0" w:color="auto"/>
      </w:divBdr>
    </w:div>
    <w:div w:id="1868056983">
      <w:bodyDiv w:val="1"/>
      <w:marLeft w:val="0"/>
      <w:marRight w:val="0"/>
      <w:marTop w:val="0"/>
      <w:marBottom w:val="0"/>
      <w:divBdr>
        <w:top w:val="none" w:sz="0" w:space="0" w:color="auto"/>
        <w:left w:val="none" w:sz="0" w:space="0" w:color="auto"/>
        <w:bottom w:val="none" w:sz="0" w:space="0" w:color="auto"/>
        <w:right w:val="none" w:sz="0" w:space="0" w:color="auto"/>
      </w:divBdr>
    </w:div>
    <w:div w:id="1874028693">
      <w:bodyDiv w:val="1"/>
      <w:marLeft w:val="0"/>
      <w:marRight w:val="0"/>
      <w:marTop w:val="0"/>
      <w:marBottom w:val="0"/>
      <w:divBdr>
        <w:top w:val="none" w:sz="0" w:space="0" w:color="auto"/>
        <w:left w:val="none" w:sz="0" w:space="0" w:color="auto"/>
        <w:bottom w:val="none" w:sz="0" w:space="0" w:color="auto"/>
        <w:right w:val="none" w:sz="0" w:space="0" w:color="auto"/>
      </w:divBdr>
    </w:div>
    <w:div w:id="1890876751">
      <w:bodyDiv w:val="1"/>
      <w:marLeft w:val="0"/>
      <w:marRight w:val="0"/>
      <w:marTop w:val="0"/>
      <w:marBottom w:val="0"/>
      <w:divBdr>
        <w:top w:val="none" w:sz="0" w:space="0" w:color="auto"/>
        <w:left w:val="none" w:sz="0" w:space="0" w:color="auto"/>
        <w:bottom w:val="none" w:sz="0" w:space="0" w:color="auto"/>
        <w:right w:val="none" w:sz="0" w:space="0" w:color="auto"/>
      </w:divBdr>
    </w:div>
    <w:div w:id="1894075550">
      <w:bodyDiv w:val="1"/>
      <w:marLeft w:val="0"/>
      <w:marRight w:val="0"/>
      <w:marTop w:val="0"/>
      <w:marBottom w:val="0"/>
      <w:divBdr>
        <w:top w:val="none" w:sz="0" w:space="0" w:color="auto"/>
        <w:left w:val="none" w:sz="0" w:space="0" w:color="auto"/>
        <w:bottom w:val="none" w:sz="0" w:space="0" w:color="auto"/>
        <w:right w:val="none" w:sz="0" w:space="0" w:color="auto"/>
      </w:divBdr>
    </w:div>
    <w:div w:id="1901019400">
      <w:bodyDiv w:val="1"/>
      <w:marLeft w:val="0"/>
      <w:marRight w:val="0"/>
      <w:marTop w:val="0"/>
      <w:marBottom w:val="0"/>
      <w:divBdr>
        <w:top w:val="none" w:sz="0" w:space="0" w:color="auto"/>
        <w:left w:val="none" w:sz="0" w:space="0" w:color="auto"/>
        <w:bottom w:val="none" w:sz="0" w:space="0" w:color="auto"/>
        <w:right w:val="none" w:sz="0" w:space="0" w:color="auto"/>
      </w:divBdr>
    </w:div>
    <w:div w:id="1902671909">
      <w:bodyDiv w:val="1"/>
      <w:marLeft w:val="0"/>
      <w:marRight w:val="0"/>
      <w:marTop w:val="0"/>
      <w:marBottom w:val="0"/>
      <w:divBdr>
        <w:top w:val="none" w:sz="0" w:space="0" w:color="auto"/>
        <w:left w:val="none" w:sz="0" w:space="0" w:color="auto"/>
        <w:bottom w:val="none" w:sz="0" w:space="0" w:color="auto"/>
        <w:right w:val="none" w:sz="0" w:space="0" w:color="auto"/>
      </w:divBdr>
    </w:div>
    <w:div w:id="1909732309">
      <w:bodyDiv w:val="1"/>
      <w:marLeft w:val="0"/>
      <w:marRight w:val="0"/>
      <w:marTop w:val="0"/>
      <w:marBottom w:val="0"/>
      <w:divBdr>
        <w:top w:val="none" w:sz="0" w:space="0" w:color="auto"/>
        <w:left w:val="none" w:sz="0" w:space="0" w:color="auto"/>
        <w:bottom w:val="none" w:sz="0" w:space="0" w:color="auto"/>
        <w:right w:val="none" w:sz="0" w:space="0" w:color="auto"/>
      </w:divBdr>
      <w:divsChild>
        <w:div w:id="303850857">
          <w:marLeft w:val="576"/>
          <w:marRight w:val="0"/>
          <w:marTop w:val="48"/>
          <w:marBottom w:val="0"/>
          <w:divBdr>
            <w:top w:val="none" w:sz="0" w:space="0" w:color="auto"/>
            <w:left w:val="none" w:sz="0" w:space="0" w:color="auto"/>
            <w:bottom w:val="none" w:sz="0" w:space="0" w:color="auto"/>
            <w:right w:val="none" w:sz="0" w:space="0" w:color="auto"/>
          </w:divBdr>
        </w:div>
        <w:div w:id="418988357">
          <w:marLeft w:val="1310"/>
          <w:marRight w:val="0"/>
          <w:marTop w:val="48"/>
          <w:marBottom w:val="0"/>
          <w:divBdr>
            <w:top w:val="none" w:sz="0" w:space="0" w:color="auto"/>
            <w:left w:val="none" w:sz="0" w:space="0" w:color="auto"/>
            <w:bottom w:val="none" w:sz="0" w:space="0" w:color="auto"/>
            <w:right w:val="none" w:sz="0" w:space="0" w:color="auto"/>
          </w:divBdr>
        </w:div>
        <w:div w:id="611860177">
          <w:marLeft w:val="1310"/>
          <w:marRight w:val="0"/>
          <w:marTop w:val="48"/>
          <w:marBottom w:val="0"/>
          <w:divBdr>
            <w:top w:val="none" w:sz="0" w:space="0" w:color="auto"/>
            <w:left w:val="none" w:sz="0" w:space="0" w:color="auto"/>
            <w:bottom w:val="none" w:sz="0" w:space="0" w:color="auto"/>
            <w:right w:val="none" w:sz="0" w:space="0" w:color="auto"/>
          </w:divBdr>
        </w:div>
        <w:div w:id="950164033">
          <w:marLeft w:val="1310"/>
          <w:marRight w:val="0"/>
          <w:marTop w:val="48"/>
          <w:marBottom w:val="0"/>
          <w:divBdr>
            <w:top w:val="none" w:sz="0" w:space="0" w:color="auto"/>
            <w:left w:val="none" w:sz="0" w:space="0" w:color="auto"/>
            <w:bottom w:val="none" w:sz="0" w:space="0" w:color="auto"/>
            <w:right w:val="none" w:sz="0" w:space="0" w:color="auto"/>
          </w:divBdr>
        </w:div>
        <w:div w:id="1204830918">
          <w:marLeft w:val="576"/>
          <w:marRight w:val="0"/>
          <w:marTop w:val="48"/>
          <w:marBottom w:val="0"/>
          <w:divBdr>
            <w:top w:val="none" w:sz="0" w:space="0" w:color="auto"/>
            <w:left w:val="none" w:sz="0" w:space="0" w:color="auto"/>
            <w:bottom w:val="none" w:sz="0" w:space="0" w:color="auto"/>
            <w:right w:val="none" w:sz="0" w:space="0" w:color="auto"/>
          </w:divBdr>
        </w:div>
        <w:div w:id="1291715236">
          <w:marLeft w:val="576"/>
          <w:marRight w:val="0"/>
          <w:marTop w:val="48"/>
          <w:marBottom w:val="0"/>
          <w:divBdr>
            <w:top w:val="none" w:sz="0" w:space="0" w:color="auto"/>
            <w:left w:val="none" w:sz="0" w:space="0" w:color="auto"/>
            <w:bottom w:val="none" w:sz="0" w:space="0" w:color="auto"/>
            <w:right w:val="none" w:sz="0" w:space="0" w:color="auto"/>
          </w:divBdr>
        </w:div>
        <w:div w:id="1599950268">
          <w:marLeft w:val="1310"/>
          <w:marRight w:val="0"/>
          <w:marTop w:val="48"/>
          <w:marBottom w:val="0"/>
          <w:divBdr>
            <w:top w:val="none" w:sz="0" w:space="0" w:color="auto"/>
            <w:left w:val="none" w:sz="0" w:space="0" w:color="auto"/>
            <w:bottom w:val="none" w:sz="0" w:space="0" w:color="auto"/>
            <w:right w:val="none" w:sz="0" w:space="0" w:color="auto"/>
          </w:divBdr>
        </w:div>
        <w:div w:id="1656254551">
          <w:marLeft w:val="1310"/>
          <w:marRight w:val="0"/>
          <w:marTop w:val="48"/>
          <w:marBottom w:val="0"/>
          <w:divBdr>
            <w:top w:val="none" w:sz="0" w:space="0" w:color="auto"/>
            <w:left w:val="none" w:sz="0" w:space="0" w:color="auto"/>
            <w:bottom w:val="none" w:sz="0" w:space="0" w:color="auto"/>
            <w:right w:val="none" w:sz="0" w:space="0" w:color="auto"/>
          </w:divBdr>
        </w:div>
      </w:divsChild>
    </w:div>
    <w:div w:id="1916738844">
      <w:bodyDiv w:val="1"/>
      <w:marLeft w:val="0"/>
      <w:marRight w:val="0"/>
      <w:marTop w:val="0"/>
      <w:marBottom w:val="0"/>
      <w:divBdr>
        <w:top w:val="none" w:sz="0" w:space="0" w:color="auto"/>
        <w:left w:val="none" w:sz="0" w:space="0" w:color="auto"/>
        <w:bottom w:val="none" w:sz="0" w:space="0" w:color="auto"/>
        <w:right w:val="none" w:sz="0" w:space="0" w:color="auto"/>
      </w:divBdr>
    </w:div>
    <w:div w:id="1923223767">
      <w:bodyDiv w:val="1"/>
      <w:marLeft w:val="0"/>
      <w:marRight w:val="0"/>
      <w:marTop w:val="0"/>
      <w:marBottom w:val="0"/>
      <w:divBdr>
        <w:top w:val="none" w:sz="0" w:space="0" w:color="auto"/>
        <w:left w:val="none" w:sz="0" w:space="0" w:color="auto"/>
        <w:bottom w:val="none" w:sz="0" w:space="0" w:color="auto"/>
        <w:right w:val="none" w:sz="0" w:space="0" w:color="auto"/>
      </w:divBdr>
    </w:div>
    <w:div w:id="1924532468">
      <w:bodyDiv w:val="1"/>
      <w:marLeft w:val="0"/>
      <w:marRight w:val="0"/>
      <w:marTop w:val="0"/>
      <w:marBottom w:val="0"/>
      <w:divBdr>
        <w:top w:val="none" w:sz="0" w:space="0" w:color="auto"/>
        <w:left w:val="none" w:sz="0" w:space="0" w:color="auto"/>
        <w:bottom w:val="none" w:sz="0" w:space="0" w:color="auto"/>
        <w:right w:val="none" w:sz="0" w:space="0" w:color="auto"/>
      </w:divBdr>
    </w:div>
    <w:div w:id="1932083142">
      <w:bodyDiv w:val="1"/>
      <w:marLeft w:val="0"/>
      <w:marRight w:val="0"/>
      <w:marTop w:val="0"/>
      <w:marBottom w:val="0"/>
      <w:divBdr>
        <w:top w:val="none" w:sz="0" w:space="0" w:color="auto"/>
        <w:left w:val="none" w:sz="0" w:space="0" w:color="auto"/>
        <w:bottom w:val="none" w:sz="0" w:space="0" w:color="auto"/>
        <w:right w:val="none" w:sz="0" w:space="0" w:color="auto"/>
      </w:divBdr>
    </w:div>
    <w:div w:id="1951476655">
      <w:bodyDiv w:val="1"/>
      <w:marLeft w:val="0"/>
      <w:marRight w:val="0"/>
      <w:marTop w:val="0"/>
      <w:marBottom w:val="0"/>
      <w:divBdr>
        <w:top w:val="none" w:sz="0" w:space="0" w:color="auto"/>
        <w:left w:val="none" w:sz="0" w:space="0" w:color="auto"/>
        <w:bottom w:val="none" w:sz="0" w:space="0" w:color="auto"/>
        <w:right w:val="none" w:sz="0" w:space="0" w:color="auto"/>
      </w:divBdr>
    </w:div>
    <w:div w:id="1955669901">
      <w:bodyDiv w:val="1"/>
      <w:marLeft w:val="0"/>
      <w:marRight w:val="0"/>
      <w:marTop w:val="0"/>
      <w:marBottom w:val="0"/>
      <w:divBdr>
        <w:top w:val="none" w:sz="0" w:space="0" w:color="auto"/>
        <w:left w:val="none" w:sz="0" w:space="0" w:color="auto"/>
        <w:bottom w:val="none" w:sz="0" w:space="0" w:color="auto"/>
        <w:right w:val="none" w:sz="0" w:space="0" w:color="auto"/>
      </w:divBdr>
    </w:div>
    <w:div w:id="1961375342">
      <w:bodyDiv w:val="1"/>
      <w:marLeft w:val="0"/>
      <w:marRight w:val="0"/>
      <w:marTop w:val="0"/>
      <w:marBottom w:val="0"/>
      <w:divBdr>
        <w:top w:val="none" w:sz="0" w:space="0" w:color="auto"/>
        <w:left w:val="none" w:sz="0" w:space="0" w:color="auto"/>
        <w:bottom w:val="none" w:sz="0" w:space="0" w:color="auto"/>
        <w:right w:val="none" w:sz="0" w:space="0" w:color="auto"/>
      </w:divBdr>
    </w:div>
    <w:div w:id="1983072181">
      <w:bodyDiv w:val="1"/>
      <w:marLeft w:val="0"/>
      <w:marRight w:val="0"/>
      <w:marTop w:val="0"/>
      <w:marBottom w:val="0"/>
      <w:divBdr>
        <w:top w:val="none" w:sz="0" w:space="0" w:color="auto"/>
        <w:left w:val="none" w:sz="0" w:space="0" w:color="auto"/>
        <w:bottom w:val="none" w:sz="0" w:space="0" w:color="auto"/>
        <w:right w:val="none" w:sz="0" w:space="0" w:color="auto"/>
      </w:divBdr>
    </w:div>
    <w:div w:id="1991860069">
      <w:bodyDiv w:val="1"/>
      <w:marLeft w:val="0"/>
      <w:marRight w:val="0"/>
      <w:marTop w:val="0"/>
      <w:marBottom w:val="0"/>
      <w:divBdr>
        <w:top w:val="none" w:sz="0" w:space="0" w:color="auto"/>
        <w:left w:val="none" w:sz="0" w:space="0" w:color="auto"/>
        <w:bottom w:val="none" w:sz="0" w:space="0" w:color="auto"/>
        <w:right w:val="none" w:sz="0" w:space="0" w:color="auto"/>
      </w:divBdr>
    </w:div>
    <w:div w:id="1998655650">
      <w:bodyDiv w:val="1"/>
      <w:marLeft w:val="0"/>
      <w:marRight w:val="0"/>
      <w:marTop w:val="0"/>
      <w:marBottom w:val="0"/>
      <w:divBdr>
        <w:top w:val="none" w:sz="0" w:space="0" w:color="auto"/>
        <w:left w:val="none" w:sz="0" w:space="0" w:color="auto"/>
        <w:bottom w:val="none" w:sz="0" w:space="0" w:color="auto"/>
        <w:right w:val="none" w:sz="0" w:space="0" w:color="auto"/>
      </w:divBdr>
    </w:div>
    <w:div w:id="2002200761">
      <w:bodyDiv w:val="1"/>
      <w:marLeft w:val="0"/>
      <w:marRight w:val="0"/>
      <w:marTop w:val="0"/>
      <w:marBottom w:val="0"/>
      <w:divBdr>
        <w:top w:val="none" w:sz="0" w:space="0" w:color="auto"/>
        <w:left w:val="none" w:sz="0" w:space="0" w:color="auto"/>
        <w:bottom w:val="none" w:sz="0" w:space="0" w:color="auto"/>
        <w:right w:val="none" w:sz="0" w:space="0" w:color="auto"/>
      </w:divBdr>
    </w:div>
    <w:div w:id="2010868481">
      <w:bodyDiv w:val="1"/>
      <w:marLeft w:val="0"/>
      <w:marRight w:val="0"/>
      <w:marTop w:val="0"/>
      <w:marBottom w:val="0"/>
      <w:divBdr>
        <w:top w:val="none" w:sz="0" w:space="0" w:color="auto"/>
        <w:left w:val="none" w:sz="0" w:space="0" w:color="auto"/>
        <w:bottom w:val="none" w:sz="0" w:space="0" w:color="auto"/>
        <w:right w:val="none" w:sz="0" w:space="0" w:color="auto"/>
      </w:divBdr>
    </w:div>
    <w:div w:id="2012180080">
      <w:bodyDiv w:val="1"/>
      <w:marLeft w:val="0"/>
      <w:marRight w:val="0"/>
      <w:marTop w:val="0"/>
      <w:marBottom w:val="0"/>
      <w:divBdr>
        <w:top w:val="none" w:sz="0" w:space="0" w:color="auto"/>
        <w:left w:val="none" w:sz="0" w:space="0" w:color="auto"/>
        <w:bottom w:val="none" w:sz="0" w:space="0" w:color="auto"/>
        <w:right w:val="none" w:sz="0" w:space="0" w:color="auto"/>
      </w:divBdr>
    </w:div>
    <w:div w:id="2012444795">
      <w:bodyDiv w:val="1"/>
      <w:marLeft w:val="0"/>
      <w:marRight w:val="0"/>
      <w:marTop w:val="0"/>
      <w:marBottom w:val="0"/>
      <w:divBdr>
        <w:top w:val="none" w:sz="0" w:space="0" w:color="auto"/>
        <w:left w:val="none" w:sz="0" w:space="0" w:color="auto"/>
        <w:bottom w:val="none" w:sz="0" w:space="0" w:color="auto"/>
        <w:right w:val="none" w:sz="0" w:space="0" w:color="auto"/>
      </w:divBdr>
    </w:div>
    <w:div w:id="2015107761">
      <w:bodyDiv w:val="1"/>
      <w:marLeft w:val="0"/>
      <w:marRight w:val="0"/>
      <w:marTop w:val="0"/>
      <w:marBottom w:val="0"/>
      <w:divBdr>
        <w:top w:val="none" w:sz="0" w:space="0" w:color="auto"/>
        <w:left w:val="none" w:sz="0" w:space="0" w:color="auto"/>
        <w:bottom w:val="none" w:sz="0" w:space="0" w:color="auto"/>
        <w:right w:val="none" w:sz="0" w:space="0" w:color="auto"/>
      </w:divBdr>
      <w:divsChild>
        <w:div w:id="81075982">
          <w:marLeft w:val="1800"/>
          <w:marRight w:val="0"/>
          <w:marTop w:val="96"/>
          <w:marBottom w:val="0"/>
          <w:divBdr>
            <w:top w:val="none" w:sz="0" w:space="0" w:color="auto"/>
            <w:left w:val="none" w:sz="0" w:space="0" w:color="auto"/>
            <w:bottom w:val="none" w:sz="0" w:space="0" w:color="auto"/>
            <w:right w:val="none" w:sz="0" w:space="0" w:color="auto"/>
          </w:divBdr>
        </w:div>
        <w:div w:id="347830118">
          <w:marLeft w:val="1800"/>
          <w:marRight w:val="0"/>
          <w:marTop w:val="96"/>
          <w:marBottom w:val="0"/>
          <w:divBdr>
            <w:top w:val="none" w:sz="0" w:space="0" w:color="auto"/>
            <w:left w:val="none" w:sz="0" w:space="0" w:color="auto"/>
            <w:bottom w:val="none" w:sz="0" w:space="0" w:color="auto"/>
            <w:right w:val="none" w:sz="0" w:space="0" w:color="auto"/>
          </w:divBdr>
        </w:div>
        <w:div w:id="487788232">
          <w:marLeft w:val="1800"/>
          <w:marRight w:val="0"/>
          <w:marTop w:val="96"/>
          <w:marBottom w:val="0"/>
          <w:divBdr>
            <w:top w:val="none" w:sz="0" w:space="0" w:color="auto"/>
            <w:left w:val="none" w:sz="0" w:space="0" w:color="auto"/>
            <w:bottom w:val="none" w:sz="0" w:space="0" w:color="auto"/>
            <w:right w:val="none" w:sz="0" w:space="0" w:color="auto"/>
          </w:divBdr>
        </w:div>
        <w:div w:id="1250887320">
          <w:marLeft w:val="1800"/>
          <w:marRight w:val="0"/>
          <w:marTop w:val="96"/>
          <w:marBottom w:val="0"/>
          <w:divBdr>
            <w:top w:val="none" w:sz="0" w:space="0" w:color="auto"/>
            <w:left w:val="none" w:sz="0" w:space="0" w:color="auto"/>
            <w:bottom w:val="none" w:sz="0" w:space="0" w:color="auto"/>
            <w:right w:val="none" w:sz="0" w:space="0" w:color="auto"/>
          </w:divBdr>
        </w:div>
        <w:div w:id="1351839507">
          <w:marLeft w:val="1166"/>
          <w:marRight w:val="0"/>
          <w:marTop w:val="115"/>
          <w:marBottom w:val="0"/>
          <w:divBdr>
            <w:top w:val="none" w:sz="0" w:space="0" w:color="auto"/>
            <w:left w:val="none" w:sz="0" w:space="0" w:color="auto"/>
            <w:bottom w:val="none" w:sz="0" w:space="0" w:color="auto"/>
            <w:right w:val="none" w:sz="0" w:space="0" w:color="auto"/>
          </w:divBdr>
        </w:div>
        <w:div w:id="1910379541">
          <w:marLeft w:val="1166"/>
          <w:marRight w:val="0"/>
          <w:marTop w:val="115"/>
          <w:marBottom w:val="0"/>
          <w:divBdr>
            <w:top w:val="none" w:sz="0" w:space="0" w:color="auto"/>
            <w:left w:val="none" w:sz="0" w:space="0" w:color="auto"/>
            <w:bottom w:val="none" w:sz="0" w:space="0" w:color="auto"/>
            <w:right w:val="none" w:sz="0" w:space="0" w:color="auto"/>
          </w:divBdr>
        </w:div>
        <w:div w:id="2077625698">
          <w:marLeft w:val="1166"/>
          <w:marRight w:val="0"/>
          <w:marTop w:val="115"/>
          <w:marBottom w:val="0"/>
          <w:divBdr>
            <w:top w:val="none" w:sz="0" w:space="0" w:color="auto"/>
            <w:left w:val="none" w:sz="0" w:space="0" w:color="auto"/>
            <w:bottom w:val="none" w:sz="0" w:space="0" w:color="auto"/>
            <w:right w:val="none" w:sz="0" w:space="0" w:color="auto"/>
          </w:divBdr>
        </w:div>
      </w:divsChild>
    </w:div>
    <w:div w:id="2031301384">
      <w:bodyDiv w:val="1"/>
      <w:marLeft w:val="0"/>
      <w:marRight w:val="0"/>
      <w:marTop w:val="0"/>
      <w:marBottom w:val="0"/>
      <w:divBdr>
        <w:top w:val="none" w:sz="0" w:space="0" w:color="auto"/>
        <w:left w:val="none" w:sz="0" w:space="0" w:color="auto"/>
        <w:bottom w:val="none" w:sz="0" w:space="0" w:color="auto"/>
        <w:right w:val="none" w:sz="0" w:space="0" w:color="auto"/>
      </w:divBdr>
    </w:div>
    <w:div w:id="2044285227">
      <w:bodyDiv w:val="1"/>
      <w:marLeft w:val="0"/>
      <w:marRight w:val="0"/>
      <w:marTop w:val="0"/>
      <w:marBottom w:val="0"/>
      <w:divBdr>
        <w:top w:val="none" w:sz="0" w:space="0" w:color="auto"/>
        <w:left w:val="none" w:sz="0" w:space="0" w:color="auto"/>
        <w:bottom w:val="none" w:sz="0" w:space="0" w:color="auto"/>
        <w:right w:val="none" w:sz="0" w:space="0" w:color="auto"/>
      </w:divBdr>
    </w:div>
    <w:div w:id="2045404465">
      <w:bodyDiv w:val="1"/>
      <w:marLeft w:val="0"/>
      <w:marRight w:val="0"/>
      <w:marTop w:val="0"/>
      <w:marBottom w:val="0"/>
      <w:divBdr>
        <w:top w:val="none" w:sz="0" w:space="0" w:color="auto"/>
        <w:left w:val="none" w:sz="0" w:space="0" w:color="auto"/>
        <w:bottom w:val="none" w:sz="0" w:space="0" w:color="auto"/>
        <w:right w:val="none" w:sz="0" w:space="0" w:color="auto"/>
      </w:divBdr>
    </w:div>
    <w:div w:id="2067413285">
      <w:bodyDiv w:val="1"/>
      <w:marLeft w:val="0"/>
      <w:marRight w:val="0"/>
      <w:marTop w:val="0"/>
      <w:marBottom w:val="0"/>
      <w:divBdr>
        <w:top w:val="none" w:sz="0" w:space="0" w:color="auto"/>
        <w:left w:val="none" w:sz="0" w:space="0" w:color="auto"/>
        <w:bottom w:val="none" w:sz="0" w:space="0" w:color="auto"/>
        <w:right w:val="none" w:sz="0" w:space="0" w:color="auto"/>
      </w:divBdr>
    </w:div>
    <w:div w:id="2069107055">
      <w:bodyDiv w:val="1"/>
      <w:marLeft w:val="0"/>
      <w:marRight w:val="0"/>
      <w:marTop w:val="0"/>
      <w:marBottom w:val="0"/>
      <w:divBdr>
        <w:top w:val="none" w:sz="0" w:space="0" w:color="auto"/>
        <w:left w:val="none" w:sz="0" w:space="0" w:color="auto"/>
        <w:bottom w:val="none" w:sz="0" w:space="0" w:color="auto"/>
        <w:right w:val="none" w:sz="0" w:space="0" w:color="auto"/>
      </w:divBdr>
    </w:div>
    <w:div w:id="2069260285">
      <w:bodyDiv w:val="1"/>
      <w:marLeft w:val="0"/>
      <w:marRight w:val="0"/>
      <w:marTop w:val="0"/>
      <w:marBottom w:val="0"/>
      <w:divBdr>
        <w:top w:val="none" w:sz="0" w:space="0" w:color="auto"/>
        <w:left w:val="none" w:sz="0" w:space="0" w:color="auto"/>
        <w:bottom w:val="none" w:sz="0" w:space="0" w:color="auto"/>
        <w:right w:val="none" w:sz="0" w:space="0" w:color="auto"/>
      </w:divBdr>
      <w:divsChild>
        <w:div w:id="1165248483">
          <w:marLeft w:val="0"/>
          <w:marRight w:val="0"/>
          <w:marTop w:val="0"/>
          <w:marBottom w:val="0"/>
          <w:divBdr>
            <w:top w:val="none" w:sz="0" w:space="0" w:color="auto"/>
            <w:left w:val="none" w:sz="0" w:space="0" w:color="auto"/>
            <w:bottom w:val="none" w:sz="0" w:space="0" w:color="auto"/>
            <w:right w:val="none" w:sz="0" w:space="0" w:color="auto"/>
          </w:divBdr>
        </w:div>
      </w:divsChild>
    </w:div>
    <w:div w:id="2071806040">
      <w:bodyDiv w:val="1"/>
      <w:marLeft w:val="0"/>
      <w:marRight w:val="0"/>
      <w:marTop w:val="0"/>
      <w:marBottom w:val="0"/>
      <w:divBdr>
        <w:top w:val="none" w:sz="0" w:space="0" w:color="auto"/>
        <w:left w:val="none" w:sz="0" w:space="0" w:color="auto"/>
        <w:bottom w:val="none" w:sz="0" w:space="0" w:color="auto"/>
        <w:right w:val="none" w:sz="0" w:space="0" w:color="auto"/>
      </w:divBdr>
    </w:div>
    <w:div w:id="2080666707">
      <w:bodyDiv w:val="1"/>
      <w:marLeft w:val="0"/>
      <w:marRight w:val="0"/>
      <w:marTop w:val="0"/>
      <w:marBottom w:val="0"/>
      <w:divBdr>
        <w:top w:val="none" w:sz="0" w:space="0" w:color="auto"/>
        <w:left w:val="none" w:sz="0" w:space="0" w:color="auto"/>
        <w:bottom w:val="none" w:sz="0" w:space="0" w:color="auto"/>
        <w:right w:val="none" w:sz="0" w:space="0" w:color="auto"/>
      </w:divBdr>
    </w:div>
    <w:div w:id="2080710711">
      <w:bodyDiv w:val="1"/>
      <w:marLeft w:val="0"/>
      <w:marRight w:val="0"/>
      <w:marTop w:val="0"/>
      <w:marBottom w:val="0"/>
      <w:divBdr>
        <w:top w:val="none" w:sz="0" w:space="0" w:color="auto"/>
        <w:left w:val="none" w:sz="0" w:space="0" w:color="auto"/>
        <w:bottom w:val="none" w:sz="0" w:space="0" w:color="auto"/>
        <w:right w:val="none" w:sz="0" w:space="0" w:color="auto"/>
      </w:divBdr>
    </w:div>
    <w:div w:id="2082603081">
      <w:bodyDiv w:val="1"/>
      <w:marLeft w:val="0"/>
      <w:marRight w:val="0"/>
      <w:marTop w:val="0"/>
      <w:marBottom w:val="0"/>
      <w:divBdr>
        <w:top w:val="none" w:sz="0" w:space="0" w:color="auto"/>
        <w:left w:val="none" w:sz="0" w:space="0" w:color="auto"/>
        <w:bottom w:val="none" w:sz="0" w:space="0" w:color="auto"/>
        <w:right w:val="none" w:sz="0" w:space="0" w:color="auto"/>
      </w:divBdr>
    </w:div>
    <w:div w:id="2089764649">
      <w:bodyDiv w:val="1"/>
      <w:marLeft w:val="0"/>
      <w:marRight w:val="0"/>
      <w:marTop w:val="0"/>
      <w:marBottom w:val="0"/>
      <w:divBdr>
        <w:top w:val="none" w:sz="0" w:space="0" w:color="auto"/>
        <w:left w:val="none" w:sz="0" w:space="0" w:color="auto"/>
        <w:bottom w:val="none" w:sz="0" w:space="0" w:color="auto"/>
        <w:right w:val="none" w:sz="0" w:space="0" w:color="auto"/>
      </w:divBdr>
    </w:div>
    <w:div w:id="2097893472">
      <w:bodyDiv w:val="1"/>
      <w:marLeft w:val="0"/>
      <w:marRight w:val="0"/>
      <w:marTop w:val="0"/>
      <w:marBottom w:val="0"/>
      <w:divBdr>
        <w:top w:val="none" w:sz="0" w:space="0" w:color="auto"/>
        <w:left w:val="none" w:sz="0" w:space="0" w:color="auto"/>
        <w:bottom w:val="none" w:sz="0" w:space="0" w:color="auto"/>
        <w:right w:val="none" w:sz="0" w:space="0" w:color="auto"/>
      </w:divBdr>
    </w:div>
    <w:div w:id="2100591807">
      <w:bodyDiv w:val="1"/>
      <w:marLeft w:val="0"/>
      <w:marRight w:val="0"/>
      <w:marTop w:val="0"/>
      <w:marBottom w:val="0"/>
      <w:divBdr>
        <w:top w:val="none" w:sz="0" w:space="0" w:color="auto"/>
        <w:left w:val="none" w:sz="0" w:space="0" w:color="auto"/>
        <w:bottom w:val="none" w:sz="0" w:space="0" w:color="auto"/>
        <w:right w:val="none" w:sz="0" w:space="0" w:color="auto"/>
      </w:divBdr>
    </w:div>
    <w:div w:id="2102605701">
      <w:bodyDiv w:val="1"/>
      <w:marLeft w:val="0"/>
      <w:marRight w:val="0"/>
      <w:marTop w:val="0"/>
      <w:marBottom w:val="0"/>
      <w:divBdr>
        <w:top w:val="none" w:sz="0" w:space="0" w:color="auto"/>
        <w:left w:val="none" w:sz="0" w:space="0" w:color="auto"/>
        <w:bottom w:val="none" w:sz="0" w:space="0" w:color="auto"/>
        <w:right w:val="none" w:sz="0" w:space="0" w:color="auto"/>
      </w:divBdr>
    </w:div>
    <w:div w:id="2106490335">
      <w:bodyDiv w:val="1"/>
      <w:marLeft w:val="0"/>
      <w:marRight w:val="0"/>
      <w:marTop w:val="0"/>
      <w:marBottom w:val="0"/>
      <w:divBdr>
        <w:top w:val="none" w:sz="0" w:space="0" w:color="auto"/>
        <w:left w:val="none" w:sz="0" w:space="0" w:color="auto"/>
        <w:bottom w:val="none" w:sz="0" w:space="0" w:color="auto"/>
        <w:right w:val="none" w:sz="0" w:space="0" w:color="auto"/>
      </w:divBdr>
    </w:div>
    <w:div w:id="2110158321">
      <w:bodyDiv w:val="1"/>
      <w:marLeft w:val="0"/>
      <w:marRight w:val="0"/>
      <w:marTop w:val="0"/>
      <w:marBottom w:val="0"/>
      <w:divBdr>
        <w:top w:val="none" w:sz="0" w:space="0" w:color="auto"/>
        <w:left w:val="none" w:sz="0" w:space="0" w:color="auto"/>
        <w:bottom w:val="none" w:sz="0" w:space="0" w:color="auto"/>
        <w:right w:val="none" w:sz="0" w:space="0" w:color="auto"/>
      </w:divBdr>
    </w:div>
    <w:div w:id="2111585975">
      <w:bodyDiv w:val="1"/>
      <w:marLeft w:val="0"/>
      <w:marRight w:val="0"/>
      <w:marTop w:val="0"/>
      <w:marBottom w:val="0"/>
      <w:divBdr>
        <w:top w:val="none" w:sz="0" w:space="0" w:color="auto"/>
        <w:left w:val="none" w:sz="0" w:space="0" w:color="auto"/>
        <w:bottom w:val="none" w:sz="0" w:space="0" w:color="auto"/>
        <w:right w:val="none" w:sz="0" w:space="0" w:color="auto"/>
      </w:divBdr>
    </w:div>
    <w:div w:id="2121954025">
      <w:bodyDiv w:val="1"/>
      <w:marLeft w:val="0"/>
      <w:marRight w:val="0"/>
      <w:marTop w:val="0"/>
      <w:marBottom w:val="0"/>
      <w:divBdr>
        <w:top w:val="none" w:sz="0" w:space="0" w:color="auto"/>
        <w:left w:val="none" w:sz="0" w:space="0" w:color="auto"/>
        <w:bottom w:val="none" w:sz="0" w:space="0" w:color="auto"/>
        <w:right w:val="none" w:sz="0" w:space="0" w:color="auto"/>
      </w:divBdr>
    </w:div>
    <w:div w:id="2128154031">
      <w:bodyDiv w:val="1"/>
      <w:marLeft w:val="0"/>
      <w:marRight w:val="0"/>
      <w:marTop w:val="0"/>
      <w:marBottom w:val="0"/>
      <w:divBdr>
        <w:top w:val="none" w:sz="0" w:space="0" w:color="auto"/>
        <w:left w:val="none" w:sz="0" w:space="0" w:color="auto"/>
        <w:bottom w:val="none" w:sz="0" w:space="0" w:color="auto"/>
        <w:right w:val="none" w:sz="0" w:space="0" w:color="auto"/>
      </w:divBdr>
    </w:div>
    <w:div w:id="2140299653">
      <w:bodyDiv w:val="1"/>
      <w:marLeft w:val="0"/>
      <w:marRight w:val="0"/>
      <w:marTop w:val="0"/>
      <w:marBottom w:val="0"/>
      <w:divBdr>
        <w:top w:val="none" w:sz="0" w:space="0" w:color="auto"/>
        <w:left w:val="none" w:sz="0" w:space="0" w:color="auto"/>
        <w:bottom w:val="none" w:sz="0" w:space="0" w:color="auto"/>
        <w:right w:val="none" w:sz="0" w:space="0" w:color="auto"/>
      </w:divBdr>
      <w:divsChild>
        <w:div w:id="471605427">
          <w:marLeft w:val="0"/>
          <w:marRight w:val="0"/>
          <w:marTop w:val="0"/>
          <w:marBottom w:val="0"/>
          <w:divBdr>
            <w:top w:val="none" w:sz="0" w:space="0" w:color="auto"/>
            <w:left w:val="none" w:sz="0" w:space="0" w:color="auto"/>
            <w:bottom w:val="none" w:sz="0" w:space="0" w:color="auto"/>
            <w:right w:val="none" w:sz="0" w:space="0" w:color="auto"/>
          </w:divBdr>
        </w:div>
        <w:div w:id="649140191">
          <w:marLeft w:val="0"/>
          <w:marRight w:val="0"/>
          <w:marTop w:val="0"/>
          <w:marBottom w:val="0"/>
          <w:divBdr>
            <w:top w:val="none" w:sz="0" w:space="0" w:color="auto"/>
            <w:left w:val="none" w:sz="0" w:space="0" w:color="auto"/>
            <w:bottom w:val="none" w:sz="0" w:space="0" w:color="auto"/>
            <w:right w:val="none" w:sz="0" w:space="0" w:color="auto"/>
          </w:divBdr>
        </w:div>
        <w:div w:id="1039622635">
          <w:marLeft w:val="0"/>
          <w:marRight w:val="0"/>
          <w:marTop w:val="0"/>
          <w:marBottom w:val="0"/>
          <w:divBdr>
            <w:top w:val="none" w:sz="0" w:space="0" w:color="auto"/>
            <w:left w:val="none" w:sz="0" w:space="0" w:color="auto"/>
            <w:bottom w:val="none" w:sz="0" w:space="0" w:color="auto"/>
            <w:right w:val="none" w:sz="0" w:space="0" w:color="auto"/>
          </w:divBdr>
        </w:div>
        <w:div w:id="1168788239">
          <w:marLeft w:val="0"/>
          <w:marRight w:val="0"/>
          <w:marTop w:val="0"/>
          <w:marBottom w:val="0"/>
          <w:divBdr>
            <w:top w:val="none" w:sz="0" w:space="0" w:color="auto"/>
            <w:left w:val="none" w:sz="0" w:space="0" w:color="auto"/>
            <w:bottom w:val="none" w:sz="0" w:space="0" w:color="auto"/>
            <w:right w:val="none" w:sz="0" w:space="0" w:color="auto"/>
          </w:divBdr>
        </w:div>
      </w:divsChild>
    </w:div>
    <w:div w:id="2141263103">
      <w:bodyDiv w:val="1"/>
      <w:marLeft w:val="0"/>
      <w:marRight w:val="0"/>
      <w:marTop w:val="0"/>
      <w:marBottom w:val="0"/>
      <w:divBdr>
        <w:top w:val="none" w:sz="0" w:space="0" w:color="auto"/>
        <w:left w:val="none" w:sz="0" w:space="0" w:color="auto"/>
        <w:bottom w:val="none" w:sz="0" w:space="0" w:color="auto"/>
        <w:right w:val="none" w:sz="0" w:space="0" w:color="auto"/>
      </w:divBdr>
    </w:div>
    <w:div w:id="2142727338">
      <w:bodyDiv w:val="1"/>
      <w:marLeft w:val="0"/>
      <w:marRight w:val="0"/>
      <w:marTop w:val="0"/>
      <w:marBottom w:val="0"/>
      <w:divBdr>
        <w:top w:val="none" w:sz="0" w:space="0" w:color="auto"/>
        <w:left w:val="none" w:sz="0" w:space="0" w:color="auto"/>
        <w:bottom w:val="none" w:sz="0" w:space="0" w:color="auto"/>
        <w:right w:val="none" w:sz="0" w:space="0" w:color="auto"/>
      </w:divBdr>
    </w:div>
    <w:div w:id="214738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wordpress.org/secret-key/1.1/salt/" TargetMode="External"/><Relationship Id="rId18" Type="http://schemas.openxmlformats.org/officeDocument/2006/relationships/hyperlink" Target="https://wordpress.org/plugins/wps-hide-login/" TargetMode="External"/><Relationship Id="rId26" Type="http://schemas.openxmlformats.org/officeDocument/2006/relationships/hyperlink" Target="https://wptimecapsule.com/index.html" TargetMode="External"/><Relationship Id="rId3" Type="http://schemas.openxmlformats.org/officeDocument/2006/relationships/customXml" Target="../customXml/item3.xml"/><Relationship Id="rId21" Type="http://schemas.openxmlformats.org/officeDocument/2006/relationships/hyperlink" Target="https://developer.mozilla.org/en-US/docs/Web/HTTP/Headers/Expect-C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ordpress.org/plugins/wp-sentry-integration/" TargetMode="External"/><Relationship Id="rId25" Type="http://schemas.openxmlformats.org/officeDocument/2006/relationships/hyperlink" Target="https://wordpress.org/plugins/duplicator/"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keycdn.com/support/http-strict-transport-security" TargetMode="External"/><Relationship Id="rId29" Type="http://schemas.openxmlformats.org/officeDocument/2006/relationships/hyperlink" Target="https://wordpress.org/plugins/backupwordpres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fr.wordpress.org/plugins/wordfence/" TargetMode="External"/><Relationship Id="rId23" Type="http://schemas.openxmlformats.org/officeDocument/2006/relationships/hyperlink" Target="https://sitecheck.sucuri.net/" TargetMode="External"/><Relationship Id="rId28" Type="http://schemas.openxmlformats.org/officeDocument/2006/relationships/hyperlink" Target="https://wordpress.org/plugins/updraftplus/" TargetMode="External"/><Relationship Id="rId10" Type="http://schemas.openxmlformats.org/officeDocument/2006/relationships/endnotes" Target="endnotes.xml"/><Relationship Id="rId19" Type="http://schemas.openxmlformats.org/officeDocument/2006/relationships/hyperlink" Target="https://www.keycdn.com/support/content-security-policy" TargetMode="External"/><Relationship Id="rId31" Type="http://schemas.openxmlformats.org/officeDocument/2006/relationships/hyperlink" Target="https://www.wpbackitup.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ordpress.org/plugins/salt-shaker/" TargetMode="External"/><Relationship Id="rId22" Type="http://schemas.openxmlformats.org/officeDocument/2006/relationships/hyperlink" Target="https://securityheaders.com/" TargetMode="External"/><Relationship Id="rId27" Type="http://schemas.openxmlformats.org/officeDocument/2006/relationships/hyperlink" Target="https://ithemes.com/purchase/backupbuddy/" TargetMode="External"/><Relationship Id="rId30" Type="http://schemas.openxmlformats.org/officeDocument/2006/relationships/hyperlink" Target="https://wordpress.org/plugins/backwpup/" TargetMode="External"/><Relationship Id="rId8"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0F6958BF87DE347BC23F04E0AF6C30C" ma:contentTypeVersion="0" ma:contentTypeDescription="Crée un document." ma:contentTypeScope="" ma:versionID="8033de7cc19ef338351da1ffae344d13">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D227396-D887-4E4A-A98C-476B87981100}">
  <ds:schemaRefs>
    <ds:schemaRef ds:uri="http://schemas.openxmlformats.org/officeDocument/2006/bibliography"/>
  </ds:schemaRefs>
</ds:datastoreItem>
</file>

<file path=customXml/itemProps2.xml><?xml version="1.0" encoding="utf-8"?>
<ds:datastoreItem xmlns:ds="http://schemas.openxmlformats.org/officeDocument/2006/customXml" ds:itemID="{48DEC5F1-6F08-4B97-8206-D481452A9EAC}">
  <ds:schemaRefs>
    <ds:schemaRef ds:uri="http://schemas.microsoft.com/office/2006/metadata/properties"/>
  </ds:schemaRefs>
</ds:datastoreItem>
</file>

<file path=customXml/itemProps3.xml><?xml version="1.0" encoding="utf-8"?>
<ds:datastoreItem xmlns:ds="http://schemas.openxmlformats.org/officeDocument/2006/customXml" ds:itemID="{EBF4699D-B309-4D62-B00D-9EA880D54A6F}">
  <ds:schemaRefs>
    <ds:schemaRef ds:uri="http://schemas.microsoft.com/sharepoint/v3/contenttype/forms"/>
  </ds:schemaRefs>
</ds:datastoreItem>
</file>

<file path=customXml/itemProps4.xml><?xml version="1.0" encoding="utf-8"?>
<ds:datastoreItem xmlns:ds="http://schemas.openxmlformats.org/officeDocument/2006/customXml" ds:itemID="{29212859-8B59-4EA9-98C1-91A2CDEDA2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1567</TotalTime>
  <Pages>15</Pages>
  <Words>2989</Words>
  <Characters>16445</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Itelis - DEX - Auditelis - 2.0</vt:lpstr>
    </vt:vector>
  </TitlesOfParts>
  <Company>CETEN APAVE INTERNATIONAL</Company>
  <LinksUpToDate>false</LinksUpToDate>
  <CharactersWithSpaces>19396</CharactersWithSpaces>
  <SharedDoc>false</SharedDoc>
  <HLinks>
    <vt:vector size="306" baseType="variant">
      <vt:variant>
        <vt:i4>1900592</vt:i4>
      </vt:variant>
      <vt:variant>
        <vt:i4>293</vt:i4>
      </vt:variant>
      <vt:variant>
        <vt:i4>0</vt:i4>
      </vt:variant>
      <vt:variant>
        <vt:i4>5</vt:i4>
      </vt:variant>
      <vt:variant>
        <vt:lpwstr/>
      </vt:variant>
      <vt:variant>
        <vt:lpwstr>_Toc274673186</vt:lpwstr>
      </vt:variant>
      <vt:variant>
        <vt:i4>1900592</vt:i4>
      </vt:variant>
      <vt:variant>
        <vt:i4>287</vt:i4>
      </vt:variant>
      <vt:variant>
        <vt:i4>0</vt:i4>
      </vt:variant>
      <vt:variant>
        <vt:i4>5</vt:i4>
      </vt:variant>
      <vt:variant>
        <vt:lpwstr/>
      </vt:variant>
      <vt:variant>
        <vt:lpwstr>_Toc274673185</vt:lpwstr>
      </vt:variant>
      <vt:variant>
        <vt:i4>1900592</vt:i4>
      </vt:variant>
      <vt:variant>
        <vt:i4>281</vt:i4>
      </vt:variant>
      <vt:variant>
        <vt:i4>0</vt:i4>
      </vt:variant>
      <vt:variant>
        <vt:i4>5</vt:i4>
      </vt:variant>
      <vt:variant>
        <vt:lpwstr/>
      </vt:variant>
      <vt:variant>
        <vt:lpwstr>_Toc274673184</vt:lpwstr>
      </vt:variant>
      <vt:variant>
        <vt:i4>1900592</vt:i4>
      </vt:variant>
      <vt:variant>
        <vt:i4>275</vt:i4>
      </vt:variant>
      <vt:variant>
        <vt:i4>0</vt:i4>
      </vt:variant>
      <vt:variant>
        <vt:i4>5</vt:i4>
      </vt:variant>
      <vt:variant>
        <vt:lpwstr/>
      </vt:variant>
      <vt:variant>
        <vt:lpwstr>_Toc274673183</vt:lpwstr>
      </vt:variant>
      <vt:variant>
        <vt:i4>1900592</vt:i4>
      </vt:variant>
      <vt:variant>
        <vt:i4>269</vt:i4>
      </vt:variant>
      <vt:variant>
        <vt:i4>0</vt:i4>
      </vt:variant>
      <vt:variant>
        <vt:i4>5</vt:i4>
      </vt:variant>
      <vt:variant>
        <vt:lpwstr/>
      </vt:variant>
      <vt:variant>
        <vt:lpwstr>_Toc274673182</vt:lpwstr>
      </vt:variant>
      <vt:variant>
        <vt:i4>1900592</vt:i4>
      </vt:variant>
      <vt:variant>
        <vt:i4>263</vt:i4>
      </vt:variant>
      <vt:variant>
        <vt:i4>0</vt:i4>
      </vt:variant>
      <vt:variant>
        <vt:i4>5</vt:i4>
      </vt:variant>
      <vt:variant>
        <vt:lpwstr/>
      </vt:variant>
      <vt:variant>
        <vt:lpwstr>_Toc274673181</vt:lpwstr>
      </vt:variant>
      <vt:variant>
        <vt:i4>1900592</vt:i4>
      </vt:variant>
      <vt:variant>
        <vt:i4>257</vt:i4>
      </vt:variant>
      <vt:variant>
        <vt:i4>0</vt:i4>
      </vt:variant>
      <vt:variant>
        <vt:i4>5</vt:i4>
      </vt:variant>
      <vt:variant>
        <vt:lpwstr/>
      </vt:variant>
      <vt:variant>
        <vt:lpwstr>_Toc274673180</vt:lpwstr>
      </vt:variant>
      <vt:variant>
        <vt:i4>1179696</vt:i4>
      </vt:variant>
      <vt:variant>
        <vt:i4>251</vt:i4>
      </vt:variant>
      <vt:variant>
        <vt:i4>0</vt:i4>
      </vt:variant>
      <vt:variant>
        <vt:i4>5</vt:i4>
      </vt:variant>
      <vt:variant>
        <vt:lpwstr/>
      </vt:variant>
      <vt:variant>
        <vt:lpwstr>_Toc274673179</vt:lpwstr>
      </vt:variant>
      <vt:variant>
        <vt:i4>1179696</vt:i4>
      </vt:variant>
      <vt:variant>
        <vt:i4>245</vt:i4>
      </vt:variant>
      <vt:variant>
        <vt:i4>0</vt:i4>
      </vt:variant>
      <vt:variant>
        <vt:i4>5</vt:i4>
      </vt:variant>
      <vt:variant>
        <vt:lpwstr/>
      </vt:variant>
      <vt:variant>
        <vt:lpwstr>_Toc274673178</vt:lpwstr>
      </vt:variant>
      <vt:variant>
        <vt:i4>1179696</vt:i4>
      </vt:variant>
      <vt:variant>
        <vt:i4>239</vt:i4>
      </vt:variant>
      <vt:variant>
        <vt:i4>0</vt:i4>
      </vt:variant>
      <vt:variant>
        <vt:i4>5</vt:i4>
      </vt:variant>
      <vt:variant>
        <vt:lpwstr/>
      </vt:variant>
      <vt:variant>
        <vt:lpwstr>_Toc274673177</vt:lpwstr>
      </vt:variant>
      <vt:variant>
        <vt:i4>1179696</vt:i4>
      </vt:variant>
      <vt:variant>
        <vt:i4>233</vt:i4>
      </vt:variant>
      <vt:variant>
        <vt:i4>0</vt:i4>
      </vt:variant>
      <vt:variant>
        <vt:i4>5</vt:i4>
      </vt:variant>
      <vt:variant>
        <vt:lpwstr/>
      </vt:variant>
      <vt:variant>
        <vt:lpwstr>_Toc274673176</vt:lpwstr>
      </vt:variant>
      <vt:variant>
        <vt:i4>1179696</vt:i4>
      </vt:variant>
      <vt:variant>
        <vt:i4>227</vt:i4>
      </vt:variant>
      <vt:variant>
        <vt:i4>0</vt:i4>
      </vt:variant>
      <vt:variant>
        <vt:i4>5</vt:i4>
      </vt:variant>
      <vt:variant>
        <vt:lpwstr/>
      </vt:variant>
      <vt:variant>
        <vt:lpwstr>_Toc274673175</vt:lpwstr>
      </vt:variant>
      <vt:variant>
        <vt:i4>1179696</vt:i4>
      </vt:variant>
      <vt:variant>
        <vt:i4>221</vt:i4>
      </vt:variant>
      <vt:variant>
        <vt:i4>0</vt:i4>
      </vt:variant>
      <vt:variant>
        <vt:i4>5</vt:i4>
      </vt:variant>
      <vt:variant>
        <vt:lpwstr/>
      </vt:variant>
      <vt:variant>
        <vt:lpwstr>_Toc274673174</vt:lpwstr>
      </vt:variant>
      <vt:variant>
        <vt:i4>1179696</vt:i4>
      </vt:variant>
      <vt:variant>
        <vt:i4>215</vt:i4>
      </vt:variant>
      <vt:variant>
        <vt:i4>0</vt:i4>
      </vt:variant>
      <vt:variant>
        <vt:i4>5</vt:i4>
      </vt:variant>
      <vt:variant>
        <vt:lpwstr/>
      </vt:variant>
      <vt:variant>
        <vt:lpwstr>_Toc274673173</vt:lpwstr>
      </vt:variant>
      <vt:variant>
        <vt:i4>1179696</vt:i4>
      </vt:variant>
      <vt:variant>
        <vt:i4>209</vt:i4>
      </vt:variant>
      <vt:variant>
        <vt:i4>0</vt:i4>
      </vt:variant>
      <vt:variant>
        <vt:i4>5</vt:i4>
      </vt:variant>
      <vt:variant>
        <vt:lpwstr/>
      </vt:variant>
      <vt:variant>
        <vt:lpwstr>_Toc274673172</vt:lpwstr>
      </vt:variant>
      <vt:variant>
        <vt:i4>1179696</vt:i4>
      </vt:variant>
      <vt:variant>
        <vt:i4>203</vt:i4>
      </vt:variant>
      <vt:variant>
        <vt:i4>0</vt:i4>
      </vt:variant>
      <vt:variant>
        <vt:i4>5</vt:i4>
      </vt:variant>
      <vt:variant>
        <vt:lpwstr/>
      </vt:variant>
      <vt:variant>
        <vt:lpwstr>_Toc274673171</vt:lpwstr>
      </vt:variant>
      <vt:variant>
        <vt:i4>1179696</vt:i4>
      </vt:variant>
      <vt:variant>
        <vt:i4>197</vt:i4>
      </vt:variant>
      <vt:variant>
        <vt:i4>0</vt:i4>
      </vt:variant>
      <vt:variant>
        <vt:i4>5</vt:i4>
      </vt:variant>
      <vt:variant>
        <vt:lpwstr/>
      </vt:variant>
      <vt:variant>
        <vt:lpwstr>_Toc274673170</vt:lpwstr>
      </vt:variant>
      <vt:variant>
        <vt:i4>1245232</vt:i4>
      </vt:variant>
      <vt:variant>
        <vt:i4>191</vt:i4>
      </vt:variant>
      <vt:variant>
        <vt:i4>0</vt:i4>
      </vt:variant>
      <vt:variant>
        <vt:i4>5</vt:i4>
      </vt:variant>
      <vt:variant>
        <vt:lpwstr/>
      </vt:variant>
      <vt:variant>
        <vt:lpwstr>_Toc274673169</vt:lpwstr>
      </vt:variant>
      <vt:variant>
        <vt:i4>1245232</vt:i4>
      </vt:variant>
      <vt:variant>
        <vt:i4>185</vt:i4>
      </vt:variant>
      <vt:variant>
        <vt:i4>0</vt:i4>
      </vt:variant>
      <vt:variant>
        <vt:i4>5</vt:i4>
      </vt:variant>
      <vt:variant>
        <vt:lpwstr/>
      </vt:variant>
      <vt:variant>
        <vt:lpwstr>_Toc274673168</vt:lpwstr>
      </vt:variant>
      <vt:variant>
        <vt:i4>1245232</vt:i4>
      </vt:variant>
      <vt:variant>
        <vt:i4>179</vt:i4>
      </vt:variant>
      <vt:variant>
        <vt:i4>0</vt:i4>
      </vt:variant>
      <vt:variant>
        <vt:i4>5</vt:i4>
      </vt:variant>
      <vt:variant>
        <vt:lpwstr/>
      </vt:variant>
      <vt:variant>
        <vt:lpwstr>_Toc274673167</vt:lpwstr>
      </vt:variant>
      <vt:variant>
        <vt:i4>1245232</vt:i4>
      </vt:variant>
      <vt:variant>
        <vt:i4>173</vt:i4>
      </vt:variant>
      <vt:variant>
        <vt:i4>0</vt:i4>
      </vt:variant>
      <vt:variant>
        <vt:i4>5</vt:i4>
      </vt:variant>
      <vt:variant>
        <vt:lpwstr/>
      </vt:variant>
      <vt:variant>
        <vt:lpwstr>_Toc274673166</vt:lpwstr>
      </vt:variant>
      <vt:variant>
        <vt:i4>1245232</vt:i4>
      </vt:variant>
      <vt:variant>
        <vt:i4>167</vt:i4>
      </vt:variant>
      <vt:variant>
        <vt:i4>0</vt:i4>
      </vt:variant>
      <vt:variant>
        <vt:i4>5</vt:i4>
      </vt:variant>
      <vt:variant>
        <vt:lpwstr/>
      </vt:variant>
      <vt:variant>
        <vt:lpwstr>_Toc274673165</vt:lpwstr>
      </vt:variant>
      <vt:variant>
        <vt:i4>1245232</vt:i4>
      </vt:variant>
      <vt:variant>
        <vt:i4>161</vt:i4>
      </vt:variant>
      <vt:variant>
        <vt:i4>0</vt:i4>
      </vt:variant>
      <vt:variant>
        <vt:i4>5</vt:i4>
      </vt:variant>
      <vt:variant>
        <vt:lpwstr/>
      </vt:variant>
      <vt:variant>
        <vt:lpwstr>_Toc274673164</vt:lpwstr>
      </vt:variant>
      <vt:variant>
        <vt:i4>1245232</vt:i4>
      </vt:variant>
      <vt:variant>
        <vt:i4>155</vt:i4>
      </vt:variant>
      <vt:variant>
        <vt:i4>0</vt:i4>
      </vt:variant>
      <vt:variant>
        <vt:i4>5</vt:i4>
      </vt:variant>
      <vt:variant>
        <vt:lpwstr/>
      </vt:variant>
      <vt:variant>
        <vt:lpwstr>_Toc274673163</vt:lpwstr>
      </vt:variant>
      <vt:variant>
        <vt:i4>1245232</vt:i4>
      </vt:variant>
      <vt:variant>
        <vt:i4>149</vt:i4>
      </vt:variant>
      <vt:variant>
        <vt:i4>0</vt:i4>
      </vt:variant>
      <vt:variant>
        <vt:i4>5</vt:i4>
      </vt:variant>
      <vt:variant>
        <vt:lpwstr/>
      </vt:variant>
      <vt:variant>
        <vt:lpwstr>_Toc274673162</vt:lpwstr>
      </vt:variant>
      <vt:variant>
        <vt:i4>1245232</vt:i4>
      </vt:variant>
      <vt:variant>
        <vt:i4>143</vt:i4>
      </vt:variant>
      <vt:variant>
        <vt:i4>0</vt:i4>
      </vt:variant>
      <vt:variant>
        <vt:i4>5</vt:i4>
      </vt:variant>
      <vt:variant>
        <vt:lpwstr/>
      </vt:variant>
      <vt:variant>
        <vt:lpwstr>_Toc274673161</vt:lpwstr>
      </vt:variant>
      <vt:variant>
        <vt:i4>1245232</vt:i4>
      </vt:variant>
      <vt:variant>
        <vt:i4>137</vt:i4>
      </vt:variant>
      <vt:variant>
        <vt:i4>0</vt:i4>
      </vt:variant>
      <vt:variant>
        <vt:i4>5</vt:i4>
      </vt:variant>
      <vt:variant>
        <vt:lpwstr/>
      </vt:variant>
      <vt:variant>
        <vt:lpwstr>_Toc274673160</vt:lpwstr>
      </vt:variant>
      <vt:variant>
        <vt:i4>1048624</vt:i4>
      </vt:variant>
      <vt:variant>
        <vt:i4>131</vt:i4>
      </vt:variant>
      <vt:variant>
        <vt:i4>0</vt:i4>
      </vt:variant>
      <vt:variant>
        <vt:i4>5</vt:i4>
      </vt:variant>
      <vt:variant>
        <vt:lpwstr/>
      </vt:variant>
      <vt:variant>
        <vt:lpwstr>_Toc274673159</vt:lpwstr>
      </vt:variant>
      <vt:variant>
        <vt:i4>1048624</vt:i4>
      </vt:variant>
      <vt:variant>
        <vt:i4>125</vt:i4>
      </vt:variant>
      <vt:variant>
        <vt:i4>0</vt:i4>
      </vt:variant>
      <vt:variant>
        <vt:i4>5</vt:i4>
      </vt:variant>
      <vt:variant>
        <vt:lpwstr/>
      </vt:variant>
      <vt:variant>
        <vt:lpwstr>_Toc274673158</vt:lpwstr>
      </vt:variant>
      <vt:variant>
        <vt:i4>1048624</vt:i4>
      </vt:variant>
      <vt:variant>
        <vt:i4>119</vt:i4>
      </vt:variant>
      <vt:variant>
        <vt:i4>0</vt:i4>
      </vt:variant>
      <vt:variant>
        <vt:i4>5</vt:i4>
      </vt:variant>
      <vt:variant>
        <vt:lpwstr/>
      </vt:variant>
      <vt:variant>
        <vt:lpwstr>_Toc274673157</vt:lpwstr>
      </vt:variant>
      <vt:variant>
        <vt:i4>1048624</vt:i4>
      </vt:variant>
      <vt:variant>
        <vt:i4>113</vt:i4>
      </vt:variant>
      <vt:variant>
        <vt:i4>0</vt:i4>
      </vt:variant>
      <vt:variant>
        <vt:i4>5</vt:i4>
      </vt:variant>
      <vt:variant>
        <vt:lpwstr/>
      </vt:variant>
      <vt:variant>
        <vt:lpwstr>_Toc274673156</vt:lpwstr>
      </vt:variant>
      <vt:variant>
        <vt:i4>1048624</vt:i4>
      </vt:variant>
      <vt:variant>
        <vt:i4>107</vt:i4>
      </vt:variant>
      <vt:variant>
        <vt:i4>0</vt:i4>
      </vt:variant>
      <vt:variant>
        <vt:i4>5</vt:i4>
      </vt:variant>
      <vt:variant>
        <vt:lpwstr/>
      </vt:variant>
      <vt:variant>
        <vt:lpwstr>_Toc274673155</vt:lpwstr>
      </vt:variant>
      <vt:variant>
        <vt:i4>1048624</vt:i4>
      </vt:variant>
      <vt:variant>
        <vt:i4>101</vt:i4>
      </vt:variant>
      <vt:variant>
        <vt:i4>0</vt:i4>
      </vt:variant>
      <vt:variant>
        <vt:i4>5</vt:i4>
      </vt:variant>
      <vt:variant>
        <vt:lpwstr/>
      </vt:variant>
      <vt:variant>
        <vt:lpwstr>_Toc274673154</vt:lpwstr>
      </vt:variant>
      <vt:variant>
        <vt:i4>1048624</vt:i4>
      </vt:variant>
      <vt:variant>
        <vt:i4>95</vt:i4>
      </vt:variant>
      <vt:variant>
        <vt:i4>0</vt:i4>
      </vt:variant>
      <vt:variant>
        <vt:i4>5</vt:i4>
      </vt:variant>
      <vt:variant>
        <vt:lpwstr/>
      </vt:variant>
      <vt:variant>
        <vt:lpwstr>_Toc274673153</vt:lpwstr>
      </vt:variant>
      <vt:variant>
        <vt:i4>1048624</vt:i4>
      </vt:variant>
      <vt:variant>
        <vt:i4>89</vt:i4>
      </vt:variant>
      <vt:variant>
        <vt:i4>0</vt:i4>
      </vt:variant>
      <vt:variant>
        <vt:i4>5</vt:i4>
      </vt:variant>
      <vt:variant>
        <vt:lpwstr/>
      </vt:variant>
      <vt:variant>
        <vt:lpwstr>_Toc274673152</vt:lpwstr>
      </vt:variant>
      <vt:variant>
        <vt:i4>1048624</vt:i4>
      </vt:variant>
      <vt:variant>
        <vt:i4>83</vt:i4>
      </vt:variant>
      <vt:variant>
        <vt:i4>0</vt:i4>
      </vt:variant>
      <vt:variant>
        <vt:i4>5</vt:i4>
      </vt:variant>
      <vt:variant>
        <vt:lpwstr/>
      </vt:variant>
      <vt:variant>
        <vt:lpwstr>_Toc274673151</vt:lpwstr>
      </vt:variant>
      <vt:variant>
        <vt:i4>1048624</vt:i4>
      </vt:variant>
      <vt:variant>
        <vt:i4>77</vt:i4>
      </vt:variant>
      <vt:variant>
        <vt:i4>0</vt:i4>
      </vt:variant>
      <vt:variant>
        <vt:i4>5</vt:i4>
      </vt:variant>
      <vt:variant>
        <vt:lpwstr/>
      </vt:variant>
      <vt:variant>
        <vt:lpwstr>_Toc274673150</vt:lpwstr>
      </vt:variant>
      <vt:variant>
        <vt:i4>1114160</vt:i4>
      </vt:variant>
      <vt:variant>
        <vt:i4>71</vt:i4>
      </vt:variant>
      <vt:variant>
        <vt:i4>0</vt:i4>
      </vt:variant>
      <vt:variant>
        <vt:i4>5</vt:i4>
      </vt:variant>
      <vt:variant>
        <vt:lpwstr/>
      </vt:variant>
      <vt:variant>
        <vt:lpwstr>_Toc274673149</vt:lpwstr>
      </vt:variant>
      <vt:variant>
        <vt:i4>1114160</vt:i4>
      </vt:variant>
      <vt:variant>
        <vt:i4>65</vt:i4>
      </vt:variant>
      <vt:variant>
        <vt:i4>0</vt:i4>
      </vt:variant>
      <vt:variant>
        <vt:i4>5</vt:i4>
      </vt:variant>
      <vt:variant>
        <vt:lpwstr/>
      </vt:variant>
      <vt:variant>
        <vt:lpwstr>_Toc274673148</vt:lpwstr>
      </vt:variant>
      <vt:variant>
        <vt:i4>1114160</vt:i4>
      </vt:variant>
      <vt:variant>
        <vt:i4>59</vt:i4>
      </vt:variant>
      <vt:variant>
        <vt:i4>0</vt:i4>
      </vt:variant>
      <vt:variant>
        <vt:i4>5</vt:i4>
      </vt:variant>
      <vt:variant>
        <vt:lpwstr/>
      </vt:variant>
      <vt:variant>
        <vt:lpwstr>_Toc274673147</vt:lpwstr>
      </vt:variant>
      <vt:variant>
        <vt:i4>1114160</vt:i4>
      </vt:variant>
      <vt:variant>
        <vt:i4>53</vt:i4>
      </vt:variant>
      <vt:variant>
        <vt:i4>0</vt:i4>
      </vt:variant>
      <vt:variant>
        <vt:i4>5</vt:i4>
      </vt:variant>
      <vt:variant>
        <vt:lpwstr/>
      </vt:variant>
      <vt:variant>
        <vt:lpwstr>_Toc274673146</vt:lpwstr>
      </vt:variant>
      <vt:variant>
        <vt:i4>1114160</vt:i4>
      </vt:variant>
      <vt:variant>
        <vt:i4>47</vt:i4>
      </vt:variant>
      <vt:variant>
        <vt:i4>0</vt:i4>
      </vt:variant>
      <vt:variant>
        <vt:i4>5</vt:i4>
      </vt:variant>
      <vt:variant>
        <vt:lpwstr/>
      </vt:variant>
      <vt:variant>
        <vt:lpwstr>_Toc274673145</vt:lpwstr>
      </vt:variant>
      <vt:variant>
        <vt:i4>1114160</vt:i4>
      </vt:variant>
      <vt:variant>
        <vt:i4>41</vt:i4>
      </vt:variant>
      <vt:variant>
        <vt:i4>0</vt:i4>
      </vt:variant>
      <vt:variant>
        <vt:i4>5</vt:i4>
      </vt:variant>
      <vt:variant>
        <vt:lpwstr/>
      </vt:variant>
      <vt:variant>
        <vt:lpwstr>_Toc274673144</vt:lpwstr>
      </vt:variant>
      <vt:variant>
        <vt:i4>1114160</vt:i4>
      </vt:variant>
      <vt:variant>
        <vt:i4>35</vt:i4>
      </vt:variant>
      <vt:variant>
        <vt:i4>0</vt:i4>
      </vt:variant>
      <vt:variant>
        <vt:i4>5</vt:i4>
      </vt:variant>
      <vt:variant>
        <vt:lpwstr/>
      </vt:variant>
      <vt:variant>
        <vt:lpwstr>_Toc274673143</vt:lpwstr>
      </vt:variant>
      <vt:variant>
        <vt:i4>1114160</vt:i4>
      </vt:variant>
      <vt:variant>
        <vt:i4>29</vt:i4>
      </vt:variant>
      <vt:variant>
        <vt:i4>0</vt:i4>
      </vt:variant>
      <vt:variant>
        <vt:i4>5</vt:i4>
      </vt:variant>
      <vt:variant>
        <vt:lpwstr/>
      </vt:variant>
      <vt:variant>
        <vt:lpwstr>_Toc274673142</vt:lpwstr>
      </vt:variant>
      <vt:variant>
        <vt:i4>1114160</vt:i4>
      </vt:variant>
      <vt:variant>
        <vt:i4>23</vt:i4>
      </vt:variant>
      <vt:variant>
        <vt:i4>0</vt:i4>
      </vt:variant>
      <vt:variant>
        <vt:i4>5</vt:i4>
      </vt:variant>
      <vt:variant>
        <vt:lpwstr/>
      </vt:variant>
      <vt:variant>
        <vt:lpwstr>_Toc274673141</vt:lpwstr>
      </vt:variant>
      <vt:variant>
        <vt:i4>1114160</vt:i4>
      </vt:variant>
      <vt:variant>
        <vt:i4>17</vt:i4>
      </vt:variant>
      <vt:variant>
        <vt:i4>0</vt:i4>
      </vt:variant>
      <vt:variant>
        <vt:i4>5</vt:i4>
      </vt:variant>
      <vt:variant>
        <vt:lpwstr/>
      </vt:variant>
      <vt:variant>
        <vt:lpwstr>_Toc274673140</vt:lpwstr>
      </vt:variant>
      <vt:variant>
        <vt:i4>1441840</vt:i4>
      </vt:variant>
      <vt:variant>
        <vt:i4>11</vt:i4>
      </vt:variant>
      <vt:variant>
        <vt:i4>0</vt:i4>
      </vt:variant>
      <vt:variant>
        <vt:i4>5</vt:i4>
      </vt:variant>
      <vt:variant>
        <vt:lpwstr/>
      </vt:variant>
      <vt:variant>
        <vt:lpwstr>_Toc274673139</vt:lpwstr>
      </vt:variant>
      <vt:variant>
        <vt:i4>1114233</vt:i4>
      </vt:variant>
      <vt:variant>
        <vt:i4>6</vt:i4>
      </vt:variant>
      <vt:variant>
        <vt:i4>0</vt:i4>
      </vt:variant>
      <vt:variant>
        <vt:i4>5</vt:i4>
      </vt:variant>
      <vt:variant>
        <vt:lpwstr>mailto:p.renouf@proxiad.com</vt:lpwstr>
      </vt:variant>
      <vt:variant>
        <vt:lpwstr/>
      </vt:variant>
      <vt:variant>
        <vt:i4>8060938</vt:i4>
      </vt:variant>
      <vt:variant>
        <vt:i4>3</vt:i4>
      </vt:variant>
      <vt:variant>
        <vt:i4>0</vt:i4>
      </vt:variant>
      <vt:variant>
        <vt:i4>5</vt:i4>
      </vt:variant>
      <vt:variant>
        <vt:lpwstr>mailto:s.merai@proxiad.com</vt:lpwstr>
      </vt:variant>
      <vt:variant>
        <vt:lpwstr/>
      </vt:variant>
      <vt:variant>
        <vt:i4>1376365</vt:i4>
      </vt:variant>
      <vt:variant>
        <vt:i4>0</vt:i4>
      </vt:variant>
      <vt:variant>
        <vt:i4>0</vt:i4>
      </vt:variant>
      <vt:variant>
        <vt:i4>5</vt:i4>
      </vt:variant>
      <vt:variant>
        <vt:lpwstr>mailto:j.gratien@proxiad.com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Itelis - DEX - Auditelis - 2.0</dc:title>
  <dc:creator>ProxiAD</dc:creator>
  <cp:lastModifiedBy>Caroline FELIX</cp:lastModifiedBy>
  <cp:revision>29</cp:revision>
  <cp:lastPrinted>2021-05-03T08:21:00Z</cp:lastPrinted>
  <dcterms:created xsi:type="dcterms:W3CDTF">2021-05-03T13:30:00Z</dcterms:created>
  <dcterms:modified xsi:type="dcterms:W3CDTF">2021-05-12T07:59:00Z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ProxiAD</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ContentTypeId">
    <vt:lpwstr>0x010100B0F6958BF87DE347BC23F04E0AF6C30C</vt:lpwstr>
  </property>
</Properties>
</file>